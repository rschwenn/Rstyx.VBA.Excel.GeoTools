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2E627" w14:textId="77777777" w:rsidR="00CC632D" w:rsidRDefault="00CC632D" w:rsidP="00012471">
      <w:pPr>
        <w:ind w:right="757"/>
        <w:jc w:val="right"/>
        <w:rPr>
          <w:sz w:val="44"/>
          <w:szCs w:val="44"/>
        </w:rPr>
      </w:pPr>
    </w:p>
    <w:p w14:paraId="60044493" w14:textId="77777777" w:rsidR="00CC632D" w:rsidRDefault="00CC632D" w:rsidP="00012471">
      <w:pPr>
        <w:ind w:right="757"/>
        <w:jc w:val="right"/>
        <w:rPr>
          <w:sz w:val="44"/>
          <w:szCs w:val="44"/>
        </w:rPr>
      </w:pPr>
    </w:p>
    <w:p w14:paraId="1EC7B683" w14:textId="77777777" w:rsidR="00CC632D" w:rsidRDefault="00CC632D" w:rsidP="00012471">
      <w:pPr>
        <w:ind w:right="757"/>
        <w:jc w:val="right"/>
        <w:rPr>
          <w:sz w:val="44"/>
          <w:szCs w:val="44"/>
        </w:rPr>
      </w:pPr>
    </w:p>
    <w:p w14:paraId="6EB183C6" w14:textId="77777777" w:rsidR="00CC632D" w:rsidRPr="00CC632D" w:rsidRDefault="00CC632D" w:rsidP="00012471">
      <w:pPr>
        <w:ind w:right="757"/>
        <w:jc w:val="right"/>
        <w:rPr>
          <w:sz w:val="32"/>
          <w:szCs w:val="32"/>
        </w:rPr>
      </w:pPr>
      <w:r w:rsidRPr="00CC632D">
        <w:rPr>
          <w:sz w:val="32"/>
          <w:szCs w:val="32"/>
        </w:rPr>
        <w:t>Excel-</w:t>
      </w:r>
      <w:proofErr w:type="spellStart"/>
      <w:r w:rsidRPr="00CC632D">
        <w:rPr>
          <w:sz w:val="32"/>
          <w:szCs w:val="32"/>
        </w:rPr>
        <w:t>AddIn</w:t>
      </w:r>
      <w:proofErr w:type="spellEnd"/>
      <w:r w:rsidR="00012471">
        <w:rPr>
          <w:sz w:val="32"/>
          <w:szCs w:val="32"/>
        </w:rPr>
        <w:t xml:space="preserve"> </w:t>
      </w:r>
    </w:p>
    <w:p w14:paraId="2B192802" w14:textId="77777777" w:rsidR="00CC632D" w:rsidRPr="00012471" w:rsidRDefault="00CC632D" w:rsidP="00012471">
      <w:pPr>
        <w:ind w:right="757"/>
        <w:jc w:val="right"/>
        <w:rPr>
          <w:b/>
          <w:sz w:val="52"/>
          <w:szCs w:val="52"/>
        </w:rPr>
      </w:pPr>
      <w:proofErr w:type="spellStart"/>
      <w:r w:rsidRPr="00012471">
        <w:rPr>
          <w:b/>
          <w:sz w:val="52"/>
          <w:szCs w:val="52"/>
        </w:rPr>
        <w:t>GeoTools</w:t>
      </w:r>
      <w:proofErr w:type="spellEnd"/>
    </w:p>
    <w:p w14:paraId="774854CA" w14:textId="66D92C35" w:rsidR="00144FA6" w:rsidRDefault="00CC632D" w:rsidP="00144FA6">
      <w:pPr>
        <w:ind w:right="757"/>
        <w:jc w:val="right"/>
        <w:rPr>
          <w:sz w:val="32"/>
          <w:szCs w:val="32"/>
        </w:rPr>
      </w:pPr>
      <w:r w:rsidRPr="00CC632D">
        <w:rPr>
          <w:sz w:val="32"/>
          <w:szCs w:val="32"/>
        </w:rPr>
        <w:t xml:space="preserve">Version </w:t>
      </w:r>
      <w:r w:rsidR="00144FA6">
        <w:rPr>
          <w:sz w:val="32"/>
          <w:szCs w:val="32"/>
        </w:rPr>
        <w:t>3.</w:t>
      </w:r>
      <w:r w:rsidR="00071C5D">
        <w:rPr>
          <w:sz w:val="32"/>
          <w:szCs w:val="32"/>
        </w:rPr>
        <w:t>2</w:t>
      </w:r>
    </w:p>
    <w:p w14:paraId="12C93A30" w14:textId="24363CA8" w:rsidR="00144FA6" w:rsidRPr="00144FA6" w:rsidRDefault="00144FA6" w:rsidP="00144FA6">
      <w:pPr>
        <w:ind w:right="757"/>
        <w:jc w:val="right"/>
        <w:rPr>
          <w:sz w:val="32"/>
          <w:szCs w:val="32"/>
        </w:rPr>
      </w:pPr>
      <w:r w:rsidRPr="00144FA6">
        <w:rPr>
          <w:sz w:val="28"/>
          <w:szCs w:val="28"/>
        </w:rPr>
        <w:t>(für Excel 2016)</w:t>
      </w:r>
    </w:p>
    <w:p w14:paraId="7F20AFE9" w14:textId="57C26187" w:rsidR="00CC632D" w:rsidRPr="00CC632D" w:rsidRDefault="00CC632D" w:rsidP="00012471">
      <w:pPr>
        <w:ind w:right="757"/>
        <w:jc w:val="right"/>
        <w:rPr>
          <w:sz w:val="32"/>
          <w:szCs w:val="32"/>
        </w:rPr>
      </w:pPr>
    </w:p>
    <w:p w14:paraId="24098006" w14:textId="750DED52" w:rsidR="00CC632D" w:rsidRDefault="00CC632D" w:rsidP="00012471">
      <w:pPr>
        <w:ind w:right="757"/>
        <w:jc w:val="right"/>
        <w:rPr>
          <w:sz w:val="44"/>
          <w:szCs w:val="44"/>
        </w:rPr>
      </w:pPr>
    </w:p>
    <w:p w14:paraId="1B811BC2" w14:textId="77777777" w:rsidR="00CC632D" w:rsidRPr="00144FA6" w:rsidRDefault="00CC632D" w:rsidP="00012471">
      <w:pPr>
        <w:ind w:right="757"/>
        <w:jc w:val="right"/>
        <w:rPr>
          <w:sz w:val="48"/>
          <w:szCs w:val="48"/>
        </w:rPr>
      </w:pPr>
      <w:r w:rsidRPr="00144FA6">
        <w:rPr>
          <w:sz w:val="48"/>
          <w:szCs w:val="48"/>
        </w:rPr>
        <w:t>Handbuch</w:t>
      </w:r>
    </w:p>
    <w:p w14:paraId="43129015" w14:textId="7D432082" w:rsidR="00012471" w:rsidRPr="00012471" w:rsidRDefault="00071C5D" w:rsidP="00012471">
      <w:pPr>
        <w:ind w:right="757"/>
        <w:jc w:val="right"/>
      </w:pPr>
      <w:r>
        <w:t>Februar</w:t>
      </w:r>
      <w:r w:rsidR="00144FA6">
        <w:t xml:space="preserve"> 202</w:t>
      </w:r>
      <w:r>
        <w:t>1</w:t>
      </w:r>
    </w:p>
    <w:p w14:paraId="3A2E4EB8" w14:textId="77777777" w:rsidR="007E20EC" w:rsidRDefault="007E20EC">
      <w:pPr>
        <w:widowControl/>
        <w:autoSpaceDE/>
        <w:autoSpaceDN/>
        <w:adjustRightInd/>
        <w:spacing w:before="0" w:after="0"/>
        <w:rPr>
          <w:sz w:val="44"/>
          <w:szCs w:val="44"/>
        </w:rPr>
      </w:pPr>
      <w:r>
        <w:rPr>
          <w:sz w:val="44"/>
          <w:szCs w:val="44"/>
        </w:rPr>
        <w:br w:type="page"/>
      </w:r>
    </w:p>
    <w:sdt>
      <w:sdtPr>
        <w:rPr>
          <w:rFonts w:ascii="Arial" w:eastAsia="Times New Roman" w:hAnsi="Arial" w:cs="Times New Roman"/>
          <w:b w:val="0"/>
          <w:bCs w:val="0"/>
          <w:color w:val="000000"/>
          <w:sz w:val="24"/>
          <w:szCs w:val="24"/>
          <w:shd w:val="clear" w:color="auto" w:fill="FFFFFF"/>
        </w:rPr>
        <w:id w:val="776295282"/>
        <w:docPartObj>
          <w:docPartGallery w:val="Table of Contents"/>
          <w:docPartUnique/>
        </w:docPartObj>
      </w:sdtPr>
      <w:sdtEndPr/>
      <w:sdtContent>
        <w:p w14:paraId="1D8EC190" w14:textId="77777777" w:rsidR="00F91058" w:rsidRDefault="00F91058">
          <w:pPr>
            <w:pStyle w:val="Inhaltsverzeichnisberschrift"/>
          </w:pPr>
          <w:r>
            <w:t>Inhalt</w:t>
          </w:r>
        </w:p>
        <w:p w14:paraId="0E5C1B62" w14:textId="03FAA3AD" w:rsidR="00614553" w:rsidRDefault="00F91058">
          <w:pPr>
            <w:pStyle w:val="Verzeichnis1"/>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64321990" w:history="1">
            <w:r w:rsidR="00614553" w:rsidRPr="009C4AC7">
              <w:rPr>
                <w:rStyle w:val="Hyperlink"/>
                <w:noProof/>
              </w:rPr>
              <w:t>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Einführung</w:t>
            </w:r>
            <w:r w:rsidR="00614553">
              <w:rPr>
                <w:noProof/>
                <w:webHidden/>
              </w:rPr>
              <w:tab/>
            </w:r>
            <w:r w:rsidR="00614553">
              <w:rPr>
                <w:noProof/>
                <w:webHidden/>
              </w:rPr>
              <w:fldChar w:fldCharType="begin"/>
            </w:r>
            <w:r w:rsidR="00614553">
              <w:rPr>
                <w:noProof/>
                <w:webHidden/>
              </w:rPr>
              <w:instrText xml:space="preserve"> PAGEREF _Toc64321990 \h </w:instrText>
            </w:r>
            <w:r w:rsidR="00614553">
              <w:rPr>
                <w:noProof/>
                <w:webHidden/>
              </w:rPr>
            </w:r>
            <w:r w:rsidR="00614553">
              <w:rPr>
                <w:noProof/>
                <w:webHidden/>
              </w:rPr>
              <w:fldChar w:fldCharType="separate"/>
            </w:r>
            <w:r w:rsidR="00F35C2C">
              <w:rPr>
                <w:noProof/>
                <w:webHidden/>
              </w:rPr>
              <w:t>3</w:t>
            </w:r>
            <w:r w:rsidR="00614553">
              <w:rPr>
                <w:noProof/>
                <w:webHidden/>
              </w:rPr>
              <w:fldChar w:fldCharType="end"/>
            </w:r>
          </w:hyperlink>
        </w:p>
        <w:p w14:paraId="7E932D0E" w14:textId="1335B621" w:rsidR="00614553" w:rsidRDefault="00CC482B">
          <w:pPr>
            <w:pStyle w:val="Verzeichnis2"/>
            <w:rPr>
              <w:rFonts w:asciiTheme="minorHAnsi" w:eastAsiaTheme="minorEastAsia" w:hAnsiTheme="minorHAnsi" w:cstheme="minorBidi"/>
              <w:noProof/>
              <w:color w:val="auto"/>
              <w:sz w:val="22"/>
              <w:szCs w:val="22"/>
              <w:shd w:val="clear" w:color="auto" w:fill="auto"/>
            </w:rPr>
          </w:pPr>
          <w:hyperlink w:anchor="_Toc64321991" w:history="1">
            <w:r w:rsidR="00614553" w:rsidRPr="009C4AC7">
              <w:rPr>
                <w:rStyle w:val="Hyperlink"/>
                <w:noProof/>
              </w:rPr>
              <w:t>1.1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Was sind die GeoTools?</w:t>
            </w:r>
            <w:r w:rsidR="00614553">
              <w:rPr>
                <w:noProof/>
                <w:webHidden/>
              </w:rPr>
              <w:tab/>
            </w:r>
            <w:r w:rsidR="00614553">
              <w:rPr>
                <w:noProof/>
                <w:webHidden/>
              </w:rPr>
              <w:fldChar w:fldCharType="begin"/>
            </w:r>
            <w:r w:rsidR="00614553">
              <w:rPr>
                <w:noProof/>
                <w:webHidden/>
              </w:rPr>
              <w:instrText xml:space="preserve"> PAGEREF _Toc64321991 \h </w:instrText>
            </w:r>
            <w:r w:rsidR="00614553">
              <w:rPr>
                <w:noProof/>
                <w:webHidden/>
              </w:rPr>
            </w:r>
            <w:r w:rsidR="00614553">
              <w:rPr>
                <w:noProof/>
                <w:webHidden/>
              </w:rPr>
              <w:fldChar w:fldCharType="separate"/>
            </w:r>
            <w:r w:rsidR="00F35C2C">
              <w:rPr>
                <w:noProof/>
                <w:webHidden/>
              </w:rPr>
              <w:t>3</w:t>
            </w:r>
            <w:r w:rsidR="00614553">
              <w:rPr>
                <w:noProof/>
                <w:webHidden/>
              </w:rPr>
              <w:fldChar w:fldCharType="end"/>
            </w:r>
          </w:hyperlink>
        </w:p>
        <w:p w14:paraId="6F34639A" w14:textId="19807083" w:rsidR="00614553" w:rsidRDefault="00CC482B">
          <w:pPr>
            <w:pStyle w:val="Verzeichnis2"/>
            <w:rPr>
              <w:rFonts w:asciiTheme="minorHAnsi" w:eastAsiaTheme="minorEastAsia" w:hAnsiTheme="minorHAnsi" w:cstheme="minorBidi"/>
              <w:noProof/>
              <w:color w:val="auto"/>
              <w:sz w:val="22"/>
              <w:szCs w:val="22"/>
              <w:shd w:val="clear" w:color="auto" w:fill="auto"/>
            </w:rPr>
          </w:pPr>
          <w:hyperlink w:anchor="_Toc64321992" w:history="1">
            <w:r w:rsidR="00614553" w:rsidRPr="009C4AC7">
              <w:rPr>
                <w:rStyle w:val="Hyperlink"/>
                <w:noProof/>
              </w:rPr>
              <w:t>1.2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Info</w:t>
            </w:r>
            <w:r w:rsidR="00614553">
              <w:rPr>
                <w:noProof/>
                <w:webHidden/>
              </w:rPr>
              <w:tab/>
            </w:r>
            <w:r w:rsidR="00614553">
              <w:rPr>
                <w:noProof/>
                <w:webHidden/>
              </w:rPr>
              <w:fldChar w:fldCharType="begin"/>
            </w:r>
            <w:r w:rsidR="00614553">
              <w:rPr>
                <w:noProof/>
                <w:webHidden/>
              </w:rPr>
              <w:instrText xml:space="preserve"> PAGEREF _Toc64321992 \h </w:instrText>
            </w:r>
            <w:r w:rsidR="00614553">
              <w:rPr>
                <w:noProof/>
                <w:webHidden/>
              </w:rPr>
            </w:r>
            <w:r w:rsidR="00614553">
              <w:rPr>
                <w:noProof/>
                <w:webHidden/>
              </w:rPr>
              <w:fldChar w:fldCharType="separate"/>
            </w:r>
            <w:r w:rsidR="00F35C2C">
              <w:rPr>
                <w:noProof/>
                <w:webHidden/>
              </w:rPr>
              <w:t>4</w:t>
            </w:r>
            <w:r w:rsidR="00614553">
              <w:rPr>
                <w:noProof/>
                <w:webHidden/>
              </w:rPr>
              <w:fldChar w:fldCharType="end"/>
            </w:r>
          </w:hyperlink>
        </w:p>
        <w:p w14:paraId="47DDEBFA" w14:textId="2C94FC19" w:rsidR="00614553" w:rsidRDefault="00CC482B">
          <w:pPr>
            <w:pStyle w:val="Verzeichnis1"/>
            <w:rPr>
              <w:rFonts w:asciiTheme="minorHAnsi" w:eastAsiaTheme="minorEastAsia" w:hAnsiTheme="minorHAnsi" w:cstheme="minorBidi"/>
              <w:noProof/>
              <w:color w:val="auto"/>
              <w:sz w:val="22"/>
              <w:szCs w:val="22"/>
              <w:shd w:val="clear" w:color="auto" w:fill="auto"/>
            </w:rPr>
          </w:pPr>
          <w:hyperlink w:anchor="_Toc64321993" w:history="1">
            <w:r w:rsidR="00614553" w:rsidRPr="009C4AC7">
              <w:rPr>
                <w:rStyle w:val="Hyperlink"/>
                <w:noProof/>
              </w:rPr>
              <w:t>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Grundlagen</w:t>
            </w:r>
            <w:r w:rsidR="00614553">
              <w:rPr>
                <w:noProof/>
                <w:webHidden/>
              </w:rPr>
              <w:tab/>
            </w:r>
            <w:r w:rsidR="00614553">
              <w:rPr>
                <w:noProof/>
                <w:webHidden/>
              </w:rPr>
              <w:fldChar w:fldCharType="begin"/>
            </w:r>
            <w:r w:rsidR="00614553">
              <w:rPr>
                <w:noProof/>
                <w:webHidden/>
              </w:rPr>
              <w:instrText xml:space="preserve"> PAGEREF _Toc64321993 \h </w:instrText>
            </w:r>
            <w:r w:rsidR="00614553">
              <w:rPr>
                <w:noProof/>
                <w:webHidden/>
              </w:rPr>
            </w:r>
            <w:r w:rsidR="00614553">
              <w:rPr>
                <w:noProof/>
                <w:webHidden/>
              </w:rPr>
              <w:fldChar w:fldCharType="separate"/>
            </w:r>
            <w:r w:rsidR="00F35C2C">
              <w:rPr>
                <w:noProof/>
                <w:webHidden/>
              </w:rPr>
              <w:t>5</w:t>
            </w:r>
            <w:r w:rsidR="00614553">
              <w:rPr>
                <w:noProof/>
                <w:webHidden/>
              </w:rPr>
              <w:fldChar w:fldCharType="end"/>
            </w:r>
          </w:hyperlink>
        </w:p>
        <w:p w14:paraId="27B2B85A" w14:textId="666EEA34" w:rsidR="00614553" w:rsidRDefault="00CC482B">
          <w:pPr>
            <w:pStyle w:val="Verzeichnis2"/>
            <w:rPr>
              <w:rFonts w:asciiTheme="minorHAnsi" w:eastAsiaTheme="minorEastAsia" w:hAnsiTheme="minorHAnsi" w:cstheme="minorBidi"/>
              <w:noProof/>
              <w:color w:val="auto"/>
              <w:sz w:val="22"/>
              <w:szCs w:val="22"/>
              <w:shd w:val="clear" w:color="auto" w:fill="auto"/>
            </w:rPr>
          </w:pPr>
          <w:hyperlink w:anchor="_Toc64321994" w:history="1">
            <w:r w:rsidR="00614553" w:rsidRPr="009C4AC7">
              <w:rPr>
                <w:rStyle w:val="Hyperlink"/>
                <w:noProof/>
              </w:rPr>
              <w:t>2.1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Struktur der Excel-Tabelle</w:t>
            </w:r>
            <w:r w:rsidR="00614553">
              <w:rPr>
                <w:noProof/>
                <w:webHidden/>
              </w:rPr>
              <w:tab/>
            </w:r>
            <w:r w:rsidR="00614553">
              <w:rPr>
                <w:noProof/>
                <w:webHidden/>
              </w:rPr>
              <w:fldChar w:fldCharType="begin"/>
            </w:r>
            <w:r w:rsidR="00614553">
              <w:rPr>
                <w:noProof/>
                <w:webHidden/>
              </w:rPr>
              <w:instrText xml:space="preserve"> PAGEREF _Toc64321994 \h </w:instrText>
            </w:r>
            <w:r w:rsidR="00614553">
              <w:rPr>
                <w:noProof/>
                <w:webHidden/>
              </w:rPr>
            </w:r>
            <w:r w:rsidR="00614553">
              <w:rPr>
                <w:noProof/>
                <w:webHidden/>
              </w:rPr>
              <w:fldChar w:fldCharType="separate"/>
            </w:r>
            <w:r w:rsidR="00F35C2C">
              <w:rPr>
                <w:noProof/>
                <w:webHidden/>
              </w:rPr>
              <w:t>6</w:t>
            </w:r>
            <w:r w:rsidR="00614553">
              <w:rPr>
                <w:noProof/>
                <w:webHidden/>
              </w:rPr>
              <w:fldChar w:fldCharType="end"/>
            </w:r>
          </w:hyperlink>
        </w:p>
        <w:p w14:paraId="0E572911" w14:textId="69145761" w:rsidR="00614553" w:rsidRDefault="00CC482B">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5" w:history="1">
            <w:r w:rsidR="00614553" w:rsidRPr="009C4AC7">
              <w:rPr>
                <w:rStyle w:val="Hyperlink"/>
                <w:noProof/>
              </w:rPr>
              <w:t>2.1.1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Excel-Tabelle: Kopf und Datenbereich</w:t>
            </w:r>
            <w:r w:rsidR="00614553">
              <w:rPr>
                <w:noProof/>
                <w:webHidden/>
              </w:rPr>
              <w:tab/>
            </w:r>
            <w:r w:rsidR="00614553">
              <w:rPr>
                <w:noProof/>
                <w:webHidden/>
              </w:rPr>
              <w:fldChar w:fldCharType="begin"/>
            </w:r>
            <w:r w:rsidR="00614553">
              <w:rPr>
                <w:noProof/>
                <w:webHidden/>
              </w:rPr>
              <w:instrText xml:space="preserve"> PAGEREF _Toc64321995 \h </w:instrText>
            </w:r>
            <w:r w:rsidR="00614553">
              <w:rPr>
                <w:noProof/>
                <w:webHidden/>
              </w:rPr>
            </w:r>
            <w:r w:rsidR="00614553">
              <w:rPr>
                <w:noProof/>
                <w:webHidden/>
              </w:rPr>
              <w:fldChar w:fldCharType="separate"/>
            </w:r>
            <w:r w:rsidR="00F35C2C">
              <w:rPr>
                <w:noProof/>
                <w:webHidden/>
              </w:rPr>
              <w:t>6</w:t>
            </w:r>
            <w:r w:rsidR="00614553">
              <w:rPr>
                <w:noProof/>
                <w:webHidden/>
              </w:rPr>
              <w:fldChar w:fldCharType="end"/>
            </w:r>
          </w:hyperlink>
        </w:p>
        <w:p w14:paraId="40CF38E2" w14:textId="73E50B8E" w:rsidR="00614553" w:rsidRDefault="00CC482B">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6" w:history="1">
            <w:r w:rsidR="00614553" w:rsidRPr="009C4AC7">
              <w:rPr>
                <w:rStyle w:val="Hyperlink"/>
                <w:noProof/>
              </w:rPr>
              <w:t>2.1.2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Excel-Tabelle: Spaltennamen</w:t>
            </w:r>
            <w:r w:rsidR="00614553">
              <w:rPr>
                <w:noProof/>
                <w:webHidden/>
              </w:rPr>
              <w:tab/>
            </w:r>
            <w:r w:rsidR="00614553">
              <w:rPr>
                <w:noProof/>
                <w:webHidden/>
              </w:rPr>
              <w:fldChar w:fldCharType="begin"/>
            </w:r>
            <w:r w:rsidR="00614553">
              <w:rPr>
                <w:noProof/>
                <w:webHidden/>
              </w:rPr>
              <w:instrText xml:space="preserve"> PAGEREF _Toc64321996 \h </w:instrText>
            </w:r>
            <w:r w:rsidR="00614553">
              <w:rPr>
                <w:noProof/>
                <w:webHidden/>
              </w:rPr>
            </w:r>
            <w:r w:rsidR="00614553">
              <w:rPr>
                <w:noProof/>
                <w:webHidden/>
              </w:rPr>
              <w:fldChar w:fldCharType="separate"/>
            </w:r>
            <w:r w:rsidR="00F35C2C">
              <w:rPr>
                <w:noProof/>
                <w:webHidden/>
              </w:rPr>
              <w:t>7</w:t>
            </w:r>
            <w:r w:rsidR="00614553">
              <w:rPr>
                <w:noProof/>
                <w:webHidden/>
              </w:rPr>
              <w:fldChar w:fldCharType="end"/>
            </w:r>
          </w:hyperlink>
        </w:p>
        <w:p w14:paraId="68C6096B" w14:textId="577163E8" w:rsidR="00614553" w:rsidRDefault="00CC482B">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7" w:history="1">
            <w:r w:rsidR="00614553" w:rsidRPr="009C4AC7">
              <w:rPr>
                <w:rStyle w:val="Hyperlink"/>
                <w:noProof/>
              </w:rPr>
              <w:t>2.1.3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Excel-Tabelle: Herstellen der Tabellen-Struktur</w:t>
            </w:r>
            <w:r w:rsidR="00614553">
              <w:rPr>
                <w:noProof/>
                <w:webHidden/>
              </w:rPr>
              <w:tab/>
            </w:r>
            <w:r w:rsidR="00614553">
              <w:rPr>
                <w:noProof/>
                <w:webHidden/>
              </w:rPr>
              <w:fldChar w:fldCharType="begin"/>
            </w:r>
            <w:r w:rsidR="00614553">
              <w:rPr>
                <w:noProof/>
                <w:webHidden/>
              </w:rPr>
              <w:instrText xml:space="preserve"> PAGEREF _Toc64321997 \h </w:instrText>
            </w:r>
            <w:r w:rsidR="00614553">
              <w:rPr>
                <w:noProof/>
                <w:webHidden/>
              </w:rPr>
            </w:r>
            <w:r w:rsidR="00614553">
              <w:rPr>
                <w:noProof/>
                <w:webHidden/>
              </w:rPr>
              <w:fldChar w:fldCharType="separate"/>
            </w:r>
            <w:r w:rsidR="00F35C2C">
              <w:rPr>
                <w:noProof/>
                <w:webHidden/>
              </w:rPr>
              <w:t>8</w:t>
            </w:r>
            <w:r w:rsidR="00614553">
              <w:rPr>
                <w:noProof/>
                <w:webHidden/>
              </w:rPr>
              <w:fldChar w:fldCharType="end"/>
            </w:r>
          </w:hyperlink>
        </w:p>
        <w:p w14:paraId="10644D7A" w14:textId="4C2B472D" w:rsidR="00614553" w:rsidRDefault="00CC482B">
          <w:pPr>
            <w:pStyle w:val="Verzeichnis2"/>
            <w:rPr>
              <w:rFonts w:asciiTheme="minorHAnsi" w:eastAsiaTheme="minorEastAsia" w:hAnsiTheme="minorHAnsi" w:cstheme="minorBidi"/>
              <w:noProof/>
              <w:color w:val="auto"/>
              <w:sz w:val="22"/>
              <w:szCs w:val="22"/>
              <w:shd w:val="clear" w:color="auto" w:fill="auto"/>
            </w:rPr>
          </w:pPr>
          <w:hyperlink w:anchor="_Toc64321998" w:history="1">
            <w:r w:rsidR="00614553" w:rsidRPr="009C4AC7">
              <w:rPr>
                <w:rStyle w:val="Hyperlink"/>
                <w:noProof/>
              </w:rPr>
              <w:t>2.2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Struktur und Syntax der CSV-Datei</w:t>
            </w:r>
            <w:r w:rsidR="00614553">
              <w:rPr>
                <w:noProof/>
                <w:webHidden/>
              </w:rPr>
              <w:tab/>
            </w:r>
            <w:r w:rsidR="00614553">
              <w:rPr>
                <w:noProof/>
                <w:webHidden/>
              </w:rPr>
              <w:fldChar w:fldCharType="begin"/>
            </w:r>
            <w:r w:rsidR="00614553">
              <w:rPr>
                <w:noProof/>
                <w:webHidden/>
              </w:rPr>
              <w:instrText xml:space="preserve"> PAGEREF _Toc64321998 \h </w:instrText>
            </w:r>
            <w:r w:rsidR="00614553">
              <w:rPr>
                <w:noProof/>
                <w:webHidden/>
              </w:rPr>
            </w:r>
            <w:r w:rsidR="00614553">
              <w:rPr>
                <w:noProof/>
                <w:webHidden/>
              </w:rPr>
              <w:fldChar w:fldCharType="separate"/>
            </w:r>
            <w:r w:rsidR="00F35C2C">
              <w:rPr>
                <w:noProof/>
                <w:webHidden/>
              </w:rPr>
              <w:t>10</w:t>
            </w:r>
            <w:r w:rsidR="00614553">
              <w:rPr>
                <w:noProof/>
                <w:webHidden/>
              </w:rPr>
              <w:fldChar w:fldCharType="end"/>
            </w:r>
          </w:hyperlink>
        </w:p>
        <w:p w14:paraId="72FD019B" w14:textId="16F979A7" w:rsidR="00614553" w:rsidRDefault="00CC482B">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9" w:history="1">
            <w:r w:rsidR="00614553" w:rsidRPr="009C4AC7">
              <w:rPr>
                <w:rStyle w:val="Hyperlink"/>
                <w:noProof/>
              </w:rPr>
              <w:t>2.2.1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CSV-Datei: Spezialkopf</w:t>
            </w:r>
            <w:r w:rsidR="00614553">
              <w:rPr>
                <w:noProof/>
                <w:webHidden/>
              </w:rPr>
              <w:tab/>
            </w:r>
            <w:r w:rsidR="00614553">
              <w:rPr>
                <w:noProof/>
                <w:webHidden/>
              </w:rPr>
              <w:fldChar w:fldCharType="begin"/>
            </w:r>
            <w:r w:rsidR="00614553">
              <w:rPr>
                <w:noProof/>
                <w:webHidden/>
              </w:rPr>
              <w:instrText xml:space="preserve"> PAGEREF _Toc64321999 \h </w:instrText>
            </w:r>
            <w:r w:rsidR="00614553">
              <w:rPr>
                <w:noProof/>
                <w:webHidden/>
              </w:rPr>
            </w:r>
            <w:r w:rsidR="00614553">
              <w:rPr>
                <w:noProof/>
                <w:webHidden/>
              </w:rPr>
              <w:fldChar w:fldCharType="separate"/>
            </w:r>
            <w:r w:rsidR="00F35C2C">
              <w:rPr>
                <w:noProof/>
                <w:webHidden/>
              </w:rPr>
              <w:t>11</w:t>
            </w:r>
            <w:r w:rsidR="00614553">
              <w:rPr>
                <w:noProof/>
                <w:webHidden/>
              </w:rPr>
              <w:fldChar w:fldCharType="end"/>
            </w:r>
          </w:hyperlink>
        </w:p>
        <w:p w14:paraId="6F3391AA" w14:textId="10BD4E6F" w:rsidR="00614553" w:rsidRDefault="00CC482B">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0" w:history="1">
            <w:r w:rsidR="00614553" w:rsidRPr="009C4AC7">
              <w:rPr>
                <w:rStyle w:val="Hyperlink"/>
                <w:noProof/>
              </w:rPr>
              <w:t>2.2.2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CSV-Datei: Spaltennamen</w:t>
            </w:r>
            <w:r w:rsidR="00614553">
              <w:rPr>
                <w:noProof/>
                <w:webHidden/>
              </w:rPr>
              <w:tab/>
            </w:r>
            <w:r w:rsidR="00614553">
              <w:rPr>
                <w:noProof/>
                <w:webHidden/>
              </w:rPr>
              <w:fldChar w:fldCharType="begin"/>
            </w:r>
            <w:r w:rsidR="00614553">
              <w:rPr>
                <w:noProof/>
                <w:webHidden/>
              </w:rPr>
              <w:instrText xml:space="preserve"> PAGEREF _Toc64322000 \h </w:instrText>
            </w:r>
            <w:r w:rsidR="00614553">
              <w:rPr>
                <w:noProof/>
                <w:webHidden/>
              </w:rPr>
            </w:r>
            <w:r w:rsidR="00614553">
              <w:rPr>
                <w:noProof/>
                <w:webHidden/>
              </w:rPr>
              <w:fldChar w:fldCharType="separate"/>
            </w:r>
            <w:r w:rsidR="00F35C2C">
              <w:rPr>
                <w:noProof/>
                <w:webHidden/>
              </w:rPr>
              <w:t>14</w:t>
            </w:r>
            <w:r w:rsidR="00614553">
              <w:rPr>
                <w:noProof/>
                <w:webHidden/>
              </w:rPr>
              <w:fldChar w:fldCharType="end"/>
            </w:r>
          </w:hyperlink>
        </w:p>
        <w:p w14:paraId="2868186D" w14:textId="6C1381D4" w:rsidR="00614553" w:rsidRDefault="00CC482B">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1" w:history="1">
            <w:r w:rsidR="00614553" w:rsidRPr="009C4AC7">
              <w:rPr>
                <w:rStyle w:val="Hyperlink"/>
                <w:noProof/>
              </w:rPr>
              <w:t>2.2.3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CSV-Datei: Datenbereich</w:t>
            </w:r>
            <w:r w:rsidR="00614553">
              <w:rPr>
                <w:noProof/>
                <w:webHidden/>
              </w:rPr>
              <w:tab/>
            </w:r>
            <w:r w:rsidR="00614553">
              <w:rPr>
                <w:noProof/>
                <w:webHidden/>
              </w:rPr>
              <w:fldChar w:fldCharType="begin"/>
            </w:r>
            <w:r w:rsidR="00614553">
              <w:rPr>
                <w:noProof/>
                <w:webHidden/>
              </w:rPr>
              <w:instrText xml:space="preserve"> PAGEREF _Toc64322001 \h </w:instrText>
            </w:r>
            <w:r w:rsidR="00614553">
              <w:rPr>
                <w:noProof/>
                <w:webHidden/>
              </w:rPr>
            </w:r>
            <w:r w:rsidR="00614553">
              <w:rPr>
                <w:noProof/>
                <w:webHidden/>
              </w:rPr>
              <w:fldChar w:fldCharType="separate"/>
            </w:r>
            <w:r w:rsidR="00F35C2C">
              <w:rPr>
                <w:noProof/>
                <w:webHidden/>
              </w:rPr>
              <w:t>14</w:t>
            </w:r>
            <w:r w:rsidR="00614553">
              <w:rPr>
                <w:noProof/>
                <w:webHidden/>
              </w:rPr>
              <w:fldChar w:fldCharType="end"/>
            </w:r>
          </w:hyperlink>
        </w:p>
        <w:p w14:paraId="3C7DD634" w14:textId="1C4CFC53" w:rsidR="00614553" w:rsidRDefault="00CC482B">
          <w:pPr>
            <w:pStyle w:val="Verzeichnis2"/>
            <w:rPr>
              <w:rFonts w:asciiTheme="minorHAnsi" w:eastAsiaTheme="minorEastAsia" w:hAnsiTheme="minorHAnsi" w:cstheme="minorBidi"/>
              <w:noProof/>
              <w:color w:val="auto"/>
              <w:sz w:val="22"/>
              <w:szCs w:val="22"/>
              <w:shd w:val="clear" w:color="auto" w:fill="auto"/>
            </w:rPr>
          </w:pPr>
          <w:hyperlink w:anchor="_Toc64322002" w:history="1">
            <w:r w:rsidR="00614553" w:rsidRPr="009C4AC7">
              <w:rPr>
                <w:rStyle w:val="Hyperlink"/>
                <w:noProof/>
              </w:rPr>
              <w:t>2.3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 Export</w:t>
            </w:r>
            <w:r w:rsidR="00614553">
              <w:rPr>
                <w:noProof/>
                <w:webHidden/>
              </w:rPr>
              <w:tab/>
            </w:r>
            <w:r w:rsidR="00614553">
              <w:rPr>
                <w:noProof/>
                <w:webHidden/>
              </w:rPr>
              <w:fldChar w:fldCharType="begin"/>
            </w:r>
            <w:r w:rsidR="00614553">
              <w:rPr>
                <w:noProof/>
                <w:webHidden/>
              </w:rPr>
              <w:instrText xml:space="preserve"> PAGEREF _Toc64322002 \h </w:instrText>
            </w:r>
            <w:r w:rsidR="00614553">
              <w:rPr>
                <w:noProof/>
                <w:webHidden/>
              </w:rPr>
            </w:r>
            <w:r w:rsidR="00614553">
              <w:rPr>
                <w:noProof/>
                <w:webHidden/>
              </w:rPr>
              <w:fldChar w:fldCharType="separate"/>
            </w:r>
            <w:r w:rsidR="00F35C2C">
              <w:rPr>
                <w:noProof/>
                <w:webHidden/>
              </w:rPr>
              <w:t>15</w:t>
            </w:r>
            <w:r w:rsidR="00614553">
              <w:rPr>
                <w:noProof/>
                <w:webHidden/>
              </w:rPr>
              <w:fldChar w:fldCharType="end"/>
            </w:r>
          </w:hyperlink>
        </w:p>
        <w:p w14:paraId="428F631B" w14:textId="406F6B3D" w:rsidR="00614553" w:rsidRDefault="00CC482B">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3" w:history="1">
            <w:r w:rsidR="00614553" w:rsidRPr="009C4AC7">
              <w:rPr>
                <w:rStyle w:val="Hyperlink"/>
                <w:noProof/>
              </w:rPr>
              <w:t>2.3.1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 Export: Funktionsprinzip</w:t>
            </w:r>
            <w:r w:rsidR="00614553">
              <w:rPr>
                <w:noProof/>
                <w:webHidden/>
              </w:rPr>
              <w:tab/>
            </w:r>
            <w:r w:rsidR="00614553">
              <w:rPr>
                <w:noProof/>
                <w:webHidden/>
              </w:rPr>
              <w:fldChar w:fldCharType="begin"/>
            </w:r>
            <w:r w:rsidR="00614553">
              <w:rPr>
                <w:noProof/>
                <w:webHidden/>
              </w:rPr>
              <w:instrText xml:space="preserve"> PAGEREF _Toc64322003 \h </w:instrText>
            </w:r>
            <w:r w:rsidR="00614553">
              <w:rPr>
                <w:noProof/>
                <w:webHidden/>
              </w:rPr>
            </w:r>
            <w:r w:rsidR="00614553">
              <w:rPr>
                <w:noProof/>
                <w:webHidden/>
              </w:rPr>
              <w:fldChar w:fldCharType="separate"/>
            </w:r>
            <w:r w:rsidR="00F35C2C">
              <w:rPr>
                <w:noProof/>
                <w:webHidden/>
              </w:rPr>
              <w:t>16</w:t>
            </w:r>
            <w:r w:rsidR="00614553">
              <w:rPr>
                <w:noProof/>
                <w:webHidden/>
              </w:rPr>
              <w:fldChar w:fldCharType="end"/>
            </w:r>
          </w:hyperlink>
        </w:p>
        <w:p w14:paraId="11D9D0F6" w14:textId="646EB836" w:rsidR="00614553" w:rsidRDefault="00CC482B">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4" w:history="1">
            <w:r w:rsidR="00614553" w:rsidRPr="009C4AC7">
              <w:rPr>
                <w:rStyle w:val="Hyperlink"/>
                <w:noProof/>
              </w:rPr>
              <w:t>2.3.2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einer CSV-Datei</w:t>
            </w:r>
            <w:r w:rsidR="00614553">
              <w:rPr>
                <w:noProof/>
                <w:webHidden/>
              </w:rPr>
              <w:tab/>
            </w:r>
            <w:r w:rsidR="00614553">
              <w:rPr>
                <w:noProof/>
                <w:webHidden/>
              </w:rPr>
              <w:fldChar w:fldCharType="begin"/>
            </w:r>
            <w:r w:rsidR="00614553">
              <w:rPr>
                <w:noProof/>
                <w:webHidden/>
              </w:rPr>
              <w:instrText xml:space="preserve"> PAGEREF _Toc64322004 \h </w:instrText>
            </w:r>
            <w:r w:rsidR="00614553">
              <w:rPr>
                <w:noProof/>
                <w:webHidden/>
              </w:rPr>
            </w:r>
            <w:r w:rsidR="00614553">
              <w:rPr>
                <w:noProof/>
                <w:webHidden/>
              </w:rPr>
              <w:fldChar w:fldCharType="separate"/>
            </w:r>
            <w:r w:rsidR="00F35C2C">
              <w:rPr>
                <w:noProof/>
                <w:webHidden/>
              </w:rPr>
              <w:t>17</w:t>
            </w:r>
            <w:r w:rsidR="00614553">
              <w:rPr>
                <w:noProof/>
                <w:webHidden/>
              </w:rPr>
              <w:fldChar w:fldCharType="end"/>
            </w:r>
          </w:hyperlink>
        </w:p>
        <w:p w14:paraId="6C323226" w14:textId="73B88073" w:rsidR="00614553" w:rsidRDefault="00CC482B">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5" w:history="1">
            <w:r w:rsidR="00614553" w:rsidRPr="009C4AC7">
              <w:rPr>
                <w:rStyle w:val="Hyperlink"/>
                <w:noProof/>
              </w:rPr>
              <w:t>2.3.3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einer ASCII-Datei</w:t>
            </w:r>
            <w:r w:rsidR="00614553">
              <w:rPr>
                <w:noProof/>
                <w:webHidden/>
              </w:rPr>
              <w:tab/>
            </w:r>
            <w:r w:rsidR="00614553">
              <w:rPr>
                <w:noProof/>
                <w:webHidden/>
              </w:rPr>
              <w:fldChar w:fldCharType="begin"/>
            </w:r>
            <w:r w:rsidR="00614553">
              <w:rPr>
                <w:noProof/>
                <w:webHidden/>
              </w:rPr>
              <w:instrText xml:space="preserve"> PAGEREF _Toc64322005 \h </w:instrText>
            </w:r>
            <w:r w:rsidR="00614553">
              <w:rPr>
                <w:noProof/>
                <w:webHidden/>
              </w:rPr>
            </w:r>
            <w:r w:rsidR="00614553">
              <w:rPr>
                <w:noProof/>
                <w:webHidden/>
              </w:rPr>
              <w:fldChar w:fldCharType="separate"/>
            </w:r>
            <w:r w:rsidR="00F35C2C">
              <w:rPr>
                <w:noProof/>
                <w:webHidden/>
              </w:rPr>
              <w:t>18</w:t>
            </w:r>
            <w:r w:rsidR="00614553">
              <w:rPr>
                <w:noProof/>
                <w:webHidden/>
              </w:rPr>
              <w:fldChar w:fldCharType="end"/>
            </w:r>
          </w:hyperlink>
        </w:p>
        <w:p w14:paraId="5CBAD244" w14:textId="03A88562" w:rsidR="00614553" w:rsidRDefault="00CC482B">
          <w:pPr>
            <w:pStyle w:val="Verzeichnis2"/>
            <w:rPr>
              <w:rFonts w:asciiTheme="minorHAnsi" w:eastAsiaTheme="minorEastAsia" w:hAnsiTheme="minorHAnsi" w:cstheme="minorBidi"/>
              <w:noProof/>
              <w:color w:val="auto"/>
              <w:sz w:val="22"/>
              <w:szCs w:val="22"/>
              <w:shd w:val="clear" w:color="auto" w:fill="auto"/>
            </w:rPr>
          </w:pPr>
          <w:hyperlink w:anchor="_Toc64322006" w:history="1">
            <w:r w:rsidR="00614553" w:rsidRPr="009C4AC7">
              <w:rPr>
                <w:rStyle w:val="Hyperlink"/>
                <w:noProof/>
              </w:rPr>
              <w:t>2.4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Berechnungen</w:t>
            </w:r>
            <w:r w:rsidR="00614553">
              <w:rPr>
                <w:noProof/>
                <w:webHidden/>
              </w:rPr>
              <w:tab/>
            </w:r>
            <w:r w:rsidR="00614553">
              <w:rPr>
                <w:noProof/>
                <w:webHidden/>
              </w:rPr>
              <w:fldChar w:fldCharType="begin"/>
            </w:r>
            <w:r w:rsidR="00614553">
              <w:rPr>
                <w:noProof/>
                <w:webHidden/>
              </w:rPr>
              <w:instrText xml:space="preserve"> PAGEREF _Toc64322006 \h </w:instrText>
            </w:r>
            <w:r w:rsidR="00614553">
              <w:rPr>
                <w:noProof/>
                <w:webHidden/>
              </w:rPr>
            </w:r>
            <w:r w:rsidR="00614553">
              <w:rPr>
                <w:noProof/>
                <w:webHidden/>
              </w:rPr>
              <w:fldChar w:fldCharType="separate"/>
            </w:r>
            <w:r w:rsidR="00F35C2C">
              <w:rPr>
                <w:noProof/>
                <w:webHidden/>
              </w:rPr>
              <w:t>19</w:t>
            </w:r>
            <w:r w:rsidR="00614553">
              <w:rPr>
                <w:noProof/>
                <w:webHidden/>
              </w:rPr>
              <w:fldChar w:fldCharType="end"/>
            </w:r>
          </w:hyperlink>
        </w:p>
        <w:p w14:paraId="06215B4A" w14:textId="0630F7BB" w:rsidR="00614553" w:rsidRDefault="00CC482B">
          <w:pPr>
            <w:pStyle w:val="Verzeichnis2"/>
            <w:rPr>
              <w:rFonts w:asciiTheme="minorHAnsi" w:eastAsiaTheme="minorEastAsia" w:hAnsiTheme="minorHAnsi" w:cstheme="minorBidi"/>
              <w:noProof/>
              <w:color w:val="auto"/>
              <w:sz w:val="22"/>
              <w:szCs w:val="22"/>
              <w:shd w:val="clear" w:color="auto" w:fill="auto"/>
            </w:rPr>
          </w:pPr>
          <w:hyperlink w:anchor="_Toc64322007" w:history="1">
            <w:r w:rsidR="00614553" w:rsidRPr="009C4AC7">
              <w:rPr>
                <w:rStyle w:val="Hyperlink"/>
                <w:noProof/>
              </w:rPr>
              <w:t>2.5</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Metadaten</w:t>
            </w:r>
            <w:r w:rsidR="00614553">
              <w:rPr>
                <w:noProof/>
                <w:webHidden/>
              </w:rPr>
              <w:tab/>
            </w:r>
            <w:r w:rsidR="00614553">
              <w:rPr>
                <w:noProof/>
                <w:webHidden/>
              </w:rPr>
              <w:fldChar w:fldCharType="begin"/>
            </w:r>
            <w:r w:rsidR="00614553">
              <w:rPr>
                <w:noProof/>
                <w:webHidden/>
              </w:rPr>
              <w:instrText xml:space="preserve"> PAGEREF _Toc64322007 \h </w:instrText>
            </w:r>
            <w:r w:rsidR="00614553">
              <w:rPr>
                <w:noProof/>
                <w:webHidden/>
              </w:rPr>
            </w:r>
            <w:r w:rsidR="00614553">
              <w:rPr>
                <w:noProof/>
                <w:webHidden/>
              </w:rPr>
              <w:fldChar w:fldCharType="separate"/>
            </w:r>
            <w:r w:rsidR="00F35C2C">
              <w:rPr>
                <w:noProof/>
                <w:webHidden/>
              </w:rPr>
              <w:t>20</w:t>
            </w:r>
            <w:r w:rsidR="00614553">
              <w:rPr>
                <w:noProof/>
                <w:webHidden/>
              </w:rPr>
              <w:fldChar w:fldCharType="end"/>
            </w:r>
          </w:hyperlink>
        </w:p>
        <w:p w14:paraId="48B7DE87" w14:textId="4F83F951" w:rsidR="00614553" w:rsidRDefault="00CC482B">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8" w:history="1">
            <w:r w:rsidR="00614553" w:rsidRPr="009C4AC7">
              <w:rPr>
                <w:rStyle w:val="Hyperlink"/>
                <w:noProof/>
              </w:rPr>
              <w:t>2.5.1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Ortsdaten</w:t>
            </w:r>
            <w:r w:rsidR="00614553">
              <w:rPr>
                <w:noProof/>
                <w:webHidden/>
              </w:rPr>
              <w:tab/>
            </w:r>
            <w:r w:rsidR="00614553">
              <w:rPr>
                <w:noProof/>
                <w:webHidden/>
              </w:rPr>
              <w:fldChar w:fldCharType="begin"/>
            </w:r>
            <w:r w:rsidR="00614553">
              <w:rPr>
                <w:noProof/>
                <w:webHidden/>
              </w:rPr>
              <w:instrText xml:space="preserve"> PAGEREF _Toc64322008 \h </w:instrText>
            </w:r>
            <w:r w:rsidR="00614553">
              <w:rPr>
                <w:noProof/>
                <w:webHidden/>
              </w:rPr>
            </w:r>
            <w:r w:rsidR="00614553">
              <w:rPr>
                <w:noProof/>
                <w:webHidden/>
              </w:rPr>
              <w:fldChar w:fldCharType="separate"/>
            </w:r>
            <w:r w:rsidR="00F35C2C">
              <w:rPr>
                <w:noProof/>
                <w:webHidden/>
              </w:rPr>
              <w:t>21</w:t>
            </w:r>
            <w:r w:rsidR="00614553">
              <w:rPr>
                <w:noProof/>
                <w:webHidden/>
              </w:rPr>
              <w:fldChar w:fldCharType="end"/>
            </w:r>
          </w:hyperlink>
        </w:p>
        <w:p w14:paraId="50E0C72B" w14:textId="4E6E5DE4" w:rsidR="00614553" w:rsidRDefault="00CC482B">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9" w:history="1">
            <w:r w:rsidR="00614553" w:rsidRPr="009C4AC7">
              <w:rPr>
                <w:rStyle w:val="Hyperlink"/>
                <w:noProof/>
              </w:rPr>
              <w:t>2.5.2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Projektdaten</w:t>
            </w:r>
            <w:r w:rsidR="00614553">
              <w:rPr>
                <w:noProof/>
                <w:webHidden/>
              </w:rPr>
              <w:tab/>
            </w:r>
            <w:r w:rsidR="00614553">
              <w:rPr>
                <w:noProof/>
                <w:webHidden/>
              </w:rPr>
              <w:fldChar w:fldCharType="begin"/>
            </w:r>
            <w:r w:rsidR="00614553">
              <w:rPr>
                <w:noProof/>
                <w:webHidden/>
              </w:rPr>
              <w:instrText xml:space="preserve"> PAGEREF _Toc64322009 \h </w:instrText>
            </w:r>
            <w:r w:rsidR="00614553">
              <w:rPr>
                <w:noProof/>
                <w:webHidden/>
              </w:rPr>
            </w:r>
            <w:r w:rsidR="00614553">
              <w:rPr>
                <w:noProof/>
                <w:webHidden/>
              </w:rPr>
              <w:fldChar w:fldCharType="separate"/>
            </w:r>
            <w:r w:rsidR="00F35C2C">
              <w:rPr>
                <w:noProof/>
                <w:webHidden/>
              </w:rPr>
              <w:t>22</w:t>
            </w:r>
            <w:r w:rsidR="00614553">
              <w:rPr>
                <w:noProof/>
                <w:webHidden/>
              </w:rPr>
              <w:fldChar w:fldCharType="end"/>
            </w:r>
          </w:hyperlink>
        </w:p>
        <w:p w14:paraId="5A45AC90" w14:textId="67E3ADA3" w:rsidR="00614553" w:rsidRDefault="00CC482B">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10" w:history="1">
            <w:r w:rsidR="00614553" w:rsidRPr="009C4AC7">
              <w:rPr>
                <w:rStyle w:val="Hyperlink"/>
                <w:noProof/>
              </w:rPr>
              <w:t>2.5.3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Extradaten</w:t>
            </w:r>
            <w:r w:rsidR="00614553">
              <w:rPr>
                <w:noProof/>
                <w:webHidden/>
              </w:rPr>
              <w:tab/>
            </w:r>
            <w:r w:rsidR="00614553">
              <w:rPr>
                <w:noProof/>
                <w:webHidden/>
              </w:rPr>
              <w:fldChar w:fldCharType="begin"/>
            </w:r>
            <w:r w:rsidR="00614553">
              <w:rPr>
                <w:noProof/>
                <w:webHidden/>
              </w:rPr>
              <w:instrText xml:space="preserve"> PAGEREF _Toc64322010 \h </w:instrText>
            </w:r>
            <w:r w:rsidR="00614553">
              <w:rPr>
                <w:noProof/>
                <w:webHidden/>
              </w:rPr>
            </w:r>
            <w:r w:rsidR="00614553">
              <w:rPr>
                <w:noProof/>
                <w:webHidden/>
              </w:rPr>
              <w:fldChar w:fldCharType="separate"/>
            </w:r>
            <w:r w:rsidR="00F35C2C">
              <w:rPr>
                <w:noProof/>
                <w:webHidden/>
              </w:rPr>
              <w:t>23</w:t>
            </w:r>
            <w:r w:rsidR="00614553">
              <w:rPr>
                <w:noProof/>
                <w:webHidden/>
              </w:rPr>
              <w:fldChar w:fldCharType="end"/>
            </w:r>
          </w:hyperlink>
        </w:p>
        <w:p w14:paraId="3DF9F863" w14:textId="3DA4F37B" w:rsidR="00614553" w:rsidRDefault="00CC482B">
          <w:pPr>
            <w:pStyle w:val="Verzeichnis1"/>
            <w:rPr>
              <w:rFonts w:asciiTheme="minorHAnsi" w:eastAsiaTheme="minorEastAsia" w:hAnsiTheme="minorHAnsi" w:cstheme="minorBidi"/>
              <w:noProof/>
              <w:color w:val="auto"/>
              <w:sz w:val="22"/>
              <w:szCs w:val="22"/>
              <w:shd w:val="clear" w:color="auto" w:fill="auto"/>
            </w:rPr>
          </w:pPr>
          <w:hyperlink w:anchor="_Toc64322011" w:history="1">
            <w:r w:rsidR="00614553" w:rsidRPr="009C4AC7">
              <w:rPr>
                <w:rStyle w:val="Hyperlink"/>
                <w:noProof/>
              </w:rPr>
              <w:t>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Anwendung (Beschreibung der Funktionen)</w:t>
            </w:r>
            <w:r w:rsidR="00614553">
              <w:rPr>
                <w:noProof/>
                <w:webHidden/>
              </w:rPr>
              <w:tab/>
            </w:r>
            <w:r w:rsidR="00614553">
              <w:rPr>
                <w:noProof/>
                <w:webHidden/>
              </w:rPr>
              <w:fldChar w:fldCharType="begin"/>
            </w:r>
            <w:r w:rsidR="00614553">
              <w:rPr>
                <w:noProof/>
                <w:webHidden/>
              </w:rPr>
              <w:instrText xml:space="preserve"> PAGEREF _Toc64322011 \h </w:instrText>
            </w:r>
            <w:r w:rsidR="00614553">
              <w:rPr>
                <w:noProof/>
                <w:webHidden/>
              </w:rPr>
            </w:r>
            <w:r w:rsidR="00614553">
              <w:rPr>
                <w:noProof/>
                <w:webHidden/>
              </w:rPr>
              <w:fldChar w:fldCharType="separate"/>
            </w:r>
            <w:r w:rsidR="00F35C2C">
              <w:rPr>
                <w:noProof/>
                <w:webHidden/>
              </w:rPr>
              <w:t>24</w:t>
            </w:r>
            <w:r w:rsidR="00614553">
              <w:rPr>
                <w:noProof/>
                <w:webHidden/>
              </w:rPr>
              <w:fldChar w:fldCharType="end"/>
            </w:r>
          </w:hyperlink>
        </w:p>
        <w:p w14:paraId="39BAD345" w14:textId="13183060" w:rsidR="00614553" w:rsidRDefault="00CC482B">
          <w:pPr>
            <w:pStyle w:val="Verzeichnis2"/>
            <w:rPr>
              <w:rFonts w:asciiTheme="minorHAnsi" w:eastAsiaTheme="minorEastAsia" w:hAnsiTheme="minorHAnsi" w:cstheme="minorBidi"/>
              <w:noProof/>
              <w:color w:val="auto"/>
              <w:sz w:val="22"/>
              <w:szCs w:val="22"/>
              <w:shd w:val="clear" w:color="auto" w:fill="auto"/>
            </w:rPr>
          </w:pPr>
          <w:hyperlink w:anchor="_Toc64322012" w:history="1">
            <w:r w:rsidR="00614553" w:rsidRPr="009C4AC7">
              <w:rPr>
                <w:rStyle w:val="Hyperlink"/>
                <w:noProof/>
              </w:rPr>
              <w:t>3.1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Werkzeuge</w:t>
            </w:r>
            <w:r w:rsidR="00614553">
              <w:rPr>
                <w:noProof/>
                <w:webHidden/>
              </w:rPr>
              <w:tab/>
            </w:r>
            <w:r w:rsidR="00614553">
              <w:rPr>
                <w:noProof/>
                <w:webHidden/>
              </w:rPr>
              <w:fldChar w:fldCharType="begin"/>
            </w:r>
            <w:r w:rsidR="00614553">
              <w:rPr>
                <w:noProof/>
                <w:webHidden/>
              </w:rPr>
              <w:instrText xml:space="preserve"> PAGEREF _Toc64322012 \h </w:instrText>
            </w:r>
            <w:r w:rsidR="00614553">
              <w:rPr>
                <w:noProof/>
                <w:webHidden/>
              </w:rPr>
            </w:r>
            <w:r w:rsidR="00614553">
              <w:rPr>
                <w:noProof/>
                <w:webHidden/>
              </w:rPr>
              <w:fldChar w:fldCharType="separate"/>
            </w:r>
            <w:r w:rsidR="00F35C2C">
              <w:rPr>
                <w:noProof/>
                <w:webHidden/>
              </w:rPr>
              <w:t>24</w:t>
            </w:r>
            <w:r w:rsidR="00614553">
              <w:rPr>
                <w:noProof/>
                <w:webHidden/>
              </w:rPr>
              <w:fldChar w:fldCharType="end"/>
            </w:r>
          </w:hyperlink>
        </w:p>
        <w:p w14:paraId="4F47C7B8" w14:textId="2343F521" w:rsidR="00614553" w:rsidRDefault="00CC482B">
          <w:pPr>
            <w:pStyle w:val="Verzeichnis2"/>
            <w:rPr>
              <w:rFonts w:asciiTheme="minorHAnsi" w:eastAsiaTheme="minorEastAsia" w:hAnsiTheme="minorHAnsi" w:cstheme="minorBidi"/>
              <w:noProof/>
              <w:color w:val="auto"/>
              <w:sz w:val="22"/>
              <w:szCs w:val="22"/>
              <w:shd w:val="clear" w:color="auto" w:fill="auto"/>
            </w:rPr>
          </w:pPr>
          <w:hyperlink w:anchor="_Toc64322013" w:history="1">
            <w:r w:rsidR="00614553" w:rsidRPr="009C4AC7">
              <w:rPr>
                <w:rStyle w:val="Hyperlink"/>
                <w:noProof/>
              </w:rPr>
              <w:t>3.2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Datenbereich</w:t>
            </w:r>
            <w:r w:rsidR="00614553">
              <w:rPr>
                <w:noProof/>
                <w:webHidden/>
              </w:rPr>
              <w:tab/>
            </w:r>
            <w:r w:rsidR="00614553">
              <w:rPr>
                <w:noProof/>
                <w:webHidden/>
              </w:rPr>
              <w:fldChar w:fldCharType="begin"/>
            </w:r>
            <w:r w:rsidR="00614553">
              <w:rPr>
                <w:noProof/>
                <w:webHidden/>
              </w:rPr>
              <w:instrText xml:space="preserve"> PAGEREF _Toc64322013 \h </w:instrText>
            </w:r>
            <w:r w:rsidR="00614553">
              <w:rPr>
                <w:noProof/>
                <w:webHidden/>
              </w:rPr>
            </w:r>
            <w:r w:rsidR="00614553">
              <w:rPr>
                <w:noProof/>
                <w:webHidden/>
              </w:rPr>
              <w:fldChar w:fldCharType="separate"/>
            </w:r>
            <w:r w:rsidR="00F35C2C">
              <w:rPr>
                <w:noProof/>
                <w:webHidden/>
              </w:rPr>
              <w:t>26</w:t>
            </w:r>
            <w:r w:rsidR="00614553">
              <w:rPr>
                <w:noProof/>
                <w:webHidden/>
              </w:rPr>
              <w:fldChar w:fldCharType="end"/>
            </w:r>
          </w:hyperlink>
        </w:p>
        <w:p w14:paraId="0FC5CCE4" w14:textId="3619B6B7" w:rsidR="00614553" w:rsidRDefault="00CC482B">
          <w:pPr>
            <w:pStyle w:val="Verzeichnis2"/>
            <w:rPr>
              <w:rFonts w:asciiTheme="minorHAnsi" w:eastAsiaTheme="minorEastAsia" w:hAnsiTheme="minorHAnsi" w:cstheme="minorBidi"/>
              <w:noProof/>
              <w:color w:val="auto"/>
              <w:sz w:val="22"/>
              <w:szCs w:val="22"/>
              <w:shd w:val="clear" w:color="auto" w:fill="auto"/>
            </w:rPr>
          </w:pPr>
          <w:hyperlink w:anchor="_Toc64322014" w:history="1">
            <w:r w:rsidR="00614553" w:rsidRPr="009C4AC7">
              <w:rPr>
                <w:rStyle w:val="Hyperlink"/>
                <w:noProof/>
              </w:rPr>
              <w:t>3.3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Berechnungen (Datenbereich)</w:t>
            </w:r>
            <w:r w:rsidR="00614553">
              <w:rPr>
                <w:noProof/>
                <w:webHidden/>
              </w:rPr>
              <w:tab/>
            </w:r>
            <w:r w:rsidR="00614553">
              <w:rPr>
                <w:noProof/>
                <w:webHidden/>
              </w:rPr>
              <w:fldChar w:fldCharType="begin"/>
            </w:r>
            <w:r w:rsidR="00614553">
              <w:rPr>
                <w:noProof/>
                <w:webHidden/>
              </w:rPr>
              <w:instrText xml:space="preserve"> PAGEREF _Toc64322014 \h </w:instrText>
            </w:r>
            <w:r w:rsidR="00614553">
              <w:rPr>
                <w:noProof/>
                <w:webHidden/>
              </w:rPr>
            </w:r>
            <w:r w:rsidR="00614553">
              <w:rPr>
                <w:noProof/>
                <w:webHidden/>
              </w:rPr>
              <w:fldChar w:fldCharType="separate"/>
            </w:r>
            <w:r w:rsidR="00F35C2C">
              <w:rPr>
                <w:noProof/>
                <w:webHidden/>
              </w:rPr>
              <w:t>27</w:t>
            </w:r>
            <w:r w:rsidR="00614553">
              <w:rPr>
                <w:noProof/>
                <w:webHidden/>
              </w:rPr>
              <w:fldChar w:fldCharType="end"/>
            </w:r>
          </w:hyperlink>
        </w:p>
        <w:p w14:paraId="325201A6" w14:textId="2FC11C8D" w:rsidR="00614553" w:rsidRDefault="00CC482B">
          <w:pPr>
            <w:pStyle w:val="Verzeichnis2"/>
            <w:rPr>
              <w:rFonts w:asciiTheme="minorHAnsi" w:eastAsiaTheme="minorEastAsia" w:hAnsiTheme="minorHAnsi" w:cstheme="minorBidi"/>
              <w:noProof/>
              <w:color w:val="auto"/>
              <w:sz w:val="22"/>
              <w:szCs w:val="22"/>
              <w:shd w:val="clear" w:color="auto" w:fill="auto"/>
            </w:rPr>
          </w:pPr>
          <w:hyperlink w:anchor="_Toc64322015" w:history="1">
            <w:r w:rsidR="00614553" w:rsidRPr="009C4AC7">
              <w:rPr>
                <w:rStyle w:val="Hyperlink"/>
                <w:noProof/>
              </w:rPr>
              <w:t>3.4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 Export</w:t>
            </w:r>
            <w:r w:rsidR="00614553">
              <w:rPr>
                <w:noProof/>
                <w:webHidden/>
              </w:rPr>
              <w:tab/>
            </w:r>
            <w:r w:rsidR="00614553">
              <w:rPr>
                <w:noProof/>
                <w:webHidden/>
              </w:rPr>
              <w:fldChar w:fldCharType="begin"/>
            </w:r>
            <w:r w:rsidR="00614553">
              <w:rPr>
                <w:noProof/>
                <w:webHidden/>
              </w:rPr>
              <w:instrText xml:space="preserve"> PAGEREF _Toc64322015 \h </w:instrText>
            </w:r>
            <w:r w:rsidR="00614553">
              <w:rPr>
                <w:noProof/>
                <w:webHidden/>
              </w:rPr>
            </w:r>
            <w:r w:rsidR="00614553">
              <w:rPr>
                <w:noProof/>
                <w:webHidden/>
              </w:rPr>
              <w:fldChar w:fldCharType="separate"/>
            </w:r>
            <w:r w:rsidR="00F35C2C">
              <w:rPr>
                <w:noProof/>
                <w:webHidden/>
              </w:rPr>
              <w:t>28</w:t>
            </w:r>
            <w:r w:rsidR="00614553">
              <w:rPr>
                <w:noProof/>
                <w:webHidden/>
              </w:rPr>
              <w:fldChar w:fldCharType="end"/>
            </w:r>
          </w:hyperlink>
        </w:p>
        <w:p w14:paraId="0F160756" w14:textId="744815C0" w:rsidR="00614553" w:rsidRDefault="00CC482B">
          <w:pPr>
            <w:pStyle w:val="Verzeichnis2"/>
            <w:rPr>
              <w:rFonts w:asciiTheme="minorHAnsi" w:eastAsiaTheme="minorEastAsia" w:hAnsiTheme="minorHAnsi" w:cstheme="minorBidi"/>
              <w:noProof/>
              <w:color w:val="auto"/>
              <w:sz w:val="22"/>
              <w:szCs w:val="22"/>
              <w:shd w:val="clear" w:color="auto" w:fill="auto"/>
            </w:rPr>
          </w:pPr>
          <w:hyperlink w:anchor="_Toc64322016" w:history="1">
            <w:r w:rsidR="00614553" w:rsidRPr="009C4AC7">
              <w:rPr>
                <w:rStyle w:val="Hyperlink"/>
                <w:noProof/>
              </w:rPr>
              <w:t>3.5</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Protokoll</w:t>
            </w:r>
            <w:r w:rsidR="00614553">
              <w:rPr>
                <w:noProof/>
                <w:webHidden/>
              </w:rPr>
              <w:tab/>
            </w:r>
            <w:r w:rsidR="00614553">
              <w:rPr>
                <w:noProof/>
                <w:webHidden/>
              </w:rPr>
              <w:fldChar w:fldCharType="begin"/>
            </w:r>
            <w:r w:rsidR="00614553">
              <w:rPr>
                <w:noProof/>
                <w:webHidden/>
              </w:rPr>
              <w:instrText xml:space="preserve"> PAGEREF _Toc64322016 \h </w:instrText>
            </w:r>
            <w:r w:rsidR="00614553">
              <w:rPr>
                <w:noProof/>
                <w:webHidden/>
              </w:rPr>
            </w:r>
            <w:r w:rsidR="00614553">
              <w:rPr>
                <w:noProof/>
                <w:webHidden/>
              </w:rPr>
              <w:fldChar w:fldCharType="separate"/>
            </w:r>
            <w:r w:rsidR="00F35C2C">
              <w:rPr>
                <w:noProof/>
                <w:webHidden/>
              </w:rPr>
              <w:t>29</w:t>
            </w:r>
            <w:r w:rsidR="00614553">
              <w:rPr>
                <w:noProof/>
                <w:webHidden/>
              </w:rPr>
              <w:fldChar w:fldCharType="end"/>
            </w:r>
          </w:hyperlink>
        </w:p>
        <w:p w14:paraId="5B243366" w14:textId="5BACD0B3" w:rsidR="00614553" w:rsidRDefault="00CC482B">
          <w:pPr>
            <w:pStyle w:val="Verzeichnis1"/>
            <w:rPr>
              <w:rFonts w:asciiTheme="minorHAnsi" w:eastAsiaTheme="minorEastAsia" w:hAnsiTheme="minorHAnsi" w:cstheme="minorBidi"/>
              <w:noProof/>
              <w:color w:val="auto"/>
              <w:sz w:val="22"/>
              <w:szCs w:val="22"/>
              <w:shd w:val="clear" w:color="auto" w:fill="auto"/>
            </w:rPr>
          </w:pPr>
          <w:hyperlink w:anchor="_Toc64322017" w:history="1">
            <w:r w:rsidR="00614553" w:rsidRPr="009C4AC7">
              <w:rPr>
                <w:rStyle w:val="Hyperlink"/>
                <w:noProof/>
              </w:rPr>
              <w:t>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Installation, Konfiguration, Umgebung</w:t>
            </w:r>
            <w:r w:rsidR="00614553">
              <w:rPr>
                <w:noProof/>
                <w:webHidden/>
              </w:rPr>
              <w:tab/>
            </w:r>
            <w:r w:rsidR="00614553">
              <w:rPr>
                <w:noProof/>
                <w:webHidden/>
              </w:rPr>
              <w:fldChar w:fldCharType="begin"/>
            </w:r>
            <w:r w:rsidR="00614553">
              <w:rPr>
                <w:noProof/>
                <w:webHidden/>
              </w:rPr>
              <w:instrText xml:space="preserve"> PAGEREF _Toc64322017 \h </w:instrText>
            </w:r>
            <w:r w:rsidR="00614553">
              <w:rPr>
                <w:noProof/>
                <w:webHidden/>
              </w:rPr>
            </w:r>
            <w:r w:rsidR="00614553">
              <w:rPr>
                <w:noProof/>
                <w:webHidden/>
              </w:rPr>
              <w:fldChar w:fldCharType="separate"/>
            </w:r>
            <w:r w:rsidR="00F35C2C">
              <w:rPr>
                <w:noProof/>
                <w:webHidden/>
              </w:rPr>
              <w:t>30</w:t>
            </w:r>
            <w:r w:rsidR="00614553">
              <w:rPr>
                <w:noProof/>
                <w:webHidden/>
              </w:rPr>
              <w:fldChar w:fldCharType="end"/>
            </w:r>
          </w:hyperlink>
        </w:p>
        <w:p w14:paraId="16D4C2FF" w14:textId="1E27EDC3" w:rsidR="00614553" w:rsidRDefault="00CC482B">
          <w:pPr>
            <w:pStyle w:val="Verzeichnis2"/>
            <w:rPr>
              <w:rFonts w:asciiTheme="minorHAnsi" w:eastAsiaTheme="minorEastAsia" w:hAnsiTheme="minorHAnsi" w:cstheme="minorBidi"/>
              <w:noProof/>
              <w:color w:val="auto"/>
              <w:sz w:val="22"/>
              <w:szCs w:val="22"/>
              <w:shd w:val="clear" w:color="auto" w:fill="auto"/>
            </w:rPr>
          </w:pPr>
          <w:hyperlink w:anchor="_Toc64322018" w:history="1">
            <w:r w:rsidR="00614553" w:rsidRPr="009C4AC7">
              <w:rPr>
                <w:rStyle w:val="Hyperlink"/>
                <w:noProof/>
              </w:rPr>
              <w:t>4.1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Das Add-In</w:t>
            </w:r>
            <w:r w:rsidR="00614553">
              <w:rPr>
                <w:noProof/>
                <w:webHidden/>
              </w:rPr>
              <w:tab/>
            </w:r>
            <w:r w:rsidR="00614553">
              <w:rPr>
                <w:noProof/>
                <w:webHidden/>
              </w:rPr>
              <w:fldChar w:fldCharType="begin"/>
            </w:r>
            <w:r w:rsidR="00614553">
              <w:rPr>
                <w:noProof/>
                <w:webHidden/>
              </w:rPr>
              <w:instrText xml:space="preserve"> PAGEREF _Toc64322018 \h </w:instrText>
            </w:r>
            <w:r w:rsidR="00614553">
              <w:rPr>
                <w:noProof/>
                <w:webHidden/>
              </w:rPr>
            </w:r>
            <w:r w:rsidR="00614553">
              <w:rPr>
                <w:noProof/>
                <w:webHidden/>
              </w:rPr>
              <w:fldChar w:fldCharType="separate"/>
            </w:r>
            <w:r w:rsidR="00F35C2C">
              <w:rPr>
                <w:noProof/>
                <w:webHidden/>
              </w:rPr>
              <w:t>30</w:t>
            </w:r>
            <w:r w:rsidR="00614553">
              <w:rPr>
                <w:noProof/>
                <w:webHidden/>
              </w:rPr>
              <w:fldChar w:fldCharType="end"/>
            </w:r>
          </w:hyperlink>
        </w:p>
        <w:p w14:paraId="7B497C89" w14:textId="2C26AC2D" w:rsidR="00614553" w:rsidRDefault="00CC482B">
          <w:pPr>
            <w:pStyle w:val="Verzeichnis2"/>
            <w:rPr>
              <w:rFonts w:asciiTheme="minorHAnsi" w:eastAsiaTheme="minorEastAsia" w:hAnsiTheme="minorHAnsi" w:cstheme="minorBidi"/>
              <w:noProof/>
              <w:color w:val="auto"/>
              <w:sz w:val="22"/>
              <w:szCs w:val="22"/>
              <w:shd w:val="clear" w:color="auto" w:fill="auto"/>
            </w:rPr>
          </w:pPr>
          <w:hyperlink w:anchor="_Toc64322019" w:history="1">
            <w:r w:rsidR="00614553" w:rsidRPr="009C4AC7">
              <w:rPr>
                <w:rStyle w:val="Hyperlink"/>
                <w:noProof/>
              </w:rPr>
              <w:t>4.2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Dezimaltrennzeichen</w:t>
            </w:r>
            <w:r w:rsidR="00614553">
              <w:rPr>
                <w:noProof/>
                <w:webHidden/>
              </w:rPr>
              <w:tab/>
            </w:r>
            <w:r w:rsidR="00614553">
              <w:rPr>
                <w:noProof/>
                <w:webHidden/>
              </w:rPr>
              <w:fldChar w:fldCharType="begin"/>
            </w:r>
            <w:r w:rsidR="00614553">
              <w:rPr>
                <w:noProof/>
                <w:webHidden/>
              </w:rPr>
              <w:instrText xml:space="preserve"> PAGEREF _Toc64322019 \h </w:instrText>
            </w:r>
            <w:r w:rsidR="00614553">
              <w:rPr>
                <w:noProof/>
                <w:webHidden/>
              </w:rPr>
            </w:r>
            <w:r w:rsidR="00614553">
              <w:rPr>
                <w:noProof/>
                <w:webHidden/>
              </w:rPr>
              <w:fldChar w:fldCharType="separate"/>
            </w:r>
            <w:r w:rsidR="00F35C2C">
              <w:rPr>
                <w:noProof/>
                <w:webHidden/>
              </w:rPr>
              <w:t>30</w:t>
            </w:r>
            <w:r w:rsidR="00614553">
              <w:rPr>
                <w:noProof/>
                <w:webHidden/>
              </w:rPr>
              <w:fldChar w:fldCharType="end"/>
            </w:r>
          </w:hyperlink>
        </w:p>
        <w:p w14:paraId="4D3B940C" w14:textId="6554C485" w:rsidR="00614553" w:rsidRDefault="00CC482B">
          <w:pPr>
            <w:pStyle w:val="Verzeichnis2"/>
            <w:rPr>
              <w:rFonts w:asciiTheme="minorHAnsi" w:eastAsiaTheme="minorEastAsia" w:hAnsiTheme="minorHAnsi" w:cstheme="minorBidi"/>
              <w:noProof/>
              <w:color w:val="auto"/>
              <w:sz w:val="22"/>
              <w:szCs w:val="22"/>
              <w:shd w:val="clear" w:color="auto" w:fill="auto"/>
            </w:rPr>
          </w:pPr>
          <w:hyperlink w:anchor="_Toc64322020" w:history="1">
            <w:r w:rsidR="00614553" w:rsidRPr="009C4AC7">
              <w:rPr>
                <w:rStyle w:val="Hyperlink"/>
                <w:noProof/>
              </w:rPr>
              <w:t>4.3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Vorlagen für Import / Export</w:t>
            </w:r>
            <w:r w:rsidR="00614553">
              <w:rPr>
                <w:noProof/>
                <w:webHidden/>
              </w:rPr>
              <w:tab/>
            </w:r>
            <w:r w:rsidR="00614553">
              <w:rPr>
                <w:noProof/>
                <w:webHidden/>
              </w:rPr>
              <w:fldChar w:fldCharType="begin"/>
            </w:r>
            <w:r w:rsidR="00614553">
              <w:rPr>
                <w:noProof/>
                <w:webHidden/>
              </w:rPr>
              <w:instrText xml:space="preserve"> PAGEREF _Toc64322020 \h </w:instrText>
            </w:r>
            <w:r w:rsidR="00614553">
              <w:rPr>
                <w:noProof/>
                <w:webHidden/>
              </w:rPr>
            </w:r>
            <w:r w:rsidR="00614553">
              <w:rPr>
                <w:noProof/>
                <w:webHidden/>
              </w:rPr>
              <w:fldChar w:fldCharType="separate"/>
            </w:r>
            <w:r w:rsidR="00F35C2C">
              <w:rPr>
                <w:noProof/>
                <w:webHidden/>
              </w:rPr>
              <w:t>31</w:t>
            </w:r>
            <w:r w:rsidR="00614553">
              <w:rPr>
                <w:noProof/>
                <w:webHidden/>
              </w:rPr>
              <w:fldChar w:fldCharType="end"/>
            </w:r>
          </w:hyperlink>
        </w:p>
        <w:p w14:paraId="01AB6901" w14:textId="38C16498" w:rsidR="00614553" w:rsidRDefault="00CC482B">
          <w:pPr>
            <w:pStyle w:val="Verzeichnis2"/>
            <w:rPr>
              <w:rFonts w:asciiTheme="minorHAnsi" w:eastAsiaTheme="minorEastAsia" w:hAnsiTheme="minorHAnsi" w:cstheme="minorBidi"/>
              <w:noProof/>
              <w:color w:val="auto"/>
              <w:sz w:val="22"/>
              <w:szCs w:val="22"/>
              <w:shd w:val="clear" w:color="auto" w:fill="auto"/>
            </w:rPr>
          </w:pPr>
          <w:hyperlink w:anchor="_Toc64322021" w:history="1">
            <w:r w:rsidR="00614553" w:rsidRPr="009C4AC7">
              <w:rPr>
                <w:rStyle w:val="Hyperlink"/>
                <w:noProof/>
              </w:rPr>
              <w:t>4.4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Ferngesteuerter Import</w:t>
            </w:r>
            <w:r w:rsidR="00614553">
              <w:rPr>
                <w:noProof/>
                <w:webHidden/>
              </w:rPr>
              <w:tab/>
            </w:r>
            <w:r w:rsidR="00614553">
              <w:rPr>
                <w:noProof/>
                <w:webHidden/>
              </w:rPr>
              <w:fldChar w:fldCharType="begin"/>
            </w:r>
            <w:r w:rsidR="00614553">
              <w:rPr>
                <w:noProof/>
                <w:webHidden/>
              </w:rPr>
              <w:instrText xml:space="preserve"> PAGEREF _Toc64322021 \h </w:instrText>
            </w:r>
            <w:r w:rsidR="00614553">
              <w:rPr>
                <w:noProof/>
                <w:webHidden/>
              </w:rPr>
            </w:r>
            <w:r w:rsidR="00614553">
              <w:rPr>
                <w:noProof/>
                <w:webHidden/>
              </w:rPr>
              <w:fldChar w:fldCharType="separate"/>
            </w:r>
            <w:r w:rsidR="00F35C2C">
              <w:rPr>
                <w:noProof/>
                <w:webHidden/>
              </w:rPr>
              <w:t>31</w:t>
            </w:r>
            <w:r w:rsidR="00614553">
              <w:rPr>
                <w:noProof/>
                <w:webHidden/>
              </w:rPr>
              <w:fldChar w:fldCharType="end"/>
            </w:r>
          </w:hyperlink>
        </w:p>
        <w:p w14:paraId="27E7FA45" w14:textId="32672D6F" w:rsidR="00614553" w:rsidRDefault="00CC482B">
          <w:pPr>
            <w:pStyle w:val="Verzeichnis2"/>
            <w:rPr>
              <w:rFonts w:asciiTheme="minorHAnsi" w:eastAsiaTheme="minorEastAsia" w:hAnsiTheme="minorHAnsi" w:cstheme="minorBidi"/>
              <w:noProof/>
              <w:color w:val="auto"/>
              <w:sz w:val="22"/>
              <w:szCs w:val="22"/>
              <w:shd w:val="clear" w:color="auto" w:fill="auto"/>
            </w:rPr>
          </w:pPr>
          <w:hyperlink w:anchor="_Toc64322022" w:history="1">
            <w:r w:rsidR="00614553" w:rsidRPr="009C4AC7">
              <w:rPr>
                <w:rStyle w:val="Hyperlink"/>
                <w:noProof/>
              </w:rPr>
              <w:t>4.5</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Konfiguration</w:t>
            </w:r>
            <w:r w:rsidR="00614553">
              <w:rPr>
                <w:noProof/>
                <w:webHidden/>
              </w:rPr>
              <w:tab/>
            </w:r>
            <w:r w:rsidR="00614553">
              <w:rPr>
                <w:noProof/>
                <w:webHidden/>
              </w:rPr>
              <w:fldChar w:fldCharType="begin"/>
            </w:r>
            <w:r w:rsidR="00614553">
              <w:rPr>
                <w:noProof/>
                <w:webHidden/>
              </w:rPr>
              <w:instrText xml:space="preserve"> PAGEREF _Toc64322022 \h </w:instrText>
            </w:r>
            <w:r w:rsidR="00614553">
              <w:rPr>
                <w:noProof/>
                <w:webHidden/>
              </w:rPr>
            </w:r>
            <w:r w:rsidR="00614553">
              <w:rPr>
                <w:noProof/>
                <w:webHidden/>
              </w:rPr>
              <w:fldChar w:fldCharType="separate"/>
            </w:r>
            <w:r w:rsidR="00F35C2C">
              <w:rPr>
                <w:noProof/>
                <w:webHidden/>
              </w:rPr>
              <w:t>32</w:t>
            </w:r>
            <w:r w:rsidR="00614553">
              <w:rPr>
                <w:noProof/>
                <w:webHidden/>
              </w:rPr>
              <w:fldChar w:fldCharType="end"/>
            </w:r>
          </w:hyperlink>
        </w:p>
        <w:p w14:paraId="0978F7AC" w14:textId="26138D73" w:rsidR="00614553" w:rsidRDefault="00CC482B">
          <w:pPr>
            <w:pStyle w:val="Verzeichnis2"/>
            <w:rPr>
              <w:rFonts w:asciiTheme="minorHAnsi" w:eastAsiaTheme="minorEastAsia" w:hAnsiTheme="minorHAnsi" w:cstheme="minorBidi"/>
              <w:noProof/>
              <w:color w:val="auto"/>
              <w:sz w:val="22"/>
              <w:szCs w:val="22"/>
              <w:shd w:val="clear" w:color="auto" w:fill="auto"/>
            </w:rPr>
          </w:pPr>
          <w:hyperlink w:anchor="_Toc64322023" w:history="1">
            <w:r w:rsidR="00614553" w:rsidRPr="009C4AC7">
              <w:rPr>
                <w:rStyle w:val="Hyperlink"/>
                <w:noProof/>
              </w:rPr>
              <w:t>4.6</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Weitere Hinweise</w:t>
            </w:r>
            <w:r w:rsidR="00614553">
              <w:rPr>
                <w:noProof/>
                <w:webHidden/>
              </w:rPr>
              <w:tab/>
            </w:r>
            <w:r w:rsidR="00614553">
              <w:rPr>
                <w:noProof/>
                <w:webHidden/>
              </w:rPr>
              <w:fldChar w:fldCharType="begin"/>
            </w:r>
            <w:r w:rsidR="00614553">
              <w:rPr>
                <w:noProof/>
                <w:webHidden/>
              </w:rPr>
              <w:instrText xml:space="preserve"> PAGEREF _Toc64322023 \h </w:instrText>
            </w:r>
            <w:r w:rsidR="00614553">
              <w:rPr>
                <w:noProof/>
                <w:webHidden/>
              </w:rPr>
            </w:r>
            <w:r w:rsidR="00614553">
              <w:rPr>
                <w:noProof/>
                <w:webHidden/>
              </w:rPr>
              <w:fldChar w:fldCharType="separate"/>
            </w:r>
            <w:r w:rsidR="00F35C2C">
              <w:rPr>
                <w:noProof/>
                <w:webHidden/>
              </w:rPr>
              <w:t>33</w:t>
            </w:r>
            <w:r w:rsidR="00614553">
              <w:rPr>
                <w:noProof/>
                <w:webHidden/>
              </w:rPr>
              <w:fldChar w:fldCharType="end"/>
            </w:r>
          </w:hyperlink>
        </w:p>
        <w:p w14:paraId="00C23A5C" w14:textId="72F09D16" w:rsidR="00614553" w:rsidRDefault="00CC482B">
          <w:pPr>
            <w:pStyle w:val="Verzeichnis2"/>
            <w:rPr>
              <w:rFonts w:asciiTheme="minorHAnsi" w:eastAsiaTheme="minorEastAsia" w:hAnsiTheme="minorHAnsi" w:cstheme="minorBidi"/>
              <w:noProof/>
              <w:color w:val="auto"/>
              <w:sz w:val="22"/>
              <w:szCs w:val="22"/>
              <w:shd w:val="clear" w:color="auto" w:fill="auto"/>
            </w:rPr>
          </w:pPr>
          <w:hyperlink w:anchor="_Toc64322024" w:history="1">
            <w:r w:rsidR="00614553" w:rsidRPr="009C4AC7">
              <w:rPr>
                <w:rStyle w:val="Hyperlink"/>
                <w:noProof/>
              </w:rPr>
              <w:t>4.7</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Office und seine Vorlagenordner</w:t>
            </w:r>
            <w:r w:rsidR="00614553">
              <w:rPr>
                <w:noProof/>
                <w:webHidden/>
              </w:rPr>
              <w:tab/>
            </w:r>
            <w:r w:rsidR="00614553">
              <w:rPr>
                <w:noProof/>
                <w:webHidden/>
              </w:rPr>
              <w:fldChar w:fldCharType="begin"/>
            </w:r>
            <w:r w:rsidR="00614553">
              <w:rPr>
                <w:noProof/>
                <w:webHidden/>
              </w:rPr>
              <w:instrText xml:space="preserve"> PAGEREF _Toc64322024 \h </w:instrText>
            </w:r>
            <w:r w:rsidR="00614553">
              <w:rPr>
                <w:noProof/>
                <w:webHidden/>
              </w:rPr>
            </w:r>
            <w:r w:rsidR="00614553">
              <w:rPr>
                <w:noProof/>
                <w:webHidden/>
              </w:rPr>
              <w:fldChar w:fldCharType="separate"/>
            </w:r>
            <w:r w:rsidR="00F35C2C">
              <w:rPr>
                <w:noProof/>
                <w:webHidden/>
              </w:rPr>
              <w:t>34</w:t>
            </w:r>
            <w:r w:rsidR="00614553">
              <w:rPr>
                <w:noProof/>
                <w:webHidden/>
              </w:rPr>
              <w:fldChar w:fldCharType="end"/>
            </w:r>
          </w:hyperlink>
        </w:p>
        <w:p w14:paraId="4ADF37F5" w14:textId="364589BA" w:rsidR="00F91058" w:rsidRDefault="00F91058">
          <w:r>
            <w:rPr>
              <w:b/>
              <w:bCs/>
            </w:rPr>
            <w:fldChar w:fldCharType="end"/>
          </w:r>
        </w:p>
      </w:sdtContent>
    </w:sdt>
    <w:p w14:paraId="707280D3" w14:textId="77777777" w:rsidR="0059376B" w:rsidRDefault="0059376B">
      <w:pPr>
        <w:widowControl/>
        <w:autoSpaceDE/>
        <w:autoSpaceDN/>
        <w:adjustRightInd/>
        <w:spacing w:before="0" w:after="0"/>
        <w:rPr>
          <w:b/>
          <w:color w:val="auto"/>
          <w:kern w:val="28"/>
          <w:sz w:val="36"/>
          <w:szCs w:val="20"/>
          <w:shd w:val="clear" w:color="auto" w:fill="auto"/>
        </w:rPr>
      </w:pPr>
      <w:r>
        <w:br w:type="page"/>
      </w:r>
    </w:p>
    <w:p w14:paraId="73C52226" w14:textId="77777777" w:rsidR="006F091E" w:rsidRPr="00B80599" w:rsidRDefault="0059376B" w:rsidP="0086287D">
      <w:pPr>
        <w:pStyle w:val="berschrift1"/>
        <w:rPr>
          <w:noProof/>
        </w:rPr>
      </w:pPr>
      <w:bookmarkStart w:id="0" w:name="_Toc64321990"/>
      <w:r>
        <w:t>Einfüh</w:t>
      </w:r>
      <w:r w:rsidR="00B80599" w:rsidRPr="00B80599">
        <w:t>rung</w:t>
      </w:r>
      <w:bookmarkEnd w:id="0"/>
      <w:r w:rsidR="006F091E">
        <w:t xml:space="preserve"> </w:t>
      </w:r>
    </w:p>
    <w:p w14:paraId="6CBC039D" w14:textId="77777777" w:rsidR="00C22F51" w:rsidRPr="00B80599" w:rsidRDefault="00C22F51" w:rsidP="00017544">
      <w:pPr>
        <w:pStyle w:val="Definitonsterm"/>
        <w:rPr>
          <w:rStyle w:val="Kommentar"/>
          <w:b/>
          <w:noProof/>
        </w:rPr>
      </w:pPr>
    </w:p>
    <w:p w14:paraId="03E388F6" w14:textId="77777777" w:rsidR="00E6040F" w:rsidRDefault="00E6040F" w:rsidP="0086287D">
      <w:pPr>
        <w:pStyle w:val="berschrift2"/>
      </w:pPr>
      <w:bookmarkStart w:id="1" w:name="_Toc226395251"/>
      <w:bookmarkStart w:id="2" w:name="_Toc64321991"/>
      <w:r>
        <w:t>W</w:t>
      </w:r>
      <w:bookmarkStart w:id="3" w:name="wassinddiegeotools"/>
      <w:bookmarkEnd w:id="3"/>
      <w:r>
        <w:t xml:space="preserve">as sind die </w:t>
      </w:r>
      <w:proofErr w:type="spellStart"/>
      <w:r>
        <w:t>GeoTools</w:t>
      </w:r>
      <w:proofErr w:type="spellEnd"/>
      <w:r>
        <w:t>?</w:t>
      </w:r>
      <w:bookmarkEnd w:id="1"/>
      <w:bookmarkEnd w:id="2"/>
    </w:p>
    <w:p w14:paraId="4B0A00A3" w14:textId="4FC1BF77" w:rsidR="00E6040F" w:rsidRDefault="00E6040F">
      <w:pPr>
        <w:pStyle w:val="texttb"/>
        <w:widowControl/>
        <w:tabs>
          <w:tab w:val="left" w:pos="8190"/>
        </w:tabs>
        <w:spacing w:before="120"/>
        <w:ind w:left="360" w:right="450"/>
        <w:rPr>
          <w:shd w:val="clear" w:color="auto" w:fill="auto"/>
        </w:rPr>
      </w:pPr>
      <w:r>
        <w:rPr>
          <w:shd w:val="clear" w:color="auto" w:fill="auto"/>
        </w:rPr>
        <w:t>... eine Sammlu</w:t>
      </w:r>
      <w:r w:rsidR="00C12063">
        <w:rPr>
          <w:shd w:val="clear" w:color="auto" w:fill="auto"/>
        </w:rPr>
        <w:t>ng von Werkzeugen für Excel 201</w:t>
      </w:r>
      <w:r w:rsidR="00144FA6">
        <w:rPr>
          <w:shd w:val="clear" w:color="auto" w:fill="auto"/>
        </w:rPr>
        <w:t>6</w:t>
      </w:r>
      <w:r>
        <w:rPr>
          <w:shd w:val="clear" w:color="auto" w:fill="auto"/>
        </w:rPr>
        <w:t xml:space="preserve">, die </w:t>
      </w:r>
      <w:r>
        <w:rPr>
          <w:color w:val="080000"/>
          <w:shd w:val="clear" w:color="auto" w:fill="auto"/>
        </w:rPr>
        <w:t xml:space="preserve">insbesondere </w:t>
      </w:r>
      <w:r>
        <w:rPr>
          <w:shd w:val="clear" w:color="auto" w:fill="auto"/>
        </w:rPr>
        <w:t xml:space="preserve">das </w:t>
      </w:r>
      <w:r>
        <w:rPr>
          <w:b/>
          <w:bCs/>
          <w:shd w:val="clear" w:color="auto" w:fill="auto"/>
        </w:rPr>
        <w:t>Arbeiten mit einfachen Listen</w:t>
      </w:r>
      <w:r>
        <w:rPr>
          <w:shd w:val="clear" w:color="auto" w:fill="auto"/>
        </w:rPr>
        <w:t xml:space="preserve"> effizienter gestalten sollen, im </w:t>
      </w:r>
      <w:r w:rsidR="00016D92">
        <w:rPr>
          <w:shd w:val="clear" w:color="auto" w:fill="auto"/>
        </w:rPr>
        <w:t>Einzelnen</w:t>
      </w:r>
      <w:r>
        <w:rPr>
          <w:shd w:val="clear" w:color="auto" w:fill="auto"/>
        </w:rPr>
        <w:t>:</w:t>
      </w:r>
    </w:p>
    <w:p w14:paraId="59C73AB0" w14:textId="77777777" w:rsidR="00E6040F" w:rsidRDefault="00E6040F">
      <w:pPr>
        <w:pStyle w:val="texttb"/>
        <w:widowControl/>
        <w:spacing w:before="120"/>
        <w:ind w:right="425"/>
        <w:rPr>
          <w:b/>
          <w:bCs/>
          <w:color w:val="000000"/>
          <w:shd w:val="clear" w:color="auto" w:fill="auto"/>
        </w:rPr>
      </w:pPr>
    </w:p>
    <w:p w14:paraId="4B236B19" w14:textId="77777777" w:rsidR="00E6040F" w:rsidRDefault="00E6040F">
      <w:pPr>
        <w:pStyle w:val="texttb"/>
        <w:widowControl/>
        <w:spacing w:before="120"/>
        <w:ind w:right="425"/>
        <w:rPr>
          <w:shd w:val="clear" w:color="auto" w:fill="auto"/>
        </w:rPr>
      </w:pPr>
      <w:r>
        <w:rPr>
          <w:b/>
          <w:bCs/>
          <w:color w:val="000000"/>
          <w:shd w:val="clear" w:color="auto" w:fill="auto"/>
        </w:rPr>
        <w:t>Funktionen für beliebige Tabellen</w:t>
      </w:r>
      <w:r>
        <w:rPr>
          <w:b/>
          <w:bCs/>
          <w:color w:val="080000"/>
          <w:shd w:val="clear" w:color="auto" w:fill="auto"/>
        </w:rPr>
        <w:t>:</w:t>
      </w:r>
    </w:p>
    <w:p w14:paraId="28D06CE9"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Standard-Fußzeile eintragen.</w:t>
      </w:r>
    </w:p>
    <w:p w14:paraId="5EEEDD6A"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Interpolationsformel erstellen.</w:t>
      </w:r>
    </w:p>
    <w:p w14:paraId="0CB1233F" w14:textId="77777777" w:rsidR="003C3904" w:rsidRDefault="003C3904">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Leerzeilen im Intervall einfügen</w:t>
      </w:r>
    </w:p>
    <w:p w14:paraId="02A1E568"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Doppelte Werte in einer Spalte markieren.</w:t>
      </w:r>
    </w:p>
    <w:p w14:paraId="17EA7F21" w14:textId="77777777" w:rsidR="00E6040F" w:rsidRPr="003C3904"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Strukturierung der Tabelle in Datenbereich und Kopf</w:t>
      </w:r>
    </w:p>
    <w:p w14:paraId="1A1BDF3F" w14:textId="77777777" w:rsidR="003C3904" w:rsidRDefault="003C3904">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PDF-Stapel-Export</w:t>
      </w:r>
    </w:p>
    <w:p w14:paraId="3A503E97" w14:textId="77777777" w:rsidR="00E6040F" w:rsidRDefault="00E6040F">
      <w:pPr>
        <w:pStyle w:val="texttb"/>
        <w:widowControl/>
        <w:spacing w:before="120"/>
        <w:ind w:right="425"/>
        <w:rPr>
          <w:b/>
          <w:bCs/>
          <w:color w:val="000000"/>
          <w:shd w:val="clear" w:color="auto" w:fill="auto"/>
        </w:rPr>
      </w:pPr>
    </w:p>
    <w:p w14:paraId="337E045E" w14:textId="77777777" w:rsidR="00E6040F" w:rsidRDefault="00E6040F">
      <w:pPr>
        <w:pStyle w:val="texttb"/>
        <w:widowControl/>
        <w:spacing w:before="120"/>
        <w:ind w:right="425"/>
        <w:rPr>
          <w:color w:val="000000"/>
          <w:shd w:val="clear" w:color="auto" w:fill="auto"/>
        </w:rPr>
      </w:pPr>
      <w:r>
        <w:rPr>
          <w:b/>
          <w:bCs/>
          <w:color w:val="000000"/>
          <w:shd w:val="clear" w:color="auto" w:fill="auto"/>
        </w:rPr>
        <w:t>Funktionen für bereits strukturierte Tabellen bzw. Vorlagen</w:t>
      </w:r>
      <w:r>
        <w:rPr>
          <w:b/>
          <w:bCs/>
          <w:color w:val="080000"/>
          <w:shd w:val="clear" w:color="auto" w:fill="auto"/>
        </w:rPr>
        <w:t>:</w:t>
      </w:r>
    </w:p>
    <w:p w14:paraId="047A5801" w14:textId="77777777" w:rsidR="00E6040F" w:rsidRDefault="00E6040F" w:rsidP="00016D92">
      <w:pPr>
        <w:pStyle w:val="texttb"/>
        <w:widowControl/>
        <w:numPr>
          <w:ilvl w:val="0"/>
          <w:numId w:val="1"/>
        </w:numPr>
        <w:tabs>
          <w:tab w:val="clear" w:pos="851"/>
          <w:tab w:val="left" w:pos="630"/>
          <w:tab w:val="left" w:pos="8190"/>
        </w:tabs>
        <w:spacing w:before="120"/>
        <w:ind w:left="630" w:right="450" w:hanging="360"/>
        <w:rPr>
          <w:color w:val="000000"/>
          <w:shd w:val="clear" w:color="auto" w:fill="auto"/>
        </w:rPr>
      </w:pPr>
      <w:r>
        <w:rPr>
          <w:color w:val="000000"/>
          <w:shd w:val="clear" w:color="auto" w:fill="auto"/>
        </w:rPr>
        <w:t>Projektdaten in den Tabellenkopf eintragen</w:t>
      </w:r>
      <w:r w:rsidR="00016D92">
        <w:rPr>
          <w:color w:val="000000"/>
          <w:shd w:val="clear" w:color="auto" w:fill="auto"/>
        </w:rPr>
        <w:t xml:space="preserve"> (nur bei Import/Export)</w:t>
      </w:r>
      <w:r>
        <w:rPr>
          <w:color w:val="000000"/>
          <w:shd w:val="clear" w:color="auto" w:fill="auto"/>
        </w:rPr>
        <w:t>.</w:t>
      </w:r>
    </w:p>
    <w:p w14:paraId="648EC746" w14:textId="77777777" w:rsidR="00E6040F"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color w:val="080000"/>
          <w:shd w:val="clear" w:color="auto" w:fill="auto"/>
        </w:rPr>
        <w:t>Formatierung des Datenbereiches.</w:t>
      </w:r>
    </w:p>
    <w:p w14:paraId="547FA903"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Berechnungen oder/und Textmanipulationen über ganze Spalten</w:t>
      </w:r>
    </w:p>
    <w:p w14:paraId="4083B719"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Import / Export von Daten für z.T. spezielle Anwendungen.</w:t>
      </w:r>
    </w:p>
    <w:p w14:paraId="18142036" w14:textId="77777777" w:rsidR="00E6040F" w:rsidRDefault="00E6040F">
      <w:pPr>
        <w:pStyle w:val="texttb"/>
        <w:widowControl/>
        <w:numPr>
          <w:ilvl w:val="0"/>
          <w:numId w:val="1"/>
        </w:numPr>
        <w:tabs>
          <w:tab w:val="clear" w:pos="1701"/>
          <w:tab w:val="left" w:pos="990"/>
          <w:tab w:val="left" w:pos="8190"/>
        </w:tabs>
        <w:spacing w:before="120"/>
        <w:ind w:left="990" w:right="450" w:hanging="360"/>
        <w:rPr>
          <w:shd w:val="clear" w:color="auto" w:fill="auto"/>
        </w:rPr>
      </w:pPr>
      <w:r>
        <w:rPr>
          <w:shd w:val="clear" w:color="auto" w:fill="auto"/>
        </w:rPr>
        <w:t>Ergebnis ist immer eine neue Excel-Tabelle</w:t>
      </w:r>
    </w:p>
    <w:p w14:paraId="57248132" w14:textId="77777777" w:rsidR="00E6040F" w:rsidRDefault="00E6040F">
      <w:pPr>
        <w:pStyle w:val="texttb"/>
        <w:widowControl/>
        <w:numPr>
          <w:ilvl w:val="0"/>
          <w:numId w:val="1"/>
        </w:numPr>
        <w:tabs>
          <w:tab w:val="clear" w:pos="1701"/>
          <w:tab w:val="left" w:pos="990"/>
          <w:tab w:val="left" w:pos="8190"/>
        </w:tabs>
        <w:spacing w:before="120"/>
        <w:ind w:left="990" w:right="450" w:hanging="360"/>
        <w:jc w:val="left"/>
        <w:rPr>
          <w:shd w:val="clear" w:color="auto" w:fill="auto"/>
        </w:rPr>
      </w:pPr>
      <w:r>
        <w:rPr>
          <w:shd w:val="clear" w:color="auto" w:fill="auto"/>
        </w:rPr>
        <w:t>Als Datenquelle können dienen:</w:t>
      </w:r>
      <w:r>
        <w:rPr>
          <w:shd w:val="clear" w:color="auto" w:fill="auto"/>
        </w:rPr>
        <w:br/>
        <w:t>- die aktive Tabelle</w:t>
      </w:r>
      <w:r>
        <w:rPr>
          <w:shd w:val="clear" w:color="auto" w:fill="auto"/>
        </w:rPr>
        <w:br/>
        <w:t>- eine spezielle ASCII-Datei, für die ein Import-Modul realisiert ist.</w:t>
      </w:r>
      <w:r>
        <w:rPr>
          <w:shd w:val="clear" w:color="auto" w:fill="auto"/>
        </w:rPr>
        <w:br/>
        <w:t>- eine CSV-Datei mit passendem Kopf</w:t>
      </w:r>
    </w:p>
    <w:p w14:paraId="2E7D433E" w14:textId="77777777" w:rsidR="00E6040F" w:rsidRDefault="00E6040F">
      <w:pPr>
        <w:pStyle w:val="texttb"/>
        <w:widowControl/>
        <w:spacing w:before="120"/>
        <w:ind w:right="425"/>
        <w:rPr>
          <w:shd w:val="clear" w:color="auto" w:fill="auto"/>
        </w:rPr>
      </w:pPr>
    </w:p>
    <w:p w14:paraId="16896077" w14:textId="77777777" w:rsidR="00E6040F" w:rsidRDefault="00E6040F">
      <w:pPr>
        <w:pStyle w:val="texttb"/>
        <w:widowControl/>
        <w:spacing w:before="120"/>
        <w:ind w:right="425"/>
        <w:rPr>
          <w:shd w:val="clear" w:color="auto" w:fill="auto"/>
        </w:rPr>
      </w:pPr>
      <w:r>
        <w:rPr>
          <w:b/>
          <w:bCs/>
          <w:shd w:val="clear" w:color="auto" w:fill="auto"/>
        </w:rPr>
        <w:t xml:space="preserve">Zugriff auf die Funktionen der </w:t>
      </w:r>
      <w:proofErr w:type="spellStart"/>
      <w:r>
        <w:rPr>
          <w:b/>
          <w:bCs/>
          <w:shd w:val="clear" w:color="auto" w:fill="auto"/>
        </w:rPr>
        <w:t>GeoTools</w:t>
      </w:r>
      <w:proofErr w:type="spellEnd"/>
      <w:r>
        <w:rPr>
          <w:b/>
          <w:bCs/>
          <w:color w:val="080000"/>
          <w:shd w:val="clear" w:color="auto" w:fill="auto"/>
        </w:rPr>
        <w:t>:</w:t>
      </w:r>
    </w:p>
    <w:p w14:paraId="2F467EE3" w14:textId="77777777"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 xml:space="preserve">... erfolgt über das </w:t>
      </w:r>
      <w:proofErr w:type="spellStart"/>
      <w:r w:rsidRPr="00016D92">
        <w:rPr>
          <w:color w:val="080000"/>
          <w:shd w:val="clear" w:color="auto" w:fill="auto"/>
        </w:rPr>
        <w:t>Menüband</w:t>
      </w:r>
      <w:proofErr w:type="spellEnd"/>
      <w:r w:rsidRPr="00016D92">
        <w:rPr>
          <w:color w:val="080000"/>
          <w:shd w:val="clear" w:color="auto" w:fill="auto"/>
        </w:rPr>
        <w:t>, Registerkarte "</w:t>
      </w:r>
      <w:proofErr w:type="spellStart"/>
      <w:r w:rsidRPr="00016D92">
        <w:rPr>
          <w:color w:val="080000"/>
          <w:shd w:val="clear" w:color="auto" w:fill="auto"/>
        </w:rPr>
        <w:t>GeoTools</w:t>
      </w:r>
      <w:proofErr w:type="spellEnd"/>
      <w:r w:rsidRPr="00016D92">
        <w:rPr>
          <w:color w:val="080000"/>
          <w:shd w:val="clear" w:color="auto" w:fill="auto"/>
        </w:rPr>
        <w:t>"</w:t>
      </w:r>
    </w:p>
    <w:p w14:paraId="3E7E9325" w14:textId="4A65F4F4" w:rsidR="00380C61" w:rsidRDefault="003D583A" w:rsidP="00380C61">
      <w:pPr>
        <w:pStyle w:val="texttb"/>
        <w:widowControl/>
        <w:spacing w:before="120"/>
        <w:ind w:left="851" w:right="425"/>
        <w:rPr>
          <w:color w:val="080000"/>
          <w:shd w:val="clear" w:color="auto" w:fill="auto"/>
        </w:rPr>
      </w:pPr>
      <w:r>
        <w:rPr>
          <w:noProof/>
        </w:rPr>
        <w:drawing>
          <wp:inline distT="0" distB="0" distL="0" distR="0" wp14:anchorId="447315F9" wp14:editId="06022A2C">
            <wp:extent cx="5710066" cy="902586"/>
            <wp:effectExtent l="0" t="0" r="508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6053" cy="1009439"/>
                    </a:xfrm>
                    <a:prstGeom prst="rect">
                      <a:avLst/>
                    </a:prstGeom>
                  </pic:spPr>
                </pic:pic>
              </a:graphicData>
            </a:graphic>
          </wp:inline>
        </w:drawing>
      </w:r>
    </w:p>
    <w:p w14:paraId="18DFD3A0" w14:textId="77777777" w:rsidR="00E6040F" w:rsidRDefault="00E6040F">
      <w:pPr>
        <w:pStyle w:val="texttb"/>
        <w:widowControl/>
        <w:numPr>
          <w:ilvl w:val="0"/>
          <w:numId w:val="2"/>
        </w:numPr>
        <w:spacing w:before="120"/>
        <w:ind w:left="851" w:right="425" w:hanging="360"/>
        <w:rPr>
          <w:color w:val="080000"/>
          <w:shd w:val="clear" w:color="auto" w:fill="auto"/>
        </w:rPr>
      </w:pPr>
      <w:r>
        <w:rPr>
          <w:color w:val="080000"/>
          <w:shd w:val="clear" w:color="auto" w:fill="auto"/>
        </w:rPr>
        <w:t xml:space="preserve">Die Befehle stehen i.d.R. nur dann zur Verfügung, wenn sie sinnvoll einsetzbar sind. Ein Befehl, der eine vorhandene Tabelle bearbeitet, ist z.B. nicht verfügbar, wenn keine Tabelle aktiv ist usw. </w:t>
      </w:r>
    </w:p>
    <w:p w14:paraId="5DC66B27" w14:textId="77777777"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Die Import-Funktionen sind stark abhängig vom Vorhandensein passender Tabellenvorlagen. Diese Vorlagen können wie jede andere Vorlage als Grundlage zum Erstellen einer neuen Datei dienen (Befehl Datei | neu)</w:t>
      </w:r>
    </w:p>
    <w:p w14:paraId="2009A2B1" w14:textId="77777777" w:rsidR="00F679A1" w:rsidRDefault="00E009CD">
      <w:pPr>
        <w:pStyle w:val="texttb"/>
        <w:keepNext/>
        <w:tabs>
          <w:tab w:val="clear" w:pos="851"/>
          <w:tab w:val="clear" w:pos="1701"/>
          <w:tab w:val="clear" w:pos="2552"/>
          <w:tab w:val="clear" w:pos="3402"/>
          <w:tab w:val="clear" w:pos="4253"/>
          <w:tab w:val="clear" w:pos="5103"/>
          <w:tab w:val="clear" w:pos="5954"/>
          <w:tab w:val="clear" w:pos="6804"/>
          <w:tab w:val="clear" w:pos="7371"/>
          <w:tab w:val="clear" w:pos="7655"/>
        </w:tabs>
        <w:ind w:left="0" w:right="0"/>
        <w:jc w:val="left"/>
        <w:rPr>
          <w:shd w:val="clear" w:color="auto" w:fill="auto"/>
        </w:rPr>
      </w:pPr>
      <w:r>
        <w:rPr>
          <w:shd w:val="clear" w:color="auto" w:fill="auto"/>
        </w:rPr>
        <w:br w:type="page"/>
      </w:r>
    </w:p>
    <w:p w14:paraId="2CB32CE1" w14:textId="77777777" w:rsidR="00C6269A" w:rsidRPr="00E009CD" w:rsidRDefault="00E6040F" w:rsidP="00EA0047">
      <w:pPr>
        <w:pStyle w:val="berschrift2"/>
      </w:pPr>
      <w:bookmarkStart w:id="4" w:name="_Toc226395252"/>
      <w:bookmarkStart w:id="5" w:name="_Toc64321992"/>
      <w:r w:rsidRPr="00E009CD">
        <w:t>I</w:t>
      </w:r>
      <w:bookmarkStart w:id="6" w:name="info"/>
      <w:bookmarkEnd w:id="6"/>
      <w:r w:rsidRPr="00E009CD">
        <w:t>nfo</w:t>
      </w:r>
      <w:bookmarkEnd w:id="4"/>
      <w:bookmarkEnd w:id="5"/>
    </w:p>
    <w:p w14:paraId="70CD7FA3" w14:textId="77777777" w:rsidR="00C6269A" w:rsidRDefault="00C6269A">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bCs/>
          <w:shd w:val="clear" w:color="auto" w:fill="auto"/>
        </w:rPr>
      </w:pPr>
    </w:p>
    <w:p w14:paraId="16A6907F" w14:textId="70A2AFBA"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Version</w:t>
      </w:r>
      <w:r>
        <w:rPr>
          <w:szCs w:val="24"/>
          <w:shd w:val="clear" w:color="auto" w:fill="auto"/>
        </w:rPr>
        <w:tab/>
      </w:r>
      <w:r w:rsidR="007F3344">
        <w:rPr>
          <w:color w:val="000000"/>
          <w:szCs w:val="24"/>
          <w:shd w:val="clear" w:color="auto" w:fill="auto"/>
        </w:rPr>
        <w:t>3</w:t>
      </w:r>
      <w:r>
        <w:rPr>
          <w:szCs w:val="24"/>
          <w:shd w:val="clear" w:color="auto" w:fill="auto"/>
        </w:rPr>
        <w:t>.</w:t>
      </w:r>
      <w:r w:rsidR="005739DD">
        <w:rPr>
          <w:szCs w:val="24"/>
          <w:shd w:val="clear" w:color="auto" w:fill="auto"/>
        </w:rPr>
        <w:t>2</w:t>
      </w:r>
      <w:r>
        <w:rPr>
          <w:szCs w:val="24"/>
          <w:shd w:val="clear" w:color="auto" w:fill="auto"/>
        </w:rPr>
        <w:t xml:space="preserve"> (</w:t>
      </w:r>
      <w:r w:rsidR="005739DD">
        <w:t>Februar</w:t>
      </w:r>
      <w:r w:rsidR="007F3344">
        <w:t xml:space="preserve"> 2020</w:t>
      </w:r>
      <w:r>
        <w:rPr>
          <w:szCs w:val="24"/>
          <w:shd w:val="clear" w:color="auto" w:fill="auto"/>
        </w:rPr>
        <w:t>)</w:t>
      </w:r>
    </w:p>
    <w:p w14:paraId="53C9433A" w14:textId="77777777" w:rsidR="00AA0074" w:rsidRDefault="00AA0074" w:rsidP="00AA0074">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Cs w:val="24"/>
          <w:shd w:val="clear" w:color="auto" w:fill="auto"/>
        </w:rPr>
      </w:pPr>
    </w:p>
    <w:p w14:paraId="48A14729" w14:textId="56DB13AE" w:rsidR="00AA0074" w:rsidRDefault="00AA0074" w:rsidP="00AA0074">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für</w:t>
      </w:r>
      <w:r>
        <w:rPr>
          <w:szCs w:val="24"/>
          <w:shd w:val="clear" w:color="auto" w:fill="auto"/>
        </w:rPr>
        <w:tab/>
      </w:r>
      <w:r>
        <w:rPr>
          <w:szCs w:val="24"/>
          <w:shd w:val="clear" w:color="auto" w:fill="auto"/>
        </w:rPr>
        <w:tab/>
      </w:r>
      <w:r>
        <w:rPr>
          <w:color w:val="000000"/>
          <w:szCs w:val="24"/>
          <w:shd w:val="clear" w:color="auto" w:fill="auto"/>
        </w:rPr>
        <w:t>Excel 2016</w:t>
      </w:r>
    </w:p>
    <w:p w14:paraId="0F020A6B"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p>
    <w:p w14:paraId="5C5659C6"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00000"/>
          <w:szCs w:val="24"/>
          <w:shd w:val="clear" w:color="auto" w:fill="auto"/>
        </w:rPr>
      </w:pPr>
      <w:r>
        <w:rPr>
          <w:b/>
          <w:szCs w:val="24"/>
          <w:shd w:val="clear" w:color="auto" w:fill="auto"/>
        </w:rPr>
        <w:t>Lizenz</w:t>
      </w:r>
      <w:r w:rsidR="008F37CA">
        <w:rPr>
          <w:b/>
          <w:szCs w:val="24"/>
          <w:shd w:val="clear" w:color="auto" w:fill="auto"/>
        </w:rPr>
        <w:tab/>
      </w:r>
      <w:hyperlink r:id="rId9" w:history="1">
        <w:r>
          <w:rPr>
            <w:color w:val="0000FF"/>
            <w:szCs w:val="24"/>
            <w:u w:val="single"/>
            <w:shd w:val="clear" w:color="auto" w:fill="auto"/>
          </w:rPr>
          <w:t>The MIT License (MIT)</w:t>
        </w:r>
      </w:hyperlink>
    </w:p>
    <w:p w14:paraId="77BEF5E4"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73EC1A6B" w14:textId="2456FB56"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Copyright</w:t>
      </w:r>
      <w:r w:rsidR="005E1925">
        <w:rPr>
          <w:szCs w:val="24"/>
          <w:shd w:val="clear" w:color="auto" w:fill="auto"/>
        </w:rPr>
        <w:tab/>
        <w:t xml:space="preserve">© 2003 - </w:t>
      </w:r>
      <w:proofErr w:type="gramStart"/>
      <w:r w:rsidR="005E1925">
        <w:rPr>
          <w:szCs w:val="24"/>
          <w:shd w:val="clear" w:color="auto" w:fill="auto"/>
        </w:rPr>
        <w:t>20</w:t>
      </w:r>
      <w:r w:rsidR="007F3344">
        <w:rPr>
          <w:szCs w:val="24"/>
          <w:shd w:val="clear" w:color="auto" w:fill="auto"/>
        </w:rPr>
        <w:t>2</w:t>
      </w:r>
      <w:r w:rsidR="005739DD">
        <w:rPr>
          <w:szCs w:val="24"/>
          <w:shd w:val="clear" w:color="auto" w:fill="auto"/>
        </w:rPr>
        <w:t>1</w:t>
      </w:r>
      <w:r>
        <w:rPr>
          <w:szCs w:val="24"/>
          <w:shd w:val="clear" w:color="auto" w:fill="auto"/>
        </w:rPr>
        <w:t xml:space="preserve">  Robert</w:t>
      </w:r>
      <w:proofErr w:type="gramEnd"/>
      <w:r>
        <w:rPr>
          <w:szCs w:val="24"/>
          <w:shd w:val="clear" w:color="auto" w:fill="auto"/>
        </w:rPr>
        <w:t xml:space="preserve"> Schwenn</w:t>
      </w:r>
    </w:p>
    <w:p w14:paraId="43BE7EF8"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7E19D2EC"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Mail</w:t>
      </w:r>
      <w:r>
        <w:rPr>
          <w:b/>
          <w:szCs w:val="24"/>
          <w:shd w:val="clear" w:color="auto" w:fill="auto"/>
        </w:rPr>
        <w:tab/>
      </w:r>
      <w:r>
        <w:rPr>
          <w:b/>
          <w:szCs w:val="24"/>
          <w:shd w:val="clear" w:color="auto" w:fill="auto"/>
        </w:rPr>
        <w:tab/>
      </w:r>
      <w:r>
        <w:rPr>
          <w:szCs w:val="24"/>
          <w:shd w:val="clear" w:color="auto" w:fill="auto"/>
        </w:rPr>
        <w:t>devel@rstyx.de</w:t>
      </w:r>
    </w:p>
    <w:p w14:paraId="3FBD97FA"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Web</w:t>
      </w:r>
      <w:r>
        <w:rPr>
          <w:szCs w:val="24"/>
          <w:shd w:val="clear" w:color="auto" w:fill="auto"/>
        </w:rPr>
        <w:tab/>
        <w:t>www.rstyx.de</w:t>
      </w:r>
    </w:p>
    <w:p w14:paraId="677C2F8E"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22393D58" w14:textId="77777777" w:rsidR="00E6040F" w:rsidRPr="00F41FCE" w:rsidRDefault="00E6040F" w:rsidP="00C4372A">
      <w:pPr>
        <w:pStyle w:val="berschrift1"/>
      </w:pPr>
      <w:r w:rsidRPr="00FC6DA6">
        <w:br w:type="page"/>
      </w:r>
      <w:bookmarkStart w:id="7" w:name="_Toc226395253"/>
      <w:bookmarkStart w:id="8" w:name="_Toc64321993"/>
      <w:r w:rsidRPr="00F41FCE">
        <w:t>G</w:t>
      </w:r>
      <w:bookmarkStart w:id="9" w:name="grundlagen"/>
      <w:bookmarkEnd w:id="9"/>
      <w:r w:rsidRPr="00F41FCE">
        <w:t>rundlagen</w:t>
      </w:r>
      <w:bookmarkEnd w:id="7"/>
      <w:bookmarkEnd w:id="8"/>
    </w:p>
    <w:p w14:paraId="08F31BE2" w14:textId="77777777" w:rsidR="00E6040F" w:rsidRPr="00390053" w:rsidRDefault="00E6040F">
      <w:pPr>
        <w:tabs>
          <w:tab w:val="left" w:pos="2272"/>
        </w:tabs>
        <w:spacing w:before="0" w:after="0"/>
        <w:ind w:left="284"/>
        <w:jc w:val="both"/>
        <w:rPr>
          <w:rFonts w:cs="Arial"/>
          <w:sz w:val="22"/>
          <w:szCs w:val="22"/>
          <w:shd w:val="clear" w:color="auto" w:fill="auto"/>
          <w:lang w:val="en-GB"/>
        </w:rPr>
      </w:pPr>
    </w:p>
    <w:p w14:paraId="7181687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 xml:space="preserve">Das Hauptaugenmerk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liegt auf der </w:t>
      </w:r>
      <w:r>
        <w:rPr>
          <w:rFonts w:cs="Arial"/>
          <w:b/>
          <w:bCs/>
          <w:color w:val="auto"/>
          <w:sz w:val="22"/>
          <w:szCs w:val="22"/>
          <w:shd w:val="clear" w:color="auto" w:fill="auto"/>
        </w:rPr>
        <w:t xml:space="preserve">Übertragung von Daten </w:t>
      </w:r>
      <w:r>
        <w:rPr>
          <w:rFonts w:cs="Arial"/>
          <w:color w:val="auto"/>
          <w:sz w:val="22"/>
          <w:szCs w:val="22"/>
          <w:shd w:val="clear" w:color="auto" w:fill="auto"/>
        </w:rPr>
        <w:t>aus Excel-Tabellen, CSV-Dateien und bestimmten ASCII-Dateien in neu anzulegende Excel-Tabellen. Die Excel-Tabellen müssen dafür bestimmte Voraussetzungen erfüllen.</w:t>
      </w:r>
    </w:p>
    <w:p w14:paraId="0C90B1DD" w14:textId="77777777" w:rsidR="00E6040F" w:rsidRDefault="00E6040F">
      <w:pPr>
        <w:tabs>
          <w:tab w:val="left" w:pos="2272"/>
        </w:tabs>
        <w:spacing w:before="0" w:after="0"/>
        <w:ind w:left="284"/>
        <w:jc w:val="both"/>
        <w:rPr>
          <w:rFonts w:cs="Arial"/>
          <w:color w:val="auto"/>
          <w:sz w:val="22"/>
          <w:szCs w:val="22"/>
          <w:shd w:val="clear" w:color="auto" w:fill="auto"/>
        </w:rPr>
      </w:pPr>
    </w:p>
    <w:p w14:paraId="260413A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Die Datenübertragung (Import / Export) zeichnet sich durch folgende Merkmale aus:</w:t>
      </w:r>
    </w:p>
    <w:p w14:paraId="057383A8" w14:textId="77777777" w:rsidR="00E6040F" w:rsidRDefault="00E6040F" w:rsidP="00CA1958">
      <w:pPr>
        <w:numPr>
          <w:ilvl w:val="0"/>
          <w:numId w:val="3"/>
        </w:numPr>
        <w:tabs>
          <w:tab w:val="left" w:pos="630"/>
          <w:tab w:val="left" w:pos="2272"/>
        </w:tabs>
        <w:spacing w:before="120" w:after="0"/>
        <w:ind w:left="641" w:hanging="357"/>
        <w:jc w:val="both"/>
        <w:rPr>
          <w:rFonts w:cs="Arial"/>
          <w:color w:val="auto"/>
          <w:sz w:val="22"/>
          <w:szCs w:val="22"/>
          <w:shd w:val="clear" w:color="auto" w:fill="auto"/>
        </w:rPr>
      </w:pPr>
      <w:r>
        <w:rPr>
          <w:rFonts w:cs="Arial"/>
          <w:color w:val="auto"/>
          <w:sz w:val="22"/>
          <w:szCs w:val="22"/>
          <w:shd w:val="clear" w:color="auto" w:fill="auto"/>
        </w:rPr>
        <w:t>Die Datenspalten in Quell- und Ziel-Tabelle können sich unterscheiden in Menge und Reihenfolge.</w:t>
      </w:r>
    </w:p>
    <w:p w14:paraId="3B8E7329" w14:textId="77777777"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Wenn nötig, findet eine Umrechnung der Einheiten physikalischer Größen statt (Länge und Winkel).</w:t>
      </w:r>
    </w:p>
    <w:p w14:paraId="62E4CF66" w14:textId="77777777"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Es werden auch beschreibende Daten (Metadaten) übertragen.</w:t>
      </w:r>
    </w:p>
    <w:p w14:paraId="7EF55E48" w14:textId="77777777" w:rsidR="00E6040F" w:rsidRDefault="00E6040F">
      <w:pPr>
        <w:tabs>
          <w:tab w:val="left" w:pos="2272"/>
        </w:tabs>
        <w:spacing w:before="0" w:after="0"/>
        <w:ind w:left="284"/>
        <w:jc w:val="both"/>
        <w:rPr>
          <w:rFonts w:cs="Arial"/>
          <w:color w:val="auto"/>
          <w:sz w:val="22"/>
          <w:szCs w:val="22"/>
          <w:shd w:val="clear" w:color="auto" w:fill="auto"/>
        </w:rPr>
      </w:pPr>
    </w:p>
    <w:p w14:paraId="262EF56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Eine zweite Hauptanwendung ist die schnelle </w:t>
      </w:r>
      <w:r>
        <w:rPr>
          <w:rFonts w:cs="Arial"/>
          <w:b/>
          <w:bCs/>
          <w:color w:val="auto"/>
          <w:sz w:val="22"/>
          <w:szCs w:val="22"/>
          <w:shd w:val="clear" w:color="auto" w:fill="auto"/>
        </w:rPr>
        <w:t xml:space="preserve">Formatierung </w:t>
      </w:r>
      <w:r>
        <w:rPr>
          <w:rFonts w:cs="Arial"/>
          <w:color w:val="auto"/>
          <w:sz w:val="22"/>
          <w:szCs w:val="22"/>
          <w:shd w:val="clear" w:color="auto" w:fill="auto"/>
        </w:rPr>
        <w:t>der gesamten Tabelle unter Anwendung einiger Optionen.</w:t>
      </w:r>
    </w:p>
    <w:p w14:paraId="72886293" w14:textId="77777777" w:rsidR="00E6040F" w:rsidRDefault="00E6040F">
      <w:pPr>
        <w:tabs>
          <w:tab w:val="left" w:pos="2272"/>
        </w:tabs>
        <w:spacing w:before="0" w:after="0"/>
        <w:ind w:left="284"/>
        <w:jc w:val="both"/>
        <w:rPr>
          <w:rFonts w:cs="Arial"/>
          <w:color w:val="auto"/>
          <w:sz w:val="22"/>
          <w:szCs w:val="22"/>
          <w:shd w:val="clear" w:color="auto" w:fill="auto"/>
        </w:rPr>
      </w:pPr>
    </w:p>
    <w:p w14:paraId="753AA78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Dieses Kapitel beschreibt die Arbeitsweise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beim Datenaustausch sowie die erforderlichen Vorkehrungen.</w:t>
      </w:r>
    </w:p>
    <w:p w14:paraId="66399EE9" w14:textId="77777777" w:rsidR="00E6040F" w:rsidRDefault="00E6040F">
      <w:pPr>
        <w:tabs>
          <w:tab w:val="left" w:pos="2272"/>
        </w:tabs>
        <w:spacing w:before="0" w:after="0"/>
        <w:ind w:left="284"/>
        <w:jc w:val="both"/>
        <w:rPr>
          <w:rFonts w:cs="Arial"/>
          <w:color w:val="auto"/>
          <w:sz w:val="22"/>
          <w:szCs w:val="22"/>
          <w:shd w:val="clear" w:color="auto" w:fill="auto"/>
        </w:rPr>
      </w:pPr>
    </w:p>
    <w:p w14:paraId="4B924BC0" w14:textId="77777777" w:rsidR="00E6040F" w:rsidRDefault="00E6040F">
      <w:pPr>
        <w:tabs>
          <w:tab w:val="left" w:pos="2272"/>
        </w:tabs>
        <w:spacing w:before="0" w:after="0"/>
        <w:ind w:left="284"/>
        <w:jc w:val="both"/>
        <w:rPr>
          <w:rFonts w:cs="Arial"/>
          <w:color w:val="auto"/>
          <w:sz w:val="22"/>
          <w:szCs w:val="22"/>
          <w:shd w:val="clear" w:color="auto" w:fill="auto"/>
        </w:rPr>
      </w:pPr>
    </w:p>
    <w:p w14:paraId="4670EF4C" w14:textId="77777777" w:rsidR="00E6040F" w:rsidRDefault="00CC482B">
      <w:pPr>
        <w:tabs>
          <w:tab w:val="left" w:pos="2272"/>
        </w:tabs>
        <w:spacing w:before="0" w:after="0"/>
        <w:ind w:left="284"/>
        <w:jc w:val="both"/>
        <w:rPr>
          <w:rFonts w:cs="Arial"/>
          <w:sz w:val="22"/>
          <w:szCs w:val="22"/>
          <w:shd w:val="clear" w:color="auto" w:fill="auto"/>
        </w:rPr>
      </w:pPr>
      <w:hyperlink w:anchor="struktureinerexceltabelle" w:history="1">
        <w:r w:rsidR="00E6040F">
          <w:rPr>
            <w:rFonts w:cs="Arial"/>
            <w:color w:val="0000FF"/>
            <w:sz w:val="22"/>
            <w:szCs w:val="22"/>
            <w:u w:val="single"/>
            <w:shd w:val="clear" w:color="auto" w:fill="auto"/>
          </w:rPr>
          <w:t>Struktur der Excel-Tabelle</w:t>
        </w:r>
      </w:hyperlink>
    </w:p>
    <w:p w14:paraId="75991BAF" w14:textId="77777777" w:rsidR="00E6040F" w:rsidRDefault="00E6040F">
      <w:pPr>
        <w:tabs>
          <w:tab w:val="left" w:pos="2272"/>
        </w:tabs>
        <w:spacing w:before="0" w:after="0"/>
        <w:ind w:left="284"/>
        <w:jc w:val="both"/>
        <w:rPr>
          <w:rFonts w:cs="Arial"/>
          <w:sz w:val="22"/>
          <w:szCs w:val="22"/>
          <w:shd w:val="clear" w:color="auto" w:fill="auto"/>
        </w:rPr>
      </w:pPr>
    </w:p>
    <w:p w14:paraId="0DC80A0E" w14:textId="77777777" w:rsidR="00E6040F" w:rsidRDefault="00CC482B">
      <w:pPr>
        <w:tabs>
          <w:tab w:val="left" w:pos="2272"/>
        </w:tabs>
        <w:spacing w:before="0" w:after="0"/>
        <w:ind w:left="284"/>
        <w:jc w:val="both"/>
        <w:rPr>
          <w:rFonts w:cs="Arial"/>
          <w:sz w:val="22"/>
          <w:szCs w:val="22"/>
          <w:shd w:val="clear" w:color="auto" w:fill="auto"/>
        </w:rPr>
      </w:pPr>
      <w:hyperlink w:anchor="importexportvondaten" w:history="1">
        <w:r w:rsidR="00E6040F">
          <w:rPr>
            <w:rFonts w:cs="Arial"/>
            <w:color w:val="0000FF"/>
            <w:sz w:val="22"/>
            <w:szCs w:val="22"/>
            <w:u w:val="single"/>
            <w:shd w:val="clear" w:color="auto" w:fill="auto"/>
          </w:rPr>
          <w:t>Import / Export von Daten</w:t>
        </w:r>
      </w:hyperlink>
    </w:p>
    <w:p w14:paraId="4E3669C4" w14:textId="77777777" w:rsidR="00E6040F" w:rsidRDefault="00E6040F">
      <w:pPr>
        <w:tabs>
          <w:tab w:val="left" w:pos="2272"/>
        </w:tabs>
        <w:spacing w:before="0" w:after="0"/>
        <w:ind w:left="284"/>
        <w:jc w:val="both"/>
        <w:rPr>
          <w:rFonts w:cs="Arial"/>
          <w:sz w:val="22"/>
          <w:szCs w:val="22"/>
          <w:shd w:val="clear" w:color="auto" w:fill="auto"/>
        </w:rPr>
      </w:pPr>
    </w:p>
    <w:p w14:paraId="18846444" w14:textId="77777777" w:rsidR="00E6040F" w:rsidRDefault="00CC482B">
      <w:pPr>
        <w:tabs>
          <w:tab w:val="left" w:pos="2272"/>
        </w:tabs>
        <w:spacing w:before="0" w:after="0"/>
        <w:ind w:left="284"/>
        <w:jc w:val="both"/>
        <w:rPr>
          <w:rFonts w:cs="Arial"/>
          <w:sz w:val="22"/>
          <w:szCs w:val="22"/>
          <w:shd w:val="clear" w:color="auto" w:fill="auto"/>
        </w:rPr>
      </w:pPr>
      <w:hyperlink w:anchor="g_berechnungen" w:history="1">
        <w:r w:rsidR="00E6040F">
          <w:rPr>
            <w:rFonts w:cs="Arial"/>
            <w:color w:val="0000FF"/>
            <w:sz w:val="22"/>
            <w:szCs w:val="22"/>
            <w:u w:val="single"/>
            <w:shd w:val="clear" w:color="auto" w:fill="auto"/>
          </w:rPr>
          <w:t>Berechnungen</w:t>
        </w:r>
      </w:hyperlink>
    </w:p>
    <w:p w14:paraId="2A0732F0" w14:textId="77777777" w:rsidR="00E6040F" w:rsidRDefault="00E6040F">
      <w:pPr>
        <w:tabs>
          <w:tab w:val="left" w:pos="2272"/>
        </w:tabs>
        <w:spacing w:before="0" w:after="0"/>
        <w:ind w:left="284"/>
        <w:jc w:val="both"/>
        <w:rPr>
          <w:rFonts w:cs="Arial"/>
          <w:sz w:val="22"/>
          <w:szCs w:val="22"/>
          <w:shd w:val="clear" w:color="auto" w:fill="auto"/>
        </w:rPr>
      </w:pPr>
    </w:p>
    <w:p w14:paraId="7139D76F" w14:textId="77777777" w:rsidR="00E6040F" w:rsidRDefault="00CC482B">
      <w:pPr>
        <w:tabs>
          <w:tab w:val="left" w:pos="2272"/>
        </w:tabs>
        <w:spacing w:before="0" w:after="0"/>
        <w:ind w:left="284"/>
        <w:jc w:val="both"/>
        <w:rPr>
          <w:rFonts w:cs="Arial"/>
          <w:sz w:val="22"/>
          <w:szCs w:val="22"/>
          <w:shd w:val="clear" w:color="auto" w:fill="auto"/>
        </w:rPr>
      </w:pPr>
      <w:hyperlink w:anchor="SyntaxderCSV-Datei" w:history="1">
        <w:r w:rsidR="00E6040F">
          <w:rPr>
            <w:rFonts w:cs="Arial"/>
            <w:color w:val="0000FF"/>
            <w:sz w:val="22"/>
            <w:szCs w:val="22"/>
            <w:u w:val="single"/>
            <w:shd w:val="clear" w:color="auto" w:fill="auto"/>
          </w:rPr>
          <w:t>Syntax der CSV-Datei</w:t>
        </w:r>
      </w:hyperlink>
    </w:p>
    <w:p w14:paraId="530AAAA5" w14:textId="77777777" w:rsidR="00E6040F" w:rsidRDefault="00E6040F">
      <w:pPr>
        <w:tabs>
          <w:tab w:val="left" w:pos="2272"/>
        </w:tabs>
        <w:spacing w:before="0" w:after="0"/>
        <w:ind w:left="284"/>
        <w:jc w:val="both"/>
        <w:rPr>
          <w:rFonts w:cs="Arial"/>
          <w:sz w:val="22"/>
          <w:szCs w:val="22"/>
          <w:shd w:val="clear" w:color="auto" w:fill="auto"/>
        </w:rPr>
      </w:pPr>
    </w:p>
    <w:p w14:paraId="5B415661" w14:textId="77777777" w:rsidR="00E6040F" w:rsidRDefault="00CC482B">
      <w:pPr>
        <w:tabs>
          <w:tab w:val="left" w:pos="2272"/>
        </w:tabs>
        <w:spacing w:before="0" w:after="0"/>
        <w:ind w:left="284"/>
        <w:jc w:val="both"/>
        <w:rPr>
          <w:rFonts w:cs="Arial"/>
          <w:color w:val="auto"/>
          <w:sz w:val="22"/>
          <w:szCs w:val="22"/>
          <w:shd w:val="clear" w:color="auto" w:fill="auto"/>
        </w:rPr>
      </w:pPr>
      <w:hyperlink w:anchor="metadaten" w:history="1">
        <w:r w:rsidR="00E6040F">
          <w:rPr>
            <w:rFonts w:cs="Arial"/>
            <w:color w:val="0000FF"/>
            <w:sz w:val="22"/>
            <w:szCs w:val="22"/>
            <w:u w:val="single"/>
            <w:shd w:val="clear" w:color="auto" w:fill="auto"/>
          </w:rPr>
          <w:t>Handhabung von Metadaten</w:t>
        </w:r>
      </w:hyperlink>
    </w:p>
    <w:p w14:paraId="749BAA4A" w14:textId="77777777" w:rsidR="00E6040F" w:rsidRDefault="00E6040F">
      <w:pPr>
        <w:tabs>
          <w:tab w:val="left" w:pos="2272"/>
        </w:tabs>
        <w:spacing w:before="0" w:after="0"/>
        <w:ind w:left="284"/>
        <w:jc w:val="both"/>
        <w:rPr>
          <w:rFonts w:cs="Arial"/>
          <w:color w:val="auto"/>
          <w:sz w:val="22"/>
          <w:szCs w:val="22"/>
          <w:shd w:val="clear" w:color="auto" w:fill="auto"/>
        </w:rPr>
      </w:pPr>
    </w:p>
    <w:p w14:paraId="12E0DE09" w14:textId="77777777" w:rsidR="00E6040F" w:rsidRDefault="00E6040F">
      <w:pPr>
        <w:tabs>
          <w:tab w:val="left" w:pos="2272"/>
        </w:tabs>
        <w:spacing w:before="0" w:after="0"/>
        <w:ind w:left="284"/>
        <w:jc w:val="both"/>
        <w:rPr>
          <w:rFonts w:cs="Arial"/>
          <w:sz w:val="22"/>
          <w:szCs w:val="22"/>
          <w:shd w:val="clear" w:color="auto" w:fill="auto"/>
        </w:rPr>
      </w:pPr>
    </w:p>
    <w:p w14:paraId="57B2AA34" w14:textId="77777777" w:rsidR="00E6040F" w:rsidRPr="007838FF" w:rsidRDefault="00E6040F" w:rsidP="00EA0047">
      <w:pPr>
        <w:pStyle w:val="berschrift2"/>
      </w:pPr>
      <w:r>
        <w:rPr>
          <w:sz w:val="22"/>
          <w:szCs w:val="22"/>
        </w:rPr>
        <w:br w:type="page"/>
      </w:r>
      <w:bookmarkStart w:id="10" w:name="_Toc226395254"/>
      <w:bookmarkStart w:id="11" w:name="_Toc64321994"/>
      <w:r w:rsidRPr="007838FF">
        <w:t>S</w:t>
      </w:r>
      <w:bookmarkStart w:id="12" w:name="struktureinerexceltabelle"/>
      <w:bookmarkEnd w:id="12"/>
      <w:r w:rsidRPr="007838FF">
        <w:t>truktur der Excel-Tabelle</w:t>
      </w:r>
      <w:bookmarkEnd w:id="10"/>
      <w:bookmarkEnd w:id="11"/>
    </w:p>
    <w:p w14:paraId="7C3869CC" w14:textId="77777777" w:rsidR="00E6040F" w:rsidRDefault="00E6040F">
      <w:pPr>
        <w:spacing w:before="0" w:after="0"/>
        <w:ind w:left="270"/>
        <w:rPr>
          <w:rFonts w:cs="Arial"/>
          <w:sz w:val="22"/>
          <w:szCs w:val="22"/>
          <w:shd w:val="clear" w:color="auto" w:fill="auto"/>
        </w:rPr>
      </w:pPr>
    </w:p>
    <w:p w14:paraId="1B3FC04E"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Aus Sicht der </w:t>
      </w:r>
      <w:proofErr w:type="spellStart"/>
      <w:r>
        <w:rPr>
          <w:rFonts w:cs="Arial"/>
          <w:sz w:val="22"/>
          <w:szCs w:val="22"/>
          <w:shd w:val="clear" w:color="auto" w:fill="auto"/>
        </w:rPr>
        <w:t>GeoTools</w:t>
      </w:r>
      <w:proofErr w:type="spellEnd"/>
      <w:r>
        <w:rPr>
          <w:rFonts w:cs="Arial"/>
          <w:sz w:val="22"/>
          <w:szCs w:val="22"/>
          <w:shd w:val="clear" w:color="auto" w:fill="auto"/>
        </w:rPr>
        <w:t xml:space="preserve">-Kernfunktionen besteht eine Excel-Tabelle aus:                            </w:t>
      </w:r>
    </w:p>
    <w:p w14:paraId="77C13A49" w14:textId="77777777"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Kopf</w:t>
      </w:r>
      <w:r>
        <w:rPr>
          <w:rFonts w:cs="Arial"/>
          <w:sz w:val="22"/>
          <w:szCs w:val="22"/>
          <w:shd w:val="clear" w:color="auto" w:fill="auto"/>
        </w:rPr>
        <w:t>, der beschreibende Daten enthalten kann.</w:t>
      </w:r>
    </w:p>
    <w:p w14:paraId="4AE60D70" w14:textId="77777777"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Datenbereich</w:t>
      </w:r>
      <w:r>
        <w:rPr>
          <w:rFonts w:cs="Arial"/>
          <w:sz w:val="22"/>
          <w:szCs w:val="22"/>
          <w:shd w:val="clear" w:color="auto" w:fill="auto"/>
        </w:rPr>
        <w:t xml:space="preserve">, der eigentlichen Datenliste. Dieser kann weitere </w:t>
      </w:r>
      <w:r>
        <w:rPr>
          <w:rFonts w:cs="Arial"/>
          <w:color w:val="080000"/>
          <w:sz w:val="22"/>
          <w:szCs w:val="22"/>
          <w:shd w:val="clear" w:color="auto" w:fill="auto"/>
        </w:rPr>
        <w:t>Unterstrukturen enthalten.</w:t>
      </w:r>
    </w:p>
    <w:p w14:paraId="769E5288" w14:textId="77777777" w:rsidR="00E6040F" w:rsidRDefault="00E6040F">
      <w:pPr>
        <w:spacing w:before="0" w:after="0"/>
        <w:ind w:left="270"/>
        <w:jc w:val="both"/>
        <w:rPr>
          <w:rFonts w:cs="Arial"/>
          <w:color w:val="auto"/>
          <w:sz w:val="22"/>
          <w:szCs w:val="22"/>
          <w:shd w:val="clear" w:color="auto" w:fill="auto"/>
        </w:rPr>
      </w:pPr>
    </w:p>
    <w:p w14:paraId="32D12B3C" w14:textId="77777777" w:rsidR="00E6040F" w:rsidRDefault="00E6040F">
      <w:pPr>
        <w:spacing w:before="0" w:after="0"/>
        <w:ind w:left="270"/>
        <w:jc w:val="both"/>
        <w:rPr>
          <w:rFonts w:cs="Arial"/>
          <w:color w:val="080000"/>
          <w:sz w:val="22"/>
          <w:szCs w:val="22"/>
          <w:shd w:val="clear" w:color="auto" w:fill="auto"/>
        </w:rPr>
      </w:pPr>
      <w:r>
        <w:rPr>
          <w:rFonts w:cs="Arial"/>
          <w:color w:val="000080"/>
          <w:sz w:val="22"/>
          <w:szCs w:val="22"/>
          <w:shd w:val="clear" w:color="auto" w:fill="auto"/>
        </w:rPr>
        <w:t>Die gesamte Strukturierung ist im Tabellenblatt selbst gespeichert.</w:t>
      </w:r>
      <w:r>
        <w:rPr>
          <w:rFonts w:cs="Arial"/>
          <w:color w:val="auto"/>
          <w:sz w:val="22"/>
          <w:szCs w:val="22"/>
          <w:shd w:val="clear" w:color="auto" w:fill="auto"/>
        </w:rPr>
        <w:t xml:space="preserve"> Sie wird realisiert über die Vergabe von </w:t>
      </w:r>
      <w:r>
        <w:rPr>
          <w:rFonts w:cs="Arial"/>
          <w:i/>
          <w:iCs/>
          <w:color w:val="auto"/>
          <w:sz w:val="22"/>
          <w:szCs w:val="22"/>
          <w:shd w:val="clear" w:color="auto" w:fill="auto"/>
        </w:rPr>
        <w:t>Zellbereichs-Namen</w:t>
      </w:r>
      <w:r>
        <w:rPr>
          <w:rFonts w:cs="Arial"/>
          <w:color w:val="auto"/>
          <w:sz w:val="22"/>
          <w:szCs w:val="22"/>
          <w:shd w:val="clear" w:color="auto" w:fill="auto"/>
        </w:rPr>
        <w:t>, einem Standardmerkmal von Excel. Fast die gesamte Strukturierung kann mit dem Dialog "</w:t>
      </w:r>
      <w:hyperlink w:anchor="herstellungderstruktur" w:history="1">
        <w:r>
          <w:rPr>
            <w:rFonts w:cs="Arial"/>
            <w:color w:val="0000FF"/>
            <w:sz w:val="22"/>
            <w:szCs w:val="22"/>
            <w:u w:val="single"/>
            <w:shd w:val="clear" w:color="auto" w:fill="auto"/>
          </w:rPr>
          <w:t>Tabellenstruktur verwalten</w:t>
        </w:r>
      </w:hyperlink>
      <w:r>
        <w:rPr>
          <w:rFonts w:cs="Arial"/>
          <w:color w:val="auto"/>
          <w:sz w:val="22"/>
          <w:szCs w:val="22"/>
          <w:shd w:val="clear" w:color="auto" w:fill="auto"/>
        </w:rPr>
        <w:t>" hergestellt werden.</w:t>
      </w:r>
    </w:p>
    <w:p w14:paraId="1D747225" w14:textId="77777777" w:rsidR="00E6040F" w:rsidRDefault="00E6040F">
      <w:pPr>
        <w:spacing w:before="0" w:after="0"/>
        <w:ind w:left="270"/>
        <w:rPr>
          <w:rFonts w:cs="Arial"/>
          <w:color w:val="080000"/>
          <w:sz w:val="22"/>
          <w:szCs w:val="22"/>
          <w:shd w:val="clear" w:color="auto" w:fill="auto"/>
        </w:rPr>
      </w:pPr>
    </w:p>
    <w:p w14:paraId="174BA4A6" w14:textId="77777777" w:rsidR="00E6040F" w:rsidRDefault="00E6040F">
      <w:pPr>
        <w:spacing w:before="0" w:after="0"/>
        <w:ind w:left="270"/>
        <w:jc w:val="both"/>
        <w:rPr>
          <w:rFonts w:cs="Arial"/>
          <w:sz w:val="22"/>
          <w:szCs w:val="22"/>
          <w:shd w:val="clear" w:color="auto" w:fill="auto"/>
        </w:rPr>
      </w:pPr>
    </w:p>
    <w:p w14:paraId="4BF8386A" w14:textId="77777777" w:rsidR="00E6040F" w:rsidRDefault="00E6040F">
      <w:pPr>
        <w:spacing w:before="0" w:after="0"/>
        <w:ind w:left="270"/>
        <w:jc w:val="both"/>
        <w:rPr>
          <w:rFonts w:cs="Arial"/>
          <w:sz w:val="16"/>
          <w:szCs w:val="16"/>
          <w:shd w:val="clear" w:color="auto" w:fill="auto"/>
        </w:rPr>
      </w:pPr>
      <w:r>
        <w:rPr>
          <w:rFonts w:cs="Arial"/>
          <w:b/>
          <w:bCs/>
          <w:sz w:val="22"/>
          <w:szCs w:val="22"/>
          <w:shd w:val="clear" w:color="auto" w:fill="auto"/>
        </w:rPr>
        <w:t>ACHTUNG</w:t>
      </w:r>
      <w:r>
        <w:rPr>
          <w:rFonts w:cs="Arial"/>
          <w:sz w:val="22"/>
          <w:szCs w:val="22"/>
          <w:shd w:val="clear" w:color="auto" w:fill="auto"/>
        </w:rPr>
        <w:t>: Beim Löschen der beteiligten Zellen werden auch die Namen gelöscht und somit die Strukturierung der Tabelle ungültig!</w:t>
      </w:r>
    </w:p>
    <w:p w14:paraId="0C99189F" w14:textId="77777777" w:rsidR="00E6040F" w:rsidRDefault="00E6040F">
      <w:pPr>
        <w:spacing w:before="0" w:after="0"/>
        <w:ind w:left="270"/>
        <w:rPr>
          <w:rFonts w:cs="Arial"/>
          <w:color w:val="080000"/>
          <w:sz w:val="22"/>
          <w:szCs w:val="22"/>
          <w:shd w:val="clear" w:color="auto" w:fill="auto"/>
        </w:rPr>
      </w:pPr>
    </w:p>
    <w:p w14:paraId="685244A1" w14:textId="77777777" w:rsidR="00E6040F" w:rsidRDefault="00E6040F">
      <w:pPr>
        <w:spacing w:before="0" w:after="0"/>
        <w:ind w:left="270"/>
        <w:rPr>
          <w:rFonts w:cs="Arial"/>
          <w:color w:val="080000"/>
          <w:sz w:val="22"/>
          <w:szCs w:val="22"/>
          <w:shd w:val="clear" w:color="auto" w:fill="auto"/>
        </w:rPr>
      </w:pPr>
    </w:p>
    <w:p w14:paraId="371FCF85" w14:textId="77777777" w:rsidR="00E6040F" w:rsidRPr="00F679A1" w:rsidRDefault="00EF3897" w:rsidP="00EA0047">
      <w:pPr>
        <w:pStyle w:val="berschrift3"/>
      </w:pPr>
      <w:bookmarkStart w:id="13" w:name="_Toc226395255"/>
      <w:bookmarkStart w:id="14" w:name="_Toc64321995"/>
      <w:r>
        <w:t xml:space="preserve">Excel-Tabelle: </w:t>
      </w:r>
      <w:r w:rsidR="00E6040F">
        <w:t>K</w:t>
      </w:r>
      <w:bookmarkStart w:id="15" w:name="kopfunddatenbereich"/>
      <w:bookmarkEnd w:id="15"/>
      <w:r w:rsidR="00E6040F">
        <w:t>opf und Datenbereich</w:t>
      </w:r>
      <w:bookmarkEnd w:id="13"/>
      <w:bookmarkEnd w:id="14"/>
    </w:p>
    <w:p w14:paraId="5A6904E5" w14:textId="77777777" w:rsidR="00E6040F" w:rsidRDefault="00E6040F">
      <w:pPr>
        <w:spacing w:before="0" w:after="0"/>
        <w:ind w:left="270"/>
        <w:rPr>
          <w:rFonts w:cs="Arial"/>
          <w:color w:val="080000"/>
          <w:sz w:val="22"/>
          <w:szCs w:val="22"/>
          <w:shd w:val="clear" w:color="auto" w:fill="auto"/>
        </w:rPr>
      </w:pPr>
    </w:p>
    <w:p w14:paraId="09EDAE65" w14:textId="77777777"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Der Tabellenkopf</w:t>
      </w:r>
    </w:p>
    <w:p w14:paraId="7E480D10"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 ist der gesamte Bereich außerhalb des Datenbereiches. Er kann Felder für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enthalten.</w:t>
      </w:r>
    </w:p>
    <w:p w14:paraId="2D2A1DBE" w14:textId="77777777" w:rsidR="00E6040F" w:rsidRDefault="00E6040F">
      <w:pPr>
        <w:spacing w:before="0" w:after="0"/>
        <w:ind w:left="270"/>
        <w:rPr>
          <w:rFonts w:cs="Arial"/>
          <w:color w:val="auto"/>
          <w:sz w:val="22"/>
          <w:szCs w:val="22"/>
          <w:shd w:val="clear" w:color="auto" w:fill="auto"/>
        </w:rPr>
      </w:pPr>
    </w:p>
    <w:p w14:paraId="43C3D079" w14:textId="77777777" w:rsidR="00E6040F" w:rsidRDefault="00E6040F">
      <w:pPr>
        <w:spacing w:before="0" w:after="0"/>
        <w:ind w:left="270"/>
        <w:rPr>
          <w:rFonts w:cs="Arial"/>
          <w:b/>
          <w:bCs/>
          <w:color w:val="auto"/>
          <w:sz w:val="22"/>
          <w:szCs w:val="22"/>
          <w:shd w:val="clear" w:color="auto" w:fill="auto"/>
        </w:rPr>
      </w:pPr>
    </w:p>
    <w:p w14:paraId="4A21929D"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Der Datenbereich</w:t>
      </w:r>
    </w:p>
    <w:p w14:paraId="05027704"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 ist ein in alle Richtungen abgegrenzter Bereich von Zellen, der in je einer Spalte nur Daten gleicher Bedeutung enthält, die auch gleich zu formatieren sind (ähnlich einer Datenbank). Jede Spalte im Datenbereich kann einen </w:t>
      </w:r>
      <w:hyperlink w:anchor="spaltennamen" w:history="1">
        <w:r>
          <w:rPr>
            <w:rFonts w:cs="Arial"/>
            <w:color w:val="0000FF"/>
            <w:sz w:val="22"/>
            <w:szCs w:val="22"/>
            <w:u w:val="single"/>
            <w:shd w:val="clear" w:color="auto" w:fill="auto"/>
          </w:rPr>
          <w:t>Namen</w:t>
        </w:r>
      </w:hyperlink>
      <w:r>
        <w:rPr>
          <w:rFonts w:cs="Arial"/>
          <w:color w:val="auto"/>
          <w:sz w:val="22"/>
          <w:szCs w:val="22"/>
          <w:shd w:val="clear" w:color="auto" w:fill="auto"/>
        </w:rPr>
        <w:t xml:space="preserve"> tragen, der neben der Bezeichnung der Daten weitere </w:t>
      </w:r>
      <w:proofErr w:type="spellStart"/>
      <w:r>
        <w:rPr>
          <w:rFonts w:cs="Arial"/>
          <w:color w:val="auto"/>
          <w:sz w:val="22"/>
          <w:szCs w:val="22"/>
          <w:shd w:val="clear" w:color="auto" w:fill="auto"/>
        </w:rPr>
        <w:t>Informtionen</w:t>
      </w:r>
      <w:proofErr w:type="spellEnd"/>
      <w:r>
        <w:rPr>
          <w:rFonts w:cs="Arial"/>
          <w:color w:val="auto"/>
          <w:sz w:val="22"/>
          <w:szCs w:val="22"/>
          <w:shd w:val="clear" w:color="auto" w:fill="auto"/>
        </w:rPr>
        <w:t xml:space="preserve"> enthält.</w:t>
      </w:r>
    </w:p>
    <w:p w14:paraId="4A9C9019" w14:textId="77777777" w:rsidR="00E6040F" w:rsidRDefault="00E6040F">
      <w:pPr>
        <w:spacing w:before="0" w:after="0"/>
        <w:ind w:left="270"/>
        <w:jc w:val="both"/>
        <w:rPr>
          <w:rFonts w:cs="Arial"/>
          <w:color w:val="auto"/>
          <w:sz w:val="22"/>
          <w:szCs w:val="22"/>
          <w:shd w:val="clear" w:color="auto" w:fill="auto"/>
        </w:rPr>
      </w:pPr>
    </w:p>
    <w:p w14:paraId="7350D909"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Die Abgrenzung des Datenbereiches nach oben, links und rechts wird erreicht, indem die erste Zeile des Datenbereiches (in ihrer gewünschten Ausdehnung von erster bis letzter Spalte) als Bereich markiert und mit der entsprechenden Funktion als </w:t>
      </w:r>
      <w:proofErr w:type="spellStart"/>
      <w:r>
        <w:rPr>
          <w:rFonts w:cs="Arial"/>
          <w:b/>
          <w:bCs/>
          <w:i/>
          <w:iCs/>
          <w:color w:val="000080"/>
          <w:sz w:val="22"/>
          <w:szCs w:val="22"/>
          <w:shd w:val="clear" w:color="auto" w:fill="auto"/>
        </w:rPr>
        <w:t>InfoTraeger</w:t>
      </w:r>
      <w:proofErr w:type="spellEnd"/>
      <w:r>
        <w:rPr>
          <w:rFonts w:cs="Arial"/>
          <w:b/>
          <w:bCs/>
          <w:color w:val="000080"/>
          <w:sz w:val="22"/>
          <w:szCs w:val="22"/>
          <w:shd w:val="clear" w:color="auto" w:fill="auto"/>
        </w:rPr>
        <w:t xml:space="preserve"> </w:t>
      </w:r>
      <w:r>
        <w:rPr>
          <w:rFonts w:cs="Arial"/>
          <w:color w:val="auto"/>
          <w:sz w:val="22"/>
          <w:szCs w:val="22"/>
          <w:shd w:val="clear" w:color="auto" w:fill="auto"/>
        </w:rPr>
        <w:t xml:space="preserve">deklariert wird. Die Abgrenzung nach unten wird automatisch von Excel ermittelt (wie mit der Tastenkombination STRG+ENDE). </w:t>
      </w:r>
      <w:r w:rsidR="00CA1958">
        <w:rPr>
          <w:rFonts w:cs="Arial"/>
          <w:color w:val="auto"/>
          <w:sz w:val="22"/>
          <w:szCs w:val="22"/>
          <w:shd w:val="clear" w:color="auto" w:fill="auto"/>
        </w:rPr>
        <w:t>Letzter</w:t>
      </w:r>
      <w:r>
        <w:rPr>
          <w:rFonts w:cs="Arial"/>
          <w:color w:val="auto"/>
          <w:sz w:val="22"/>
          <w:szCs w:val="22"/>
          <w:shd w:val="clear" w:color="auto" w:fill="auto"/>
        </w:rPr>
        <w:t>es erfolgt in Echtzeit, also jeweils zum Zeitpunkt der Ausführung von Funktionen, für die die Listenlänge von Bedeutung ist.</w:t>
      </w:r>
    </w:p>
    <w:p w14:paraId="7FA312D2" w14:textId="77777777" w:rsidR="00E6040F" w:rsidRDefault="00E6040F">
      <w:pPr>
        <w:spacing w:before="0" w:after="0"/>
        <w:ind w:left="270"/>
        <w:jc w:val="both"/>
        <w:rPr>
          <w:rFonts w:cs="Arial"/>
          <w:color w:val="auto"/>
          <w:sz w:val="22"/>
          <w:szCs w:val="22"/>
          <w:shd w:val="clear" w:color="auto" w:fill="auto"/>
        </w:rPr>
      </w:pPr>
    </w:p>
    <w:p w14:paraId="2E15F980"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i/>
          <w:iCs/>
          <w:color w:val="auto"/>
          <w:sz w:val="22"/>
          <w:szCs w:val="22"/>
          <w:shd w:val="clear" w:color="auto" w:fill="auto"/>
        </w:rPr>
        <w:t>InfoTraeger</w:t>
      </w:r>
      <w:proofErr w:type="spellEnd"/>
      <w:r>
        <w:rPr>
          <w:rFonts w:cs="Arial"/>
          <w:color w:val="auto"/>
          <w:sz w:val="22"/>
          <w:szCs w:val="22"/>
          <w:shd w:val="clear" w:color="auto" w:fill="auto"/>
        </w:rPr>
        <w:t xml:space="preserve"> ist gleichzeitig Träger der Formatierung bzw. Formatvorlage für alle anderen Zeilen des Datenbereiches.</w:t>
      </w:r>
    </w:p>
    <w:p w14:paraId="1C117D0B" w14:textId="77777777" w:rsidR="00E6040F" w:rsidRDefault="00E6040F">
      <w:pPr>
        <w:spacing w:before="0" w:after="0"/>
        <w:ind w:left="270"/>
        <w:jc w:val="both"/>
        <w:rPr>
          <w:rFonts w:cs="Arial"/>
          <w:color w:val="auto"/>
          <w:sz w:val="22"/>
          <w:szCs w:val="22"/>
          <w:shd w:val="clear" w:color="auto" w:fill="auto"/>
        </w:rPr>
      </w:pPr>
    </w:p>
    <w:p w14:paraId="65F6C4CB"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Innerhalb des </w:t>
      </w:r>
      <w:proofErr w:type="spellStart"/>
      <w:r>
        <w:rPr>
          <w:rFonts w:cs="Arial"/>
          <w:color w:val="auto"/>
          <w:sz w:val="22"/>
          <w:szCs w:val="22"/>
          <w:shd w:val="clear" w:color="auto" w:fill="auto"/>
        </w:rPr>
        <w:t>Infotraegers</w:t>
      </w:r>
      <w:proofErr w:type="spellEnd"/>
      <w:r>
        <w:rPr>
          <w:rFonts w:cs="Arial"/>
          <w:color w:val="auto"/>
          <w:sz w:val="22"/>
          <w:szCs w:val="22"/>
          <w:shd w:val="clear" w:color="auto" w:fill="auto"/>
        </w:rPr>
        <w:t xml:space="preserve"> können zwei weitere Bereiche deklariert werden:</w:t>
      </w:r>
    </w:p>
    <w:p w14:paraId="46E8899F" w14:textId="77777777"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b/>
          <w:bCs/>
          <w:i/>
          <w:iCs/>
          <w:color w:val="000080"/>
          <w:sz w:val="22"/>
          <w:szCs w:val="22"/>
          <w:shd w:val="clear" w:color="auto" w:fill="auto"/>
        </w:rPr>
        <w:t>Fliesskomma</w:t>
      </w:r>
      <w:proofErr w:type="spellEnd"/>
      <w:r>
        <w:rPr>
          <w:rFonts w:cs="Arial"/>
          <w:color w:val="auto"/>
          <w:sz w:val="22"/>
          <w:szCs w:val="22"/>
          <w:shd w:val="clear" w:color="auto" w:fill="auto"/>
        </w:rPr>
        <w:t>-Spaltenbereich legt die Spalten fest, in denen die Anzahl der Nachkommastellen als Formatierungsoption gesetzt werden kann.</w:t>
      </w:r>
    </w:p>
    <w:p w14:paraId="61F4657D" w14:textId="77777777"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080000"/>
          <w:sz w:val="22"/>
          <w:szCs w:val="22"/>
          <w:shd w:val="clear" w:color="auto" w:fill="auto"/>
        </w:rPr>
        <w:t xml:space="preserve">Der </w:t>
      </w:r>
      <w:r>
        <w:rPr>
          <w:rFonts w:cs="Arial"/>
          <w:b/>
          <w:bCs/>
          <w:i/>
          <w:iCs/>
          <w:color w:val="000080"/>
          <w:sz w:val="22"/>
          <w:szCs w:val="22"/>
          <w:shd w:val="clear" w:color="auto" w:fill="auto"/>
        </w:rPr>
        <w:t>Formel</w:t>
      </w:r>
      <w:r>
        <w:rPr>
          <w:rFonts w:cs="Arial"/>
          <w:color w:val="auto"/>
          <w:sz w:val="22"/>
          <w:szCs w:val="22"/>
          <w:shd w:val="clear" w:color="auto" w:fill="auto"/>
        </w:rPr>
        <w:t>-Spalten</w:t>
      </w:r>
      <w:r>
        <w:rPr>
          <w:rFonts w:cs="Arial"/>
          <w:color w:val="080000"/>
          <w:sz w:val="22"/>
          <w:szCs w:val="22"/>
          <w:shd w:val="clear" w:color="auto" w:fill="auto"/>
        </w:rPr>
        <w:t>bereich legt die Spalten fest, in denen bei bestimmten Aktionen (z.B. Import / Export) die Formel der ersten Datenzeile in alle weiteren Zeilen übertragen wird.</w:t>
      </w:r>
    </w:p>
    <w:p w14:paraId="77E6463F" w14:textId="77777777" w:rsidR="00E6040F" w:rsidRDefault="00E6040F">
      <w:pPr>
        <w:spacing w:before="0" w:after="0"/>
        <w:ind w:left="270"/>
        <w:jc w:val="both"/>
        <w:rPr>
          <w:rFonts w:cs="Arial"/>
          <w:color w:val="auto"/>
          <w:sz w:val="22"/>
          <w:szCs w:val="22"/>
          <w:shd w:val="clear" w:color="auto" w:fill="auto"/>
        </w:rPr>
      </w:pPr>
    </w:p>
    <w:p w14:paraId="5821D6EC"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Beide Bereiche können jeweils aus mehreren Einzelbereichen bestehen und dürfen sich gegenseitig überlagern.</w:t>
      </w:r>
    </w:p>
    <w:p w14:paraId="253EF547" w14:textId="77777777" w:rsidR="00E6040F" w:rsidRDefault="00E6040F">
      <w:pPr>
        <w:spacing w:before="0" w:after="0"/>
        <w:ind w:left="270"/>
        <w:jc w:val="both"/>
        <w:rPr>
          <w:rFonts w:cs="Arial"/>
          <w:color w:val="auto"/>
          <w:sz w:val="22"/>
          <w:szCs w:val="22"/>
          <w:shd w:val="clear" w:color="auto" w:fill="auto"/>
        </w:rPr>
      </w:pPr>
    </w:p>
    <w:p w14:paraId="7B545A97" w14:textId="77777777" w:rsidR="00E6040F" w:rsidRPr="00672C45" w:rsidRDefault="00E6040F" w:rsidP="00EA0047">
      <w:pPr>
        <w:pStyle w:val="berschrift3"/>
      </w:pPr>
      <w:r>
        <w:rPr>
          <w:rFonts w:cs="Arial"/>
          <w:sz w:val="22"/>
          <w:szCs w:val="22"/>
        </w:rPr>
        <w:br w:type="page"/>
      </w:r>
      <w:bookmarkStart w:id="16" w:name="_Toc226395256"/>
      <w:bookmarkStart w:id="17" w:name="_Toc64321996"/>
      <w:r w:rsidR="00EF3897" w:rsidRPr="00672C45">
        <w:t xml:space="preserve">Excel-Tabelle: </w:t>
      </w:r>
      <w:r w:rsidRPr="00672C45">
        <w:t>S</w:t>
      </w:r>
      <w:bookmarkStart w:id="18" w:name="spaltennamen"/>
      <w:bookmarkEnd w:id="18"/>
      <w:r w:rsidRPr="00672C45">
        <w:t>paltennamen</w:t>
      </w:r>
      <w:bookmarkEnd w:id="16"/>
      <w:bookmarkEnd w:id="17"/>
    </w:p>
    <w:p w14:paraId="6E243CBA" w14:textId="77777777" w:rsidR="00E6040F" w:rsidRDefault="00E6040F">
      <w:pPr>
        <w:spacing w:before="0" w:after="0"/>
        <w:ind w:left="270"/>
        <w:rPr>
          <w:rFonts w:cs="Arial"/>
          <w:color w:val="080000"/>
          <w:sz w:val="22"/>
          <w:szCs w:val="22"/>
          <w:shd w:val="clear" w:color="auto" w:fill="auto"/>
        </w:rPr>
      </w:pPr>
    </w:p>
    <w:p w14:paraId="7F3A9EBB"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Die Spalten des Datenbereiches können Namen erhalten. Sie werden realisiert als Excel-Zellbereichsnamen innerhalb des </w:t>
      </w:r>
      <w:proofErr w:type="spellStart"/>
      <w:r>
        <w:rPr>
          <w:rFonts w:cs="Arial"/>
          <w:i/>
          <w:iCs/>
          <w:color w:val="080000"/>
          <w:sz w:val="22"/>
          <w:szCs w:val="22"/>
          <w:shd w:val="clear" w:color="auto" w:fill="auto"/>
        </w:rPr>
        <w:t>InfoTraegers</w:t>
      </w:r>
      <w:proofErr w:type="spellEnd"/>
      <w:r>
        <w:rPr>
          <w:rFonts w:cs="Arial"/>
          <w:i/>
          <w:iCs/>
          <w:color w:val="080000"/>
          <w:sz w:val="22"/>
          <w:szCs w:val="22"/>
          <w:shd w:val="clear" w:color="auto" w:fill="auto"/>
        </w:rPr>
        <w:t xml:space="preserve"> </w:t>
      </w:r>
      <w:r>
        <w:rPr>
          <w:rFonts w:cs="Arial"/>
          <w:color w:val="080000"/>
          <w:sz w:val="22"/>
          <w:szCs w:val="22"/>
          <w:shd w:val="clear" w:color="auto" w:fill="auto"/>
        </w:rPr>
        <w:t>(1. Datenzeile).</w:t>
      </w:r>
    </w:p>
    <w:p w14:paraId="06E8732F" w14:textId="77777777" w:rsidR="00E6040F" w:rsidRDefault="00E6040F">
      <w:pPr>
        <w:spacing w:before="0" w:after="0"/>
        <w:ind w:left="270"/>
        <w:jc w:val="both"/>
        <w:rPr>
          <w:rFonts w:cs="Arial"/>
          <w:color w:val="080000"/>
          <w:sz w:val="22"/>
          <w:szCs w:val="22"/>
          <w:shd w:val="clear" w:color="auto" w:fill="auto"/>
        </w:rPr>
      </w:pPr>
    </w:p>
    <w:p w14:paraId="1E97804F"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Sind Spaltennamen vergeben, so wird der Datenbereich als Datenbank-ähnliche Tabelle angesehen. Dies ist </w:t>
      </w:r>
      <w:proofErr w:type="spellStart"/>
      <w:r>
        <w:rPr>
          <w:rFonts w:cs="Arial"/>
          <w:color w:val="080000"/>
          <w:sz w:val="22"/>
          <w:szCs w:val="22"/>
          <w:shd w:val="clear" w:color="auto" w:fill="auto"/>
        </w:rPr>
        <w:t>Voraussetung</w:t>
      </w:r>
      <w:proofErr w:type="spellEnd"/>
      <w:r>
        <w:rPr>
          <w:rFonts w:cs="Arial"/>
          <w:color w:val="080000"/>
          <w:sz w:val="22"/>
          <w:szCs w:val="22"/>
          <w:shd w:val="clear" w:color="auto" w:fill="auto"/>
        </w:rPr>
        <w:t xml:space="preserve"> für:</w:t>
      </w:r>
    </w:p>
    <w:p w14:paraId="35220CF3" w14:textId="77777777" w:rsidR="00E6040F" w:rsidRDefault="00CC482B">
      <w:pPr>
        <w:numPr>
          <w:ilvl w:val="0"/>
          <w:numId w:val="4"/>
        </w:numPr>
        <w:spacing w:before="0" w:after="0"/>
        <w:ind w:left="720" w:hanging="360"/>
        <w:jc w:val="both"/>
        <w:rPr>
          <w:rFonts w:cs="Arial"/>
          <w:color w:val="080000"/>
          <w:sz w:val="22"/>
          <w:szCs w:val="22"/>
          <w:shd w:val="clear" w:color="auto" w:fill="auto"/>
        </w:rPr>
      </w:pPr>
      <w:hyperlink w:anchor="importexportvondaten" w:history="1">
        <w:r w:rsidR="00E6040F">
          <w:rPr>
            <w:rFonts w:cs="Arial"/>
            <w:color w:val="0000FF"/>
            <w:sz w:val="22"/>
            <w:szCs w:val="22"/>
            <w:u w:val="single"/>
            <w:shd w:val="clear" w:color="auto" w:fill="auto"/>
          </w:rPr>
          <w:t>Import / Export</w:t>
        </w:r>
      </w:hyperlink>
      <w:r w:rsidR="00E6040F">
        <w:rPr>
          <w:rFonts w:cs="Arial"/>
          <w:color w:val="080000"/>
          <w:sz w:val="22"/>
          <w:szCs w:val="22"/>
          <w:shd w:val="clear" w:color="auto" w:fill="auto"/>
        </w:rPr>
        <w:t>-Operationen mit wählbarer Ziel-Tabelle.</w:t>
      </w:r>
    </w:p>
    <w:p w14:paraId="76578D3B" w14:textId="77777777" w:rsidR="00E6040F" w:rsidRDefault="00E6040F">
      <w:pPr>
        <w:numPr>
          <w:ilvl w:val="0"/>
          <w:numId w:val="4"/>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Automatische </w:t>
      </w:r>
      <w:hyperlink w:anchor="datenbearbeiten" w:history="1">
        <w:r>
          <w:rPr>
            <w:rFonts w:cs="Arial"/>
            <w:color w:val="0000FF"/>
            <w:sz w:val="22"/>
            <w:szCs w:val="22"/>
            <w:u w:val="single"/>
            <w:shd w:val="clear" w:color="auto" w:fill="auto"/>
          </w:rPr>
          <w:t>Berechnungen</w:t>
        </w:r>
      </w:hyperlink>
      <w:r>
        <w:rPr>
          <w:rFonts w:cs="Arial"/>
          <w:sz w:val="22"/>
          <w:szCs w:val="22"/>
          <w:shd w:val="clear" w:color="auto" w:fill="auto"/>
        </w:rPr>
        <w:t>.</w:t>
      </w:r>
    </w:p>
    <w:p w14:paraId="17D2112A" w14:textId="77777777" w:rsidR="00E6040F" w:rsidRDefault="00E6040F">
      <w:pPr>
        <w:spacing w:before="0" w:after="0"/>
        <w:ind w:left="270"/>
        <w:jc w:val="both"/>
        <w:rPr>
          <w:rFonts w:cs="Arial"/>
          <w:color w:val="080000"/>
          <w:sz w:val="22"/>
          <w:szCs w:val="22"/>
          <w:shd w:val="clear" w:color="auto" w:fill="auto"/>
        </w:rPr>
      </w:pPr>
    </w:p>
    <w:p w14:paraId="70E92E21"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Ein Spaltenname enthält folgende Informationen:</w:t>
      </w:r>
    </w:p>
    <w:p w14:paraId="3C9B98D5"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Eigentlicher </w:t>
      </w:r>
      <w:r>
        <w:rPr>
          <w:rFonts w:cs="Arial"/>
          <w:b/>
          <w:bCs/>
          <w:color w:val="080000"/>
          <w:sz w:val="22"/>
          <w:szCs w:val="22"/>
          <w:shd w:val="clear" w:color="auto" w:fill="auto"/>
        </w:rPr>
        <w:t xml:space="preserve">Name, </w:t>
      </w:r>
      <w:r>
        <w:rPr>
          <w:rFonts w:cs="Arial"/>
          <w:color w:val="080000"/>
          <w:sz w:val="22"/>
          <w:szCs w:val="22"/>
          <w:shd w:val="clear" w:color="auto" w:fill="auto"/>
        </w:rPr>
        <w:t>z.B. "GK.Y" (für Großkoordinate Rechtswert)</w:t>
      </w:r>
    </w:p>
    <w:p w14:paraId="3842EC23"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Status </w:t>
      </w:r>
      <w:r>
        <w:rPr>
          <w:rFonts w:cs="Arial"/>
          <w:color w:val="080000"/>
          <w:sz w:val="22"/>
          <w:szCs w:val="22"/>
          <w:shd w:val="clear" w:color="auto" w:fill="auto"/>
        </w:rPr>
        <w:t>(Ist, Soll, Fehler, Verbesserung)</w:t>
      </w:r>
    </w:p>
    <w:p w14:paraId="7A69BC80"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Einheit </w:t>
      </w:r>
      <w:r>
        <w:rPr>
          <w:rFonts w:cs="Arial"/>
          <w:color w:val="080000"/>
          <w:sz w:val="22"/>
          <w:szCs w:val="22"/>
          <w:shd w:val="clear" w:color="auto" w:fill="auto"/>
        </w:rPr>
        <w:t xml:space="preserve">(Länge: mm, cm,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 xml:space="preserve">, m, km; Richtung: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 xml:space="preserve">, grad,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w:t>
      </w:r>
    </w:p>
    <w:p w14:paraId="457166C5" w14:textId="77777777" w:rsidR="00E6040F" w:rsidRDefault="00E6040F">
      <w:pPr>
        <w:spacing w:before="0" w:after="0"/>
        <w:ind w:left="270"/>
        <w:jc w:val="both"/>
        <w:rPr>
          <w:rFonts w:cs="Arial"/>
          <w:color w:val="080000"/>
          <w:sz w:val="22"/>
          <w:szCs w:val="22"/>
          <w:shd w:val="clear" w:color="auto" w:fill="auto"/>
        </w:rPr>
      </w:pPr>
    </w:p>
    <w:p w14:paraId="2A807F8A" w14:textId="77777777" w:rsidR="00E6040F" w:rsidRDefault="00E6040F">
      <w:pPr>
        <w:spacing w:before="0" w:after="0"/>
        <w:ind w:left="270"/>
        <w:jc w:val="both"/>
        <w:rPr>
          <w:rFonts w:cs="Arial"/>
          <w:color w:val="080000"/>
          <w:sz w:val="22"/>
          <w:szCs w:val="22"/>
          <w:shd w:val="clear" w:color="auto" w:fill="auto"/>
        </w:rPr>
      </w:pPr>
    </w:p>
    <w:p w14:paraId="1EA9A129" w14:textId="77777777" w:rsidR="00E6040F" w:rsidRDefault="00E6040F">
      <w:pPr>
        <w:spacing w:before="0" w:after="0"/>
        <w:ind w:left="270"/>
        <w:jc w:val="both"/>
        <w:rPr>
          <w:rFonts w:cs="Arial"/>
          <w:color w:val="080000"/>
          <w:sz w:val="22"/>
          <w:szCs w:val="22"/>
          <w:shd w:val="clear" w:color="auto" w:fill="auto"/>
        </w:rPr>
      </w:pPr>
    </w:p>
    <w:p w14:paraId="6C985511"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Konfiguration von Spaltennamen</w:t>
      </w:r>
    </w:p>
    <w:p w14:paraId="2B046FB4" w14:textId="77777777" w:rsidR="00E6040F" w:rsidRDefault="00E6040F">
      <w:pPr>
        <w:spacing w:before="0" w:after="0"/>
        <w:ind w:left="270"/>
        <w:jc w:val="both"/>
        <w:rPr>
          <w:rFonts w:cs="Arial"/>
          <w:color w:val="080000"/>
          <w:sz w:val="22"/>
          <w:szCs w:val="22"/>
          <w:shd w:val="clear" w:color="auto" w:fill="auto"/>
        </w:rPr>
      </w:pPr>
    </w:p>
    <w:p w14:paraId="643E100D"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Spaltennamen können </w:t>
      </w:r>
      <w:r>
        <w:rPr>
          <w:rFonts w:cs="Arial"/>
          <w:sz w:val="22"/>
          <w:szCs w:val="22"/>
          <w:shd w:val="clear" w:color="auto" w:fill="auto"/>
        </w:rPr>
        <w:t xml:space="preserve">konfiguriert, d.h. dem Programm bekannt gegeben </w:t>
      </w:r>
      <w:r>
        <w:rPr>
          <w:rFonts w:cs="Arial"/>
          <w:color w:val="080000"/>
          <w:sz w:val="22"/>
          <w:szCs w:val="22"/>
          <w:shd w:val="clear" w:color="auto" w:fill="auto"/>
        </w:rPr>
        <w:t>werden. Dies ist Voraussetzung dafür, da</w:t>
      </w:r>
      <w:r w:rsidR="00FF27CB">
        <w:rPr>
          <w:rFonts w:cs="Arial"/>
          <w:color w:val="080000"/>
          <w:sz w:val="22"/>
          <w:szCs w:val="22"/>
          <w:shd w:val="clear" w:color="auto" w:fill="auto"/>
        </w:rPr>
        <w:t>ss</w:t>
      </w:r>
      <w:r>
        <w:rPr>
          <w:rFonts w:cs="Arial"/>
          <w:color w:val="080000"/>
          <w:sz w:val="22"/>
          <w:szCs w:val="22"/>
          <w:shd w:val="clear" w:color="auto" w:fill="auto"/>
        </w:rPr>
        <w:t xml:space="preserve"> sie mit dem Dialog "</w:t>
      </w:r>
      <w:hyperlink w:anchor="herstellungderstruktur" w:history="1">
        <w:r>
          <w:rPr>
            <w:rFonts w:cs="Arial"/>
            <w:color w:val="0000FF"/>
            <w:sz w:val="22"/>
            <w:szCs w:val="22"/>
            <w:u w:val="single"/>
            <w:shd w:val="clear" w:color="auto" w:fill="auto"/>
          </w:rPr>
          <w:t>Tabellenstruktur verwalten</w:t>
        </w:r>
      </w:hyperlink>
      <w:r>
        <w:rPr>
          <w:rFonts w:cs="Arial"/>
          <w:color w:val="080000"/>
          <w:sz w:val="22"/>
          <w:szCs w:val="22"/>
          <w:shd w:val="clear" w:color="auto" w:fill="auto"/>
        </w:rPr>
        <w:t>" eingefügt werden können.</w:t>
      </w:r>
      <w:r>
        <w:rPr>
          <w:rFonts w:cs="Arial"/>
          <w:b/>
          <w:bCs/>
          <w:color w:val="080000"/>
          <w:sz w:val="22"/>
          <w:szCs w:val="22"/>
          <w:shd w:val="clear" w:color="auto" w:fill="auto"/>
        </w:rPr>
        <w:t xml:space="preserve"> </w:t>
      </w:r>
      <w:r>
        <w:rPr>
          <w:rFonts w:cs="Arial"/>
          <w:color w:val="080000"/>
          <w:sz w:val="22"/>
          <w:szCs w:val="22"/>
          <w:shd w:val="clear" w:color="auto" w:fill="auto"/>
        </w:rPr>
        <w:t>In der Konfiguration erhalten Spaltennamen folgende Informationen:</w:t>
      </w:r>
    </w:p>
    <w:p w14:paraId="3BFA9D63" w14:textId="77777777" w:rsidR="00E6040F" w:rsidRDefault="00E6040F">
      <w:pPr>
        <w:numPr>
          <w:ilvl w:val="0"/>
          <w:numId w:val="7"/>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eine </w:t>
      </w:r>
      <w:r>
        <w:rPr>
          <w:rFonts w:cs="Arial"/>
          <w:b/>
          <w:bCs/>
          <w:i/>
          <w:iCs/>
          <w:color w:val="000080"/>
          <w:sz w:val="22"/>
          <w:szCs w:val="22"/>
          <w:shd w:val="clear" w:color="auto" w:fill="auto"/>
        </w:rPr>
        <w:t xml:space="preserve">Kategorie. </w:t>
      </w:r>
      <w:r>
        <w:rPr>
          <w:rFonts w:cs="Arial"/>
          <w:color w:val="080000"/>
          <w:sz w:val="22"/>
          <w:szCs w:val="22"/>
          <w:shd w:val="clear" w:color="auto" w:fill="auto"/>
        </w:rPr>
        <w:t>Dies ist Voraussetzung für eine nach Kategorien gefilterte Liste :</w:t>
      </w:r>
    </w:p>
    <w:p w14:paraId="1874B091" w14:textId="77777777"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 xml:space="preserve">von Spaltennamen im Dialog "Tabellenstruktur verwalten" </w:t>
      </w:r>
    </w:p>
    <w:p w14:paraId="4FA656BC" w14:textId="77777777"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von Tabellen-Vorlagen für das Daten-Ziel im Dialog "Import / Export"</w:t>
      </w:r>
    </w:p>
    <w:p w14:paraId="3B5A3CA5" w14:textId="77777777"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eine physikalische </w:t>
      </w:r>
      <w:r>
        <w:rPr>
          <w:rFonts w:cs="Arial"/>
          <w:b/>
          <w:bCs/>
          <w:i/>
          <w:iCs/>
          <w:color w:val="000080"/>
          <w:sz w:val="22"/>
          <w:szCs w:val="22"/>
          <w:shd w:val="clear" w:color="auto" w:fill="auto"/>
        </w:rPr>
        <w:t xml:space="preserve">Größe </w:t>
      </w:r>
      <w:r>
        <w:rPr>
          <w:rFonts w:cs="Arial"/>
          <w:color w:val="080000"/>
          <w:sz w:val="22"/>
          <w:szCs w:val="22"/>
          <w:shd w:val="clear" w:color="auto" w:fill="auto"/>
        </w:rPr>
        <w:t>(Länge oder Winkel).</w:t>
      </w:r>
    </w:p>
    <w:p w14:paraId="0FD55153" w14:textId="77777777"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 </w:t>
      </w:r>
      <w:r>
        <w:rPr>
          <w:rFonts w:cs="Arial"/>
          <w:b/>
          <w:bCs/>
          <w:i/>
          <w:iCs/>
          <w:color w:val="000080"/>
          <w:sz w:val="22"/>
          <w:szCs w:val="22"/>
          <w:shd w:val="clear" w:color="auto" w:fill="auto"/>
        </w:rPr>
        <w:t>Ersatz-Ziel</w:t>
      </w:r>
      <w:r>
        <w:rPr>
          <w:rFonts w:cs="Arial"/>
          <w:color w:val="080000"/>
          <w:sz w:val="22"/>
          <w:szCs w:val="22"/>
          <w:shd w:val="clear" w:color="auto" w:fill="auto"/>
        </w:rPr>
        <w:t xml:space="preserve"> für Import-/Export-Operationen.</w:t>
      </w:r>
    </w:p>
    <w:p w14:paraId="059D864B" w14:textId="77777777" w:rsidR="00E6040F" w:rsidRDefault="00E6040F">
      <w:pPr>
        <w:spacing w:before="0" w:after="0"/>
        <w:ind w:left="270"/>
        <w:rPr>
          <w:rFonts w:cs="Arial"/>
          <w:sz w:val="16"/>
          <w:szCs w:val="16"/>
          <w:shd w:val="clear" w:color="auto" w:fill="auto"/>
        </w:rPr>
      </w:pPr>
    </w:p>
    <w:p w14:paraId="07359403" w14:textId="77777777" w:rsidR="00E6040F" w:rsidRPr="00672C45" w:rsidRDefault="00E6040F" w:rsidP="00EA0047">
      <w:pPr>
        <w:pStyle w:val="berschrift3"/>
      </w:pPr>
      <w:r>
        <w:rPr>
          <w:rFonts w:cs="Arial"/>
          <w:sz w:val="16"/>
          <w:szCs w:val="16"/>
        </w:rPr>
        <w:br w:type="page"/>
      </w:r>
      <w:bookmarkStart w:id="19" w:name="_Toc226395257"/>
      <w:bookmarkStart w:id="20" w:name="_Toc64321997"/>
      <w:r w:rsidR="00EF3897" w:rsidRPr="00672C45">
        <w:t xml:space="preserve">Excel-Tabelle: </w:t>
      </w:r>
      <w:r w:rsidRPr="00672C45">
        <w:t>H</w:t>
      </w:r>
      <w:bookmarkStart w:id="21" w:name="herstellungderstruktur"/>
      <w:bookmarkEnd w:id="21"/>
      <w:r w:rsidRPr="00672C45">
        <w:t>erstellen der Tabellen-Struktur</w:t>
      </w:r>
      <w:bookmarkEnd w:id="19"/>
      <w:bookmarkEnd w:id="20"/>
    </w:p>
    <w:p w14:paraId="2D7BE360" w14:textId="77777777" w:rsidR="00E6040F" w:rsidRDefault="00E6040F">
      <w:pPr>
        <w:tabs>
          <w:tab w:val="left" w:pos="2272"/>
          <w:tab w:val="left" w:pos="8307"/>
          <w:tab w:val="left" w:pos="8449"/>
        </w:tabs>
        <w:spacing w:before="0" w:after="0"/>
        <w:ind w:left="284"/>
        <w:jc w:val="both"/>
        <w:rPr>
          <w:rFonts w:cs="Arial"/>
          <w:sz w:val="22"/>
          <w:szCs w:val="22"/>
          <w:shd w:val="clear" w:color="auto" w:fill="auto"/>
        </w:rPr>
      </w:pPr>
    </w:p>
    <w:p w14:paraId="04CE9AC4"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Der </w:t>
      </w:r>
      <w:r>
        <w:rPr>
          <w:rFonts w:cs="Arial"/>
          <w:b/>
          <w:bCs/>
          <w:sz w:val="22"/>
          <w:szCs w:val="22"/>
          <w:shd w:val="clear" w:color="auto" w:fill="auto"/>
        </w:rPr>
        <w:t xml:space="preserve">Dialog "Tabellenstruktur verwalten" </w:t>
      </w:r>
      <w:r>
        <w:rPr>
          <w:rFonts w:cs="Arial"/>
          <w:sz w:val="22"/>
          <w:szCs w:val="22"/>
          <w:shd w:val="clear" w:color="auto" w:fill="auto"/>
        </w:rPr>
        <w:t xml:space="preserve">ermöglicht das einfache Herstellen fast der gesamten Tabellenstruktur (außer Felder für Extradaten). </w:t>
      </w:r>
    </w:p>
    <w:p w14:paraId="05141039" w14:textId="77777777" w:rsidR="00E6040F" w:rsidRDefault="00E6040F">
      <w:pPr>
        <w:tabs>
          <w:tab w:val="left" w:pos="8307"/>
          <w:tab w:val="left" w:pos="8449"/>
        </w:tabs>
        <w:spacing w:before="0" w:after="0"/>
        <w:ind w:left="284"/>
        <w:jc w:val="both"/>
        <w:rPr>
          <w:rFonts w:cs="Arial"/>
          <w:sz w:val="22"/>
          <w:szCs w:val="22"/>
          <w:shd w:val="clear" w:color="auto" w:fill="auto"/>
        </w:rPr>
      </w:pPr>
    </w:p>
    <w:p w14:paraId="6DBF04F7" w14:textId="77777777" w:rsidR="00E6040F" w:rsidRDefault="00E6040F">
      <w:pPr>
        <w:tabs>
          <w:tab w:val="left" w:pos="8307"/>
          <w:tab w:val="left" w:pos="8449"/>
        </w:tabs>
        <w:spacing w:before="0" w:after="0"/>
        <w:ind w:left="284"/>
        <w:jc w:val="both"/>
        <w:rPr>
          <w:rFonts w:cs="Arial"/>
          <w:sz w:val="22"/>
          <w:szCs w:val="22"/>
          <w:shd w:val="clear" w:color="auto" w:fill="auto"/>
        </w:rPr>
      </w:pPr>
    </w:p>
    <w:p w14:paraId="542E62A7" w14:textId="77777777" w:rsidR="00E6040F" w:rsidRDefault="00E6040F">
      <w:pPr>
        <w:tabs>
          <w:tab w:val="left" w:pos="8307"/>
          <w:tab w:val="left" w:pos="8449"/>
        </w:tabs>
        <w:spacing w:before="0" w:after="0"/>
        <w:ind w:left="284"/>
        <w:jc w:val="both"/>
        <w:rPr>
          <w:rFonts w:cs="Arial"/>
          <w:b/>
          <w:bCs/>
          <w:sz w:val="22"/>
          <w:szCs w:val="22"/>
          <w:shd w:val="clear" w:color="auto" w:fill="auto"/>
        </w:rPr>
      </w:pPr>
      <w:r>
        <w:rPr>
          <w:rFonts w:cs="Arial"/>
          <w:b/>
          <w:bCs/>
          <w:sz w:val="22"/>
          <w:szCs w:val="22"/>
          <w:shd w:val="clear" w:color="auto" w:fill="auto"/>
        </w:rPr>
        <w:t>1. Datenbereich</w:t>
      </w:r>
    </w:p>
    <w:p w14:paraId="128B824D" w14:textId="77777777" w:rsidR="00E6040F" w:rsidRDefault="00E6040F">
      <w:pPr>
        <w:tabs>
          <w:tab w:val="left" w:pos="8307"/>
          <w:tab w:val="left" w:pos="8449"/>
        </w:tabs>
        <w:spacing w:before="0" w:after="0"/>
        <w:ind w:left="284"/>
        <w:jc w:val="both"/>
        <w:rPr>
          <w:rFonts w:cs="Arial"/>
          <w:sz w:val="22"/>
          <w:szCs w:val="22"/>
          <w:shd w:val="clear" w:color="auto" w:fill="auto"/>
        </w:rPr>
      </w:pPr>
    </w:p>
    <w:p w14:paraId="0D129174"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Struktur-Elemente.</w:t>
      </w:r>
    </w:p>
    <w:p w14:paraId="1C62BB93" w14:textId="77777777" w:rsidR="00E6040F" w:rsidRDefault="00E6040F">
      <w:pPr>
        <w:tabs>
          <w:tab w:val="left" w:pos="8307"/>
          <w:tab w:val="left" w:pos="8449"/>
        </w:tabs>
        <w:spacing w:before="0" w:after="0"/>
        <w:ind w:left="284"/>
        <w:jc w:val="both"/>
        <w:rPr>
          <w:rFonts w:cs="Arial"/>
          <w:sz w:val="22"/>
          <w:szCs w:val="22"/>
          <w:shd w:val="clear" w:color="auto" w:fill="auto"/>
        </w:rPr>
      </w:pPr>
    </w:p>
    <w:p w14:paraId="12C2C53B" w14:textId="05032B65" w:rsidR="00E6040F" w:rsidRDefault="007A4090">
      <w:pPr>
        <w:tabs>
          <w:tab w:val="left" w:pos="8307"/>
          <w:tab w:val="left" w:pos="8449"/>
        </w:tabs>
        <w:spacing w:before="0" w:after="0"/>
        <w:ind w:left="284"/>
        <w:jc w:val="both"/>
        <w:rPr>
          <w:rFonts w:cs="Arial"/>
          <w:sz w:val="22"/>
          <w:szCs w:val="22"/>
          <w:shd w:val="clear" w:color="auto" w:fill="auto"/>
        </w:rPr>
      </w:pPr>
      <w:r>
        <w:rPr>
          <w:noProof/>
        </w:rPr>
        <w:drawing>
          <wp:inline distT="0" distB="0" distL="0" distR="0" wp14:anchorId="65A473E4" wp14:editId="73F72447">
            <wp:extent cx="5400000" cy="273600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2736000"/>
                    </a:xfrm>
                    <a:prstGeom prst="rect">
                      <a:avLst/>
                    </a:prstGeom>
                  </pic:spPr>
                </pic:pic>
              </a:graphicData>
            </a:graphic>
          </wp:inline>
        </w:drawing>
      </w:r>
    </w:p>
    <w:p w14:paraId="55151F35"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265B05A1"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CF3AF02"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2. Spaltennamen</w:t>
      </w:r>
    </w:p>
    <w:p w14:paraId="7B8D9812" w14:textId="77777777" w:rsidR="00E6040F" w:rsidRDefault="00E6040F">
      <w:pPr>
        <w:tabs>
          <w:tab w:val="left" w:pos="8307"/>
          <w:tab w:val="left" w:pos="8449"/>
        </w:tabs>
        <w:spacing w:before="0" w:after="0"/>
        <w:ind w:left="284"/>
        <w:jc w:val="both"/>
        <w:rPr>
          <w:rFonts w:cs="Arial"/>
          <w:sz w:val="22"/>
          <w:szCs w:val="22"/>
          <w:shd w:val="clear" w:color="auto" w:fill="auto"/>
        </w:rPr>
      </w:pPr>
    </w:p>
    <w:p w14:paraId="020FDB29"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sz w:val="22"/>
          <w:szCs w:val="22"/>
          <w:shd w:val="clear" w:color="auto" w:fill="auto"/>
        </w:rPr>
        <w:t xml:space="preserve">Die Liste enthält </w:t>
      </w:r>
      <w:r>
        <w:rPr>
          <w:rFonts w:cs="Arial"/>
          <w:color w:val="auto"/>
          <w:sz w:val="22"/>
          <w:szCs w:val="22"/>
          <w:shd w:val="clear" w:color="auto" w:fill="auto"/>
        </w:rPr>
        <w:t>alle konfigurierten Spaltennamen. Bei physikalischen Größen ist auf den Wertstatus zu achten (Ist, Soll, Fehler, Verbesserung).</w:t>
      </w:r>
    </w:p>
    <w:p w14:paraId="355767AC" w14:textId="77777777" w:rsidR="00AE7E73" w:rsidRDefault="00AE7E73">
      <w:pPr>
        <w:tabs>
          <w:tab w:val="left" w:pos="8307"/>
          <w:tab w:val="left" w:pos="8449"/>
        </w:tabs>
        <w:spacing w:before="0" w:after="0"/>
        <w:ind w:left="284"/>
        <w:jc w:val="both"/>
        <w:rPr>
          <w:rFonts w:cs="Arial"/>
          <w:b/>
          <w:bCs/>
          <w:color w:val="auto"/>
          <w:sz w:val="22"/>
          <w:szCs w:val="22"/>
          <w:shd w:val="clear" w:color="auto" w:fill="auto"/>
        </w:rPr>
      </w:pPr>
    </w:p>
    <w:p w14:paraId="7530F8AA" w14:textId="448E8600" w:rsidR="00E6040F" w:rsidRDefault="007A4090">
      <w:pPr>
        <w:spacing w:before="0" w:after="0"/>
        <w:ind w:left="284"/>
        <w:jc w:val="both"/>
        <w:rPr>
          <w:rFonts w:cs="Arial"/>
          <w:sz w:val="22"/>
          <w:szCs w:val="22"/>
          <w:shd w:val="clear" w:color="auto" w:fill="auto"/>
        </w:rPr>
      </w:pPr>
      <w:r>
        <w:rPr>
          <w:noProof/>
        </w:rPr>
        <w:drawing>
          <wp:inline distT="0" distB="0" distL="0" distR="0" wp14:anchorId="2AB79733" wp14:editId="6B379F44">
            <wp:extent cx="5400000" cy="2736000"/>
            <wp:effectExtent l="0" t="0" r="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2736000"/>
                    </a:xfrm>
                    <a:prstGeom prst="rect">
                      <a:avLst/>
                    </a:prstGeom>
                  </pic:spPr>
                </pic:pic>
              </a:graphicData>
            </a:graphic>
          </wp:inline>
        </w:drawing>
      </w:r>
    </w:p>
    <w:p w14:paraId="42EAA71E" w14:textId="0F7D7887" w:rsidR="00E6040F" w:rsidRDefault="007A4090" w:rsidP="007A4090">
      <w:pPr>
        <w:widowControl/>
        <w:autoSpaceDE/>
        <w:autoSpaceDN/>
        <w:adjustRightInd/>
        <w:spacing w:before="0" w:after="0"/>
        <w:rPr>
          <w:rFonts w:cs="Arial"/>
          <w:sz w:val="22"/>
          <w:szCs w:val="22"/>
          <w:shd w:val="clear" w:color="auto" w:fill="auto"/>
        </w:rPr>
      </w:pPr>
      <w:r>
        <w:rPr>
          <w:rFonts w:cs="Arial"/>
          <w:sz w:val="22"/>
          <w:szCs w:val="22"/>
          <w:shd w:val="clear" w:color="auto" w:fill="auto"/>
        </w:rPr>
        <w:br w:type="page"/>
      </w:r>
    </w:p>
    <w:p w14:paraId="61953190"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3. Felder für Projektdaten</w:t>
      </w:r>
    </w:p>
    <w:p w14:paraId="339B463E" w14:textId="77777777" w:rsidR="00E6040F" w:rsidRDefault="00E6040F">
      <w:pPr>
        <w:tabs>
          <w:tab w:val="left" w:pos="8307"/>
          <w:tab w:val="left" w:pos="8449"/>
        </w:tabs>
        <w:spacing w:before="0" w:after="0"/>
        <w:ind w:left="284"/>
        <w:jc w:val="both"/>
        <w:rPr>
          <w:rFonts w:cs="Arial"/>
          <w:sz w:val="22"/>
          <w:szCs w:val="22"/>
          <w:shd w:val="clear" w:color="auto" w:fill="auto"/>
        </w:rPr>
      </w:pPr>
    </w:p>
    <w:p w14:paraId="66E285B3"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Projektdatenfelder.</w:t>
      </w:r>
    </w:p>
    <w:p w14:paraId="1B300151"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p>
    <w:p w14:paraId="1BAF3960" w14:textId="209EA6A2" w:rsidR="00E6040F" w:rsidRDefault="007A4090">
      <w:pPr>
        <w:spacing w:before="0" w:after="0"/>
        <w:ind w:left="284"/>
        <w:jc w:val="both"/>
        <w:rPr>
          <w:rFonts w:cs="Arial"/>
          <w:sz w:val="22"/>
          <w:szCs w:val="22"/>
          <w:shd w:val="clear" w:color="auto" w:fill="auto"/>
        </w:rPr>
      </w:pPr>
      <w:r>
        <w:rPr>
          <w:noProof/>
        </w:rPr>
        <w:drawing>
          <wp:inline distT="0" distB="0" distL="0" distR="0" wp14:anchorId="016B6434" wp14:editId="559B0074">
            <wp:extent cx="5400000" cy="2736000"/>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2736000"/>
                    </a:xfrm>
                    <a:prstGeom prst="rect">
                      <a:avLst/>
                    </a:prstGeom>
                  </pic:spPr>
                </pic:pic>
              </a:graphicData>
            </a:graphic>
          </wp:inline>
        </w:drawing>
      </w:r>
    </w:p>
    <w:p w14:paraId="2C38CD27" w14:textId="77777777" w:rsidR="00E6040F" w:rsidRDefault="00E6040F">
      <w:pPr>
        <w:spacing w:before="0" w:after="0"/>
        <w:ind w:left="284"/>
        <w:jc w:val="both"/>
        <w:rPr>
          <w:rFonts w:cs="Arial"/>
          <w:sz w:val="22"/>
          <w:szCs w:val="22"/>
          <w:shd w:val="clear" w:color="auto" w:fill="auto"/>
        </w:rPr>
      </w:pPr>
    </w:p>
    <w:p w14:paraId="1A230A4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4D4D95EA"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4. Felder für Ortsdaten</w:t>
      </w:r>
    </w:p>
    <w:p w14:paraId="347D093A" w14:textId="77777777" w:rsidR="00E6040F" w:rsidRDefault="00E6040F">
      <w:pPr>
        <w:tabs>
          <w:tab w:val="left" w:pos="8307"/>
          <w:tab w:val="left" w:pos="8449"/>
        </w:tabs>
        <w:spacing w:before="0" w:after="0"/>
        <w:ind w:left="284"/>
        <w:jc w:val="both"/>
        <w:rPr>
          <w:rFonts w:cs="Arial"/>
          <w:sz w:val="22"/>
          <w:szCs w:val="22"/>
          <w:shd w:val="clear" w:color="auto" w:fill="auto"/>
        </w:rPr>
      </w:pPr>
    </w:p>
    <w:p w14:paraId="3BD7BA08"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Die Liste enthält alle Ortsdatenfelder, die beim Programmstart aus der </w:t>
      </w:r>
      <w:proofErr w:type="spellStart"/>
      <w:r>
        <w:rPr>
          <w:rFonts w:cs="Arial"/>
          <w:sz w:val="22"/>
          <w:szCs w:val="22"/>
          <w:shd w:val="clear" w:color="auto" w:fill="auto"/>
        </w:rPr>
        <w:t>ini</w:t>
      </w:r>
      <w:proofErr w:type="spellEnd"/>
      <w:r>
        <w:rPr>
          <w:rFonts w:cs="Arial"/>
          <w:sz w:val="22"/>
          <w:szCs w:val="22"/>
          <w:shd w:val="clear" w:color="auto" w:fill="auto"/>
        </w:rPr>
        <w:t xml:space="preserve">-Datei gelesen wurden (siehe </w:t>
      </w:r>
      <w:hyperlink w:anchor="ortsdaten" w:history="1">
        <w:r>
          <w:rPr>
            <w:rFonts w:cs="Arial"/>
            <w:color w:val="0000FF"/>
            <w:sz w:val="22"/>
            <w:szCs w:val="22"/>
            <w:u w:val="single"/>
            <w:shd w:val="clear" w:color="auto" w:fill="auto"/>
          </w:rPr>
          <w:t>Ortsdaten</w:t>
        </w:r>
      </w:hyperlink>
      <w:r>
        <w:rPr>
          <w:rFonts w:cs="Arial"/>
          <w:sz w:val="22"/>
          <w:szCs w:val="22"/>
          <w:shd w:val="clear" w:color="auto" w:fill="auto"/>
        </w:rPr>
        <w:t>).</w:t>
      </w:r>
    </w:p>
    <w:p w14:paraId="5E08951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A4C07BF" w14:textId="44649B3F" w:rsidR="00E6040F" w:rsidRDefault="007A4090">
      <w:pPr>
        <w:tabs>
          <w:tab w:val="left" w:pos="8307"/>
          <w:tab w:val="left" w:pos="8449"/>
        </w:tabs>
        <w:spacing w:before="0" w:after="0"/>
        <w:ind w:left="284"/>
        <w:jc w:val="both"/>
        <w:rPr>
          <w:rFonts w:cs="Arial"/>
          <w:color w:val="auto"/>
          <w:sz w:val="22"/>
          <w:szCs w:val="22"/>
          <w:shd w:val="clear" w:color="auto" w:fill="auto"/>
        </w:rPr>
      </w:pPr>
      <w:r>
        <w:rPr>
          <w:noProof/>
        </w:rPr>
        <w:drawing>
          <wp:inline distT="0" distB="0" distL="0" distR="0" wp14:anchorId="62A48BF0" wp14:editId="709CE5CF">
            <wp:extent cx="5400000" cy="2736000"/>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2736000"/>
                    </a:xfrm>
                    <a:prstGeom prst="rect">
                      <a:avLst/>
                    </a:prstGeom>
                  </pic:spPr>
                </pic:pic>
              </a:graphicData>
            </a:graphic>
          </wp:inline>
        </w:drawing>
      </w:r>
    </w:p>
    <w:p w14:paraId="21D1D7F2"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A56232D"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25903B08"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5. Felder für Extradaten</w:t>
      </w:r>
    </w:p>
    <w:p w14:paraId="293578E6"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36BE4FA"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Felder für Extradaten werden </w:t>
      </w:r>
      <w:r>
        <w:rPr>
          <w:rFonts w:cs="Arial"/>
          <w:b/>
          <w:bCs/>
          <w:color w:val="auto"/>
          <w:sz w:val="22"/>
          <w:szCs w:val="22"/>
          <w:shd w:val="clear" w:color="auto" w:fill="auto"/>
        </w:rPr>
        <w:t>manuell</w:t>
      </w:r>
      <w:r>
        <w:rPr>
          <w:rFonts w:cs="Arial"/>
          <w:color w:val="auto"/>
          <w:sz w:val="22"/>
          <w:szCs w:val="22"/>
          <w:shd w:val="clear" w:color="auto" w:fill="auto"/>
        </w:rPr>
        <w:t xml:space="preserve"> eingefügt, indem einer Zelle per Excel-</w:t>
      </w:r>
      <w:proofErr w:type="spellStart"/>
      <w:r>
        <w:rPr>
          <w:rFonts w:cs="Arial"/>
          <w:color w:val="auto"/>
          <w:sz w:val="22"/>
          <w:szCs w:val="22"/>
          <w:shd w:val="clear" w:color="auto" w:fill="auto"/>
        </w:rPr>
        <w:t>Standardfunktioalität</w:t>
      </w:r>
      <w:proofErr w:type="spellEnd"/>
      <w:r>
        <w:rPr>
          <w:rFonts w:cs="Arial"/>
          <w:color w:val="auto"/>
          <w:sz w:val="22"/>
          <w:szCs w:val="22"/>
          <w:shd w:val="clear" w:color="auto" w:fill="auto"/>
        </w:rPr>
        <w:t xml:space="preserve"> ein Name zugewiesen wird (z.B. </w:t>
      </w:r>
      <w:r w:rsidR="00FF27CB">
        <w:rPr>
          <w:rFonts w:cs="Arial"/>
          <w:color w:val="auto"/>
          <w:sz w:val="22"/>
          <w:szCs w:val="22"/>
          <w:shd w:val="clear" w:color="auto" w:fill="auto"/>
        </w:rPr>
        <w:t>Formeln</w:t>
      </w:r>
      <w:r>
        <w:rPr>
          <w:rFonts w:cs="Arial"/>
          <w:color w:val="auto"/>
          <w:sz w:val="22"/>
          <w:szCs w:val="22"/>
          <w:shd w:val="clear" w:color="auto" w:fill="auto"/>
        </w:rPr>
        <w:t xml:space="preserve"> -&gt; Namen</w:t>
      </w:r>
      <w:r w:rsidR="00FF27CB">
        <w:rPr>
          <w:rFonts w:cs="Arial"/>
          <w:color w:val="auto"/>
          <w:sz w:val="22"/>
          <w:szCs w:val="22"/>
          <w:shd w:val="clear" w:color="auto" w:fill="auto"/>
        </w:rPr>
        <w:t>smanager</w:t>
      </w:r>
      <w:r>
        <w:rPr>
          <w:rFonts w:cs="Arial"/>
          <w:color w:val="auto"/>
          <w:sz w:val="22"/>
          <w:szCs w:val="22"/>
          <w:shd w:val="clear" w:color="auto" w:fill="auto"/>
        </w:rPr>
        <w:t>).</w:t>
      </w:r>
    </w:p>
    <w:p w14:paraId="5D3C00FE"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61FEF6A0" w14:textId="77777777" w:rsidR="00E6040F" w:rsidRDefault="00E6040F" w:rsidP="00046010">
      <w:pPr>
        <w:spacing w:before="0" w:after="0"/>
        <w:ind w:left="284"/>
        <w:rPr>
          <w:rFonts w:cs="Arial"/>
          <w:color w:val="auto"/>
          <w:sz w:val="22"/>
          <w:szCs w:val="22"/>
          <w:shd w:val="clear" w:color="auto" w:fill="auto"/>
        </w:rPr>
      </w:pPr>
      <w:r>
        <w:rPr>
          <w:rFonts w:cs="Arial"/>
          <w:color w:val="auto"/>
          <w:sz w:val="22"/>
          <w:szCs w:val="22"/>
          <w:shd w:val="clear" w:color="auto" w:fill="auto"/>
        </w:rPr>
        <w:t>Es ist darauf zu achten, dass der Zellbezug in der Form "</w:t>
      </w:r>
      <w:r w:rsidRPr="00046010">
        <w:rPr>
          <w:rFonts w:cs="Arial"/>
          <w:color w:val="auto"/>
          <w:sz w:val="22"/>
          <w:szCs w:val="22"/>
          <w:shd w:val="clear" w:color="auto" w:fill="auto"/>
        </w:rPr>
        <w:t>='</w:t>
      </w:r>
      <w:proofErr w:type="spellStart"/>
      <w:r w:rsidRPr="00046010">
        <w:rPr>
          <w:rFonts w:cs="Arial"/>
          <w:color w:val="auto"/>
          <w:sz w:val="22"/>
          <w:szCs w:val="22"/>
          <w:shd w:val="clear" w:color="auto" w:fill="auto"/>
        </w:rPr>
        <w:t>Tabelle_xxx</w:t>
      </w:r>
      <w:proofErr w:type="spellEnd"/>
      <w:proofErr w:type="gramStart"/>
      <w:r w:rsidRPr="00046010">
        <w:rPr>
          <w:rFonts w:cs="Arial"/>
          <w:color w:val="auto"/>
          <w:sz w:val="22"/>
          <w:szCs w:val="22"/>
          <w:shd w:val="clear" w:color="auto" w:fill="auto"/>
        </w:rPr>
        <w:t>'!$</w:t>
      </w:r>
      <w:proofErr w:type="gramEnd"/>
      <w:r w:rsidRPr="00046010">
        <w:rPr>
          <w:rFonts w:cs="Arial"/>
          <w:color w:val="auto"/>
          <w:sz w:val="22"/>
          <w:szCs w:val="22"/>
          <w:shd w:val="clear" w:color="auto" w:fill="auto"/>
        </w:rPr>
        <w:t>D$11</w:t>
      </w:r>
      <w:r>
        <w:rPr>
          <w:rFonts w:cs="Arial"/>
          <w:color w:val="auto"/>
          <w:sz w:val="22"/>
          <w:szCs w:val="22"/>
          <w:shd w:val="clear" w:color="auto" w:fill="auto"/>
        </w:rPr>
        <w:t>" angegeben wird, also den Tabellennamen enthält!</w:t>
      </w:r>
    </w:p>
    <w:p w14:paraId="0D48369D" w14:textId="77777777" w:rsidR="00E6040F" w:rsidRPr="00957BC1" w:rsidRDefault="00E6040F" w:rsidP="00EA0047">
      <w:pPr>
        <w:pStyle w:val="berschrift2"/>
      </w:pPr>
      <w:r>
        <w:rPr>
          <w:rFonts w:cs="Arial"/>
          <w:sz w:val="22"/>
          <w:szCs w:val="22"/>
        </w:rPr>
        <w:br w:type="page"/>
      </w:r>
      <w:bookmarkStart w:id="22" w:name="_Toc226395258"/>
      <w:bookmarkStart w:id="23" w:name="_Toc64321998"/>
      <w:r w:rsidRPr="00957BC1">
        <w:t>S</w:t>
      </w:r>
      <w:bookmarkStart w:id="24" w:name="SyntaxderCSV-Datei"/>
      <w:bookmarkEnd w:id="24"/>
      <w:r w:rsidRPr="00957BC1">
        <w:t>truktur und Syntax der CSV-Datei</w:t>
      </w:r>
      <w:bookmarkEnd w:id="22"/>
      <w:bookmarkEnd w:id="23"/>
    </w:p>
    <w:p w14:paraId="2663DA63" w14:textId="77777777" w:rsidR="00E6040F" w:rsidRPr="00F679A1" w:rsidRDefault="00E6040F">
      <w:pPr>
        <w:spacing w:before="0" w:after="0"/>
        <w:rPr>
          <w:rFonts w:cs="Arial"/>
          <w:color w:val="auto"/>
          <w:shd w:val="clear" w:color="auto" w:fill="auto"/>
        </w:rPr>
      </w:pPr>
    </w:p>
    <w:p w14:paraId="5FBDC807" w14:textId="77777777" w:rsidR="00E6040F" w:rsidRDefault="00E6040F">
      <w:pPr>
        <w:spacing w:before="0" w:after="0"/>
        <w:ind w:left="270"/>
        <w:rPr>
          <w:rFonts w:cs="Arial"/>
          <w:sz w:val="22"/>
          <w:szCs w:val="22"/>
          <w:shd w:val="clear" w:color="auto" w:fill="auto"/>
        </w:rPr>
      </w:pPr>
    </w:p>
    <w:p w14:paraId="0EAF9A00" w14:textId="77777777" w:rsidR="00E6040F" w:rsidRDefault="00E6040F">
      <w:pPr>
        <w:spacing w:before="0" w:after="0"/>
        <w:ind w:left="270"/>
        <w:rPr>
          <w:rFonts w:cs="Arial"/>
          <w:sz w:val="22"/>
          <w:szCs w:val="22"/>
          <w:shd w:val="clear" w:color="auto" w:fill="auto"/>
        </w:rPr>
      </w:pPr>
      <w:r>
        <w:rPr>
          <w:rFonts w:cs="Arial"/>
          <w:b/>
          <w:bCs/>
          <w:shd w:val="clear" w:color="auto" w:fill="auto"/>
        </w:rPr>
        <w:t>Strukturelemente:</w:t>
      </w:r>
    </w:p>
    <w:p w14:paraId="01B3A33B" w14:textId="77777777" w:rsidR="00E6040F" w:rsidRDefault="00E6040F" w:rsidP="00F670E6">
      <w:pPr>
        <w:numPr>
          <w:ilvl w:val="0"/>
          <w:numId w:val="1"/>
        </w:numPr>
        <w:tabs>
          <w:tab w:val="left" w:pos="426"/>
        </w:tabs>
        <w:spacing w:before="60" w:after="0"/>
        <w:ind w:left="710" w:hanging="355"/>
        <w:jc w:val="both"/>
        <w:rPr>
          <w:rFonts w:cs="Arial"/>
          <w:sz w:val="22"/>
          <w:szCs w:val="22"/>
          <w:shd w:val="clear" w:color="auto" w:fill="auto"/>
        </w:rPr>
      </w:pPr>
      <w:r>
        <w:rPr>
          <w:rFonts w:cs="Arial"/>
          <w:sz w:val="22"/>
          <w:szCs w:val="22"/>
          <w:shd w:val="clear" w:color="auto" w:fill="auto"/>
        </w:rPr>
        <w:t xml:space="preserve">Der </w:t>
      </w:r>
      <w:r>
        <w:rPr>
          <w:rFonts w:cs="Arial"/>
          <w:b/>
          <w:bCs/>
          <w:color w:val="000080"/>
          <w:sz w:val="22"/>
          <w:szCs w:val="22"/>
          <w:shd w:val="clear" w:color="auto" w:fill="auto"/>
        </w:rPr>
        <w:t xml:space="preserve">optionale </w:t>
      </w:r>
      <w:hyperlink w:anchor="kopf" w:history="1">
        <w:proofErr w:type="spellStart"/>
        <w:r>
          <w:rPr>
            <w:rFonts w:cs="Arial"/>
            <w:b/>
            <w:bCs/>
            <w:color w:val="0000FF"/>
            <w:sz w:val="22"/>
            <w:szCs w:val="22"/>
            <w:u w:val="single"/>
            <w:shd w:val="clear" w:color="auto" w:fill="auto"/>
          </w:rPr>
          <w:t>GeoTools</w:t>
        </w:r>
        <w:proofErr w:type="spellEnd"/>
        <w:r>
          <w:rPr>
            <w:rFonts w:cs="Arial"/>
            <w:b/>
            <w:bCs/>
            <w:color w:val="0000FF"/>
            <w:sz w:val="22"/>
            <w:szCs w:val="22"/>
            <w:u w:val="single"/>
            <w:shd w:val="clear" w:color="auto" w:fill="auto"/>
          </w:rPr>
          <w:t>-Spezialkopf</w:t>
        </w:r>
      </w:hyperlink>
      <w:r>
        <w:rPr>
          <w:rFonts w:cs="Arial"/>
          <w:sz w:val="22"/>
          <w:szCs w:val="22"/>
          <w:shd w:val="clear" w:color="auto" w:fill="auto"/>
        </w:rPr>
        <w:t xml:space="preserve"> kann sowohl </w:t>
      </w:r>
      <w:hyperlink w:anchor="metadaten" w:history="1">
        <w:r>
          <w:rPr>
            <w:rFonts w:cs="Arial"/>
            <w:color w:val="0000FF"/>
            <w:sz w:val="22"/>
            <w:szCs w:val="22"/>
            <w:u w:val="single"/>
            <w:shd w:val="clear" w:color="auto" w:fill="auto"/>
          </w:rPr>
          <w:t>Metadaten</w:t>
        </w:r>
      </w:hyperlink>
      <w:r>
        <w:rPr>
          <w:rFonts w:cs="Arial"/>
          <w:sz w:val="22"/>
          <w:szCs w:val="22"/>
          <w:shd w:val="clear" w:color="auto" w:fill="auto"/>
        </w:rPr>
        <w:t xml:space="preserve"> als auch Einstellungen zur Steuerung des Imports enthalten.</w:t>
      </w:r>
    </w:p>
    <w:p w14:paraId="6389CEDF" w14:textId="77777777" w:rsidR="00E6040F" w:rsidRDefault="00E6040F" w:rsidP="00F670E6">
      <w:pPr>
        <w:numPr>
          <w:ilvl w:val="0"/>
          <w:numId w:val="1"/>
        </w:numPr>
        <w:tabs>
          <w:tab w:val="left" w:pos="426"/>
        </w:tabs>
        <w:spacing w:before="60" w:after="0"/>
        <w:ind w:left="710" w:hanging="355"/>
        <w:jc w:val="both"/>
        <w:rPr>
          <w:rFonts w:cs="Arial"/>
          <w:sz w:val="22"/>
          <w:szCs w:val="22"/>
          <w:shd w:val="clear" w:color="auto" w:fill="auto"/>
        </w:rPr>
      </w:pPr>
      <w:r>
        <w:rPr>
          <w:rFonts w:cs="Arial"/>
          <w:sz w:val="22"/>
          <w:szCs w:val="22"/>
          <w:shd w:val="clear" w:color="auto" w:fill="auto"/>
        </w:rPr>
        <w:t xml:space="preserve">Die Zeile mit </w:t>
      </w:r>
      <w:hyperlink w:anchor="csvspaltennamen" w:history="1">
        <w:r>
          <w:rPr>
            <w:rFonts w:cs="Arial"/>
            <w:b/>
            <w:bCs/>
            <w:color w:val="0000FF"/>
            <w:sz w:val="22"/>
            <w:szCs w:val="22"/>
            <w:u w:val="single"/>
            <w:shd w:val="clear" w:color="auto" w:fill="auto"/>
          </w:rPr>
          <w:t>Feld- bzw. Spaltennamen</w:t>
        </w:r>
      </w:hyperlink>
      <w:r>
        <w:rPr>
          <w:rFonts w:cs="Arial"/>
          <w:sz w:val="22"/>
          <w:szCs w:val="22"/>
          <w:shd w:val="clear" w:color="auto" w:fill="auto"/>
        </w:rPr>
        <w:t xml:space="preserve"> ist im Gegensatz zum üblichen CSV-Standard </w:t>
      </w:r>
      <w:r>
        <w:rPr>
          <w:rFonts w:cs="Arial"/>
          <w:b/>
          <w:bCs/>
          <w:i/>
          <w:iCs/>
          <w:sz w:val="22"/>
          <w:szCs w:val="22"/>
          <w:shd w:val="clear" w:color="auto" w:fill="auto"/>
        </w:rPr>
        <w:t>nicht optional</w:t>
      </w:r>
      <w:r>
        <w:rPr>
          <w:rFonts w:cs="Arial"/>
          <w:sz w:val="22"/>
          <w:szCs w:val="22"/>
          <w:shd w:val="clear" w:color="auto" w:fill="auto"/>
        </w:rPr>
        <w:t>!</w:t>
      </w:r>
    </w:p>
    <w:p w14:paraId="38D222F2" w14:textId="77777777"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Der </w:t>
      </w:r>
      <w:hyperlink w:anchor="csvdatenbereich" w:history="1">
        <w:r>
          <w:rPr>
            <w:rFonts w:cs="Arial"/>
            <w:b/>
            <w:bCs/>
            <w:color w:val="0000FF"/>
            <w:sz w:val="22"/>
            <w:szCs w:val="22"/>
            <w:u w:val="single"/>
            <w:shd w:val="clear" w:color="auto" w:fill="auto"/>
          </w:rPr>
          <w:t>Datenbereich</w:t>
        </w:r>
      </w:hyperlink>
      <w:r>
        <w:rPr>
          <w:rFonts w:cs="Arial"/>
          <w:color w:val="000080"/>
          <w:sz w:val="22"/>
          <w:szCs w:val="22"/>
          <w:shd w:val="clear" w:color="auto" w:fill="auto"/>
        </w:rPr>
        <w:t xml:space="preserve"> </w:t>
      </w:r>
      <w:r>
        <w:rPr>
          <w:rFonts w:cs="Arial"/>
          <w:sz w:val="22"/>
          <w:szCs w:val="22"/>
          <w:shd w:val="clear" w:color="auto" w:fill="auto"/>
        </w:rPr>
        <w:t>enthält wie jede CSV-Datei die Tabellendaten.</w:t>
      </w:r>
    </w:p>
    <w:p w14:paraId="709377E6" w14:textId="77777777" w:rsidR="00E6040F" w:rsidRDefault="00E6040F">
      <w:pPr>
        <w:spacing w:before="0" w:after="0"/>
        <w:ind w:left="270"/>
        <w:rPr>
          <w:rFonts w:cs="Arial"/>
          <w:color w:val="080000"/>
          <w:sz w:val="22"/>
          <w:szCs w:val="22"/>
          <w:shd w:val="clear" w:color="auto" w:fill="auto"/>
        </w:rPr>
      </w:pPr>
    </w:p>
    <w:p w14:paraId="646BB886" w14:textId="77777777" w:rsidR="00E6040F" w:rsidRDefault="00E6040F">
      <w:pPr>
        <w:spacing w:before="0" w:after="0"/>
        <w:ind w:left="270"/>
        <w:rPr>
          <w:rFonts w:cs="Arial"/>
          <w:color w:val="080000"/>
          <w:sz w:val="22"/>
          <w:szCs w:val="22"/>
          <w:shd w:val="clear" w:color="auto" w:fill="auto"/>
        </w:rPr>
      </w:pPr>
    </w:p>
    <w:p w14:paraId="1392E431" w14:textId="77777777" w:rsidR="00E6040F" w:rsidRDefault="00E6040F">
      <w:pPr>
        <w:spacing w:before="0" w:after="0"/>
        <w:ind w:left="270"/>
        <w:rPr>
          <w:rFonts w:cs="Arial"/>
          <w:color w:val="080000"/>
          <w:sz w:val="22"/>
          <w:szCs w:val="22"/>
          <w:shd w:val="clear" w:color="auto" w:fill="auto"/>
        </w:rPr>
      </w:pPr>
    </w:p>
    <w:p w14:paraId="0548FAC7" w14:textId="77777777" w:rsidR="00E6040F" w:rsidRDefault="00E6040F">
      <w:pPr>
        <w:spacing w:before="0" w:after="0"/>
        <w:rPr>
          <w:rFonts w:cs="Arial"/>
          <w:color w:val="auto"/>
          <w:sz w:val="20"/>
          <w:szCs w:val="20"/>
          <w:shd w:val="clear" w:color="auto" w:fill="auto"/>
        </w:rPr>
      </w:pPr>
    </w:p>
    <w:p w14:paraId="5BC96900" w14:textId="77777777" w:rsidR="002500ED" w:rsidRDefault="002500ED" w:rsidP="00EA0047">
      <w:pPr>
        <w:pStyle w:val="berschrift3"/>
        <w:sectPr w:rsidR="002500ED" w:rsidSect="007A4090">
          <w:headerReference w:type="default" r:id="rId14"/>
          <w:pgSz w:w="11906" w:h="16838" w:code="9"/>
          <w:pgMar w:top="1701" w:right="567" w:bottom="567" w:left="1418" w:header="720" w:footer="720" w:gutter="0"/>
          <w:cols w:space="720"/>
          <w:noEndnote/>
          <w:docGrid w:linePitch="326"/>
        </w:sectPr>
      </w:pPr>
    </w:p>
    <w:p w14:paraId="58CE147E" w14:textId="67A0B18C" w:rsidR="00E6040F" w:rsidRPr="00672C45" w:rsidRDefault="00672698" w:rsidP="00EA0047">
      <w:pPr>
        <w:pStyle w:val="berschrift3"/>
      </w:pPr>
      <w:bookmarkStart w:id="25" w:name="_Toc226395259"/>
      <w:bookmarkStart w:id="26" w:name="_Toc64321999"/>
      <w:r w:rsidRPr="00672C45">
        <w:t>C</w:t>
      </w:r>
      <w:bookmarkStart w:id="27" w:name="kopf"/>
      <w:bookmarkEnd w:id="27"/>
      <w:r w:rsidRPr="00672C45">
        <w:t xml:space="preserve">SV-Datei: </w:t>
      </w:r>
      <w:r w:rsidR="00E6040F" w:rsidRPr="00672C45">
        <w:t>Spezialkopf</w:t>
      </w:r>
      <w:bookmarkEnd w:id="25"/>
      <w:bookmarkEnd w:id="26"/>
    </w:p>
    <w:p w14:paraId="74F50A66" w14:textId="77777777" w:rsidR="00E6040F" w:rsidRPr="00F679A1" w:rsidRDefault="00E6040F">
      <w:pPr>
        <w:spacing w:before="0" w:after="0"/>
        <w:rPr>
          <w:rFonts w:cs="Arial"/>
          <w:color w:val="auto"/>
          <w:shd w:val="clear" w:color="auto" w:fill="auto"/>
        </w:rPr>
      </w:pPr>
    </w:p>
    <w:p w14:paraId="779CE915" w14:textId="12C2A5A0" w:rsidR="00E6040F" w:rsidRDefault="00FC4BE8">
      <w:pPr>
        <w:spacing w:before="0" w:after="0"/>
        <w:ind w:firstLine="180"/>
        <w:rPr>
          <w:rFonts w:cs="Arial"/>
          <w:color w:val="auto"/>
          <w:sz w:val="20"/>
          <w:szCs w:val="20"/>
          <w:shd w:val="clear" w:color="auto" w:fill="auto"/>
        </w:rPr>
      </w:pPr>
      <w:r>
        <w:rPr>
          <w:rFonts w:cs="Arial"/>
          <w:color w:val="auto"/>
          <w:sz w:val="20"/>
          <w:szCs w:val="20"/>
          <w:shd w:val="clear" w:color="auto" w:fill="auto"/>
        </w:rPr>
        <w:t>Nach</w:t>
      </w:r>
      <w:r w:rsidR="00E6040F">
        <w:rPr>
          <w:rFonts w:cs="Arial"/>
          <w:color w:val="auto"/>
          <w:sz w:val="20"/>
          <w:szCs w:val="20"/>
          <w:shd w:val="clear" w:color="auto" w:fill="auto"/>
        </w:rPr>
        <w:t>folgend ist ein Musterkopf mit Beispielen und Erläuterungen aufgeführt:</w:t>
      </w:r>
    </w:p>
    <w:p w14:paraId="59A6B88C" w14:textId="77777777" w:rsidR="00E6040F" w:rsidRDefault="00E6040F">
      <w:pPr>
        <w:spacing w:before="0" w:after="0"/>
        <w:ind w:left="180"/>
        <w:rPr>
          <w:rFonts w:ascii="Courier New" w:hAnsi="Courier New" w:cs="Courier New"/>
          <w:color w:val="auto"/>
          <w:sz w:val="20"/>
          <w:szCs w:val="20"/>
          <w:shd w:val="clear" w:color="auto" w:fill="auto"/>
        </w:rPr>
      </w:pPr>
    </w:p>
    <w:p w14:paraId="6C02BEA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b/>
          <w:bCs/>
          <w:color w:val="800000"/>
          <w:sz w:val="20"/>
          <w:szCs w:val="20"/>
          <w:shd w:val="clear" w:color="auto" w:fill="auto"/>
        </w:rPr>
        <w:t>@GEOTOOLS_BEGIN</w:t>
      </w:r>
    </w:p>
    <w:p w14:paraId="405A01A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7FE925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des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-Spezialkopfes:</w:t>
      </w:r>
    </w:p>
    <w:p w14:paraId="5C40638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Beginn und Ende des Spezialkopfes werden markiert durch zwei Zeilen, die ausschließlich</w:t>
      </w:r>
    </w:p>
    <w:p w14:paraId="2D360E2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 Worte @GEOTOOLS_BEGIN bzw. @GEOTOOLS_END enthalten (keine Leerzeichen!).</w:t>
      </w:r>
    </w:p>
    <w:p w14:paraId="0DCAA4A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Kommentarzeilen beginnen mit "#" (als erstem Nicht-</w:t>
      </w:r>
      <w:proofErr w:type="spellStart"/>
      <w:r>
        <w:rPr>
          <w:rFonts w:ascii="Courier New" w:hAnsi="Courier New" w:cs="Courier New"/>
          <w:color w:val="auto"/>
          <w:sz w:val="20"/>
          <w:szCs w:val="20"/>
          <w:shd w:val="clear" w:color="auto" w:fill="auto"/>
        </w:rPr>
        <w:t>Lerzeichen</w:t>
      </w:r>
      <w:proofErr w:type="spellEnd"/>
      <w:r>
        <w:rPr>
          <w:rFonts w:ascii="Courier New" w:hAnsi="Courier New" w:cs="Courier New"/>
          <w:color w:val="auto"/>
          <w:sz w:val="20"/>
          <w:szCs w:val="20"/>
          <w:shd w:val="clear" w:color="auto" w:fill="auto"/>
        </w:rPr>
        <w:t>)</w:t>
      </w:r>
    </w:p>
    <w:p w14:paraId="321C298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Leerzeilen sind erlaubt (auch Zeilen, die nur Leerzeichen enthalten).</w:t>
      </w:r>
    </w:p>
    <w:p w14:paraId="7D72387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In allen anderen Zeilen werden Leerzeichen an folgenden Stellen überlesen:</w:t>
      </w:r>
    </w:p>
    <w:p w14:paraId="21EC58C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an Zeilenanfang und -ende</w:t>
      </w:r>
    </w:p>
    <w:p w14:paraId="0316FC1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vor und hinter dem ersten "=", welches als </w:t>
      </w:r>
      <w:proofErr w:type="spellStart"/>
      <w:r>
        <w:rPr>
          <w:rFonts w:ascii="Courier New" w:hAnsi="Courier New" w:cs="Courier New"/>
          <w:color w:val="auto"/>
          <w:sz w:val="20"/>
          <w:szCs w:val="20"/>
          <w:shd w:val="clear" w:color="auto" w:fill="auto"/>
        </w:rPr>
        <w:t>Trenner</w:t>
      </w:r>
      <w:proofErr w:type="spellEnd"/>
      <w:r>
        <w:rPr>
          <w:rFonts w:ascii="Courier New" w:hAnsi="Courier New" w:cs="Courier New"/>
          <w:color w:val="auto"/>
          <w:sz w:val="20"/>
          <w:szCs w:val="20"/>
          <w:shd w:val="clear" w:color="auto" w:fill="auto"/>
        </w:rPr>
        <w:t xml:space="preserve"> dient</w:t>
      </w:r>
    </w:p>
    <w:p w14:paraId="23D2263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Abschnitte werden eingeleitet durch eine Zeile mit einem einzigen Schlüsselwort,</w:t>
      </w:r>
    </w:p>
    <w:p w14:paraId="5010213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00FB6B55">
        <w:rPr>
          <w:rFonts w:ascii="Courier New" w:hAnsi="Courier New" w:cs="Courier New"/>
          <w:color w:val="auto"/>
          <w:sz w:val="20"/>
          <w:szCs w:val="20"/>
          <w:shd w:val="clear" w:color="auto" w:fill="auto"/>
        </w:rPr>
        <w:t xml:space="preserve">  </w:t>
      </w:r>
      <w:r>
        <w:rPr>
          <w:rFonts w:ascii="Courier New" w:hAnsi="Courier New" w:cs="Courier New"/>
          <w:color w:val="auto"/>
          <w:sz w:val="20"/>
          <w:szCs w:val="20"/>
          <w:shd w:val="clear" w:color="auto" w:fill="auto"/>
        </w:rPr>
        <w:t>beginnend mit "@".</w:t>
      </w:r>
    </w:p>
    <w:p w14:paraId="15D6E55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eigentlichen Datenzeilen sind Name/Wert-Paare, deren Bedeutung abschnittsweise variiert.</w:t>
      </w:r>
    </w:p>
    <w:p w14:paraId="70281FF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r>
        <w:rPr>
          <w:rFonts w:ascii="Courier New" w:hAnsi="Courier New" w:cs="Courier New"/>
          <w:b/>
          <w:bCs/>
          <w:color w:val="auto"/>
          <w:sz w:val="20"/>
          <w:szCs w:val="20"/>
          <w:shd w:val="clear" w:color="auto" w:fill="auto"/>
        </w:rPr>
        <w:t>Alle Angaben sind optional</w:t>
      </w:r>
      <w:r>
        <w:rPr>
          <w:rFonts w:ascii="Courier New" w:hAnsi="Courier New" w:cs="Courier New"/>
          <w:color w:val="auto"/>
          <w:sz w:val="20"/>
          <w:szCs w:val="20"/>
          <w:shd w:val="clear" w:color="auto" w:fill="auto"/>
        </w:rPr>
        <w:t>!</w:t>
      </w:r>
    </w:p>
    <w:p w14:paraId="4E5EB11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21BC133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473A4C1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@CSV-Settings</w:t>
      </w:r>
    </w:p>
    <w:p w14:paraId="22852AA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9C11F07"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Einstellungen zur Interpretation der CSV-Daten</w:t>
      </w:r>
    </w:p>
    <w:p w14:paraId="30D046C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Bei aktiviertem Schalter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wird jedes Datenfeld von führenden und abschließenden</w:t>
      </w:r>
    </w:p>
    <w:p w14:paraId="4137339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Leerzeichen befreit. Das gilt nicht für Leerzeichen innerhalb eines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'-Paares.</w:t>
      </w:r>
    </w:p>
    <w:p w14:paraId="7DC289F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Standardwerte: </w:t>
      </w:r>
      <w:proofErr w:type="spellStart"/>
      <w:r>
        <w:rPr>
          <w:rFonts w:ascii="Courier New" w:hAnsi="Courier New" w:cs="Courier New"/>
          <w:color w:val="auto"/>
          <w:sz w:val="20"/>
          <w:szCs w:val="20"/>
          <w:shd w:val="clear" w:color="auto" w:fill="auto"/>
        </w:rPr>
        <w:t>FieldSeparator</w:t>
      </w:r>
      <w:proofErr w:type="spellEnd"/>
      <w:r>
        <w:rPr>
          <w:rFonts w:ascii="Courier New" w:hAnsi="Courier New" w:cs="Courier New"/>
          <w:color w:val="auto"/>
          <w:sz w:val="20"/>
          <w:szCs w:val="20"/>
          <w:shd w:val="clear" w:color="auto" w:fill="auto"/>
        </w:rPr>
        <w:t xml:space="preserve">   = ,</w:t>
      </w:r>
    </w:p>
    <w:p w14:paraId="2B336A0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 xml:space="preserve">    = "</w:t>
      </w:r>
    </w:p>
    <w:p w14:paraId="6E764E5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 xml:space="preserve"> (entspricht dem Verhalten von Excel beim CSV-Öffnen)</w:t>
      </w:r>
    </w:p>
    <w:p w14:paraId="4BA8B00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2176EF84"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FieldSeparator</w:t>
      </w:r>
      <w:proofErr w:type="spellEnd"/>
      <w:r w:rsidRPr="00F679A1">
        <w:rPr>
          <w:rFonts w:ascii="Courier New" w:hAnsi="Courier New" w:cs="Courier New"/>
          <w:b/>
          <w:bCs/>
          <w:color w:val="008000"/>
          <w:sz w:val="20"/>
          <w:szCs w:val="20"/>
          <w:shd w:val="clear" w:color="auto" w:fill="auto"/>
          <w:lang w:val="en-GB"/>
        </w:rPr>
        <w:t xml:space="preserve">   </w:t>
      </w:r>
      <w:proofErr w:type="gramStart"/>
      <w:r w:rsidRPr="00F679A1">
        <w:rPr>
          <w:rFonts w:ascii="Courier New" w:hAnsi="Courier New" w:cs="Courier New"/>
          <w:color w:val="auto"/>
          <w:sz w:val="20"/>
          <w:szCs w:val="20"/>
          <w:shd w:val="clear" w:color="auto" w:fill="auto"/>
          <w:lang w:val="en-GB"/>
        </w:rPr>
        <w:t>= ;</w:t>
      </w:r>
      <w:proofErr w:type="gramEnd"/>
    </w:p>
    <w:p w14:paraId="6ACF5A0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TextQualifier</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w:t>
      </w:r>
    </w:p>
    <w:p w14:paraId="2FBE2F97"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TrimFields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14:paraId="2E34745F"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2D61230D"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028A6897" w14:textId="77777777" w:rsidR="00AD5B5B"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12DB2B8B" w14:textId="77777777" w:rsidR="00E6040F" w:rsidRPr="00F679A1" w:rsidRDefault="00AD5B5B">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lang w:val="en-GB"/>
        </w:rPr>
        <w:br w:type="page"/>
      </w:r>
      <w:r w:rsidR="00E6040F" w:rsidRPr="00F679A1">
        <w:rPr>
          <w:rFonts w:ascii="Courier New" w:hAnsi="Courier New" w:cs="Courier New"/>
          <w:b/>
          <w:bCs/>
          <w:color w:val="0000FF"/>
          <w:sz w:val="20"/>
          <w:szCs w:val="20"/>
          <w:shd w:val="clear" w:color="auto" w:fill="auto"/>
          <w:lang w:val="en-GB"/>
        </w:rPr>
        <w:t>@Metadata</w:t>
      </w:r>
    </w:p>
    <w:p w14:paraId="7D22404C"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w:t>
      </w:r>
    </w:p>
    <w:p w14:paraId="26099B6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&lt;Zellbereichs-Name&gt; = &lt;Inhalt&gt;</w:t>
      </w:r>
    </w:p>
    <w:p w14:paraId="599C42C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Diese Informationen werden in die Exceltabelle eingetragen, wenn dort entsprechend benannte</w:t>
      </w:r>
    </w:p>
    <w:p w14:paraId="5ABB474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Zellbereiche existieren.</w:t>
      </w:r>
    </w:p>
    <w:p w14:paraId="5DAB41D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Als Zellbereichs-Namen werden unterstützt: </w:t>
      </w:r>
      <w:hyperlink w:anchor="projektdaten" w:history="1">
        <w:r>
          <w:rPr>
            <w:rFonts w:ascii="Courier New" w:hAnsi="Courier New" w:cs="Courier New"/>
            <w:color w:val="0000FF"/>
            <w:sz w:val="20"/>
            <w:szCs w:val="20"/>
            <w:u w:val="single"/>
            <w:shd w:val="clear" w:color="auto" w:fill="auto"/>
          </w:rPr>
          <w:t>Projektdaten</w:t>
        </w:r>
      </w:hyperlink>
      <w:r>
        <w:rPr>
          <w:rFonts w:ascii="Courier New" w:hAnsi="Courier New" w:cs="Courier New"/>
          <w:color w:val="auto"/>
          <w:sz w:val="20"/>
          <w:szCs w:val="20"/>
          <w:shd w:val="clear" w:color="auto" w:fill="auto"/>
        </w:rPr>
        <w:t xml:space="preserve">, beliebige </w:t>
      </w:r>
      <w:hyperlink w:anchor="extradaten" w:history="1">
        <w:r>
          <w:rPr>
            <w:rFonts w:ascii="Courier New" w:hAnsi="Courier New" w:cs="Courier New"/>
            <w:color w:val="0000FF"/>
            <w:sz w:val="20"/>
            <w:szCs w:val="20"/>
            <w:u w:val="single"/>
            <w:shd w:val="clear" w:color="auto" w:fill="auto"/>
          </w:rPr>
          <w:t>Extradaten</w:t>
        </w:r>
      </w:hyperlink>
      <w:r>
        <w:rPr>
          <w:rFonts w:ascii="Courier New" w:hAnsi="Courier New" w:cs="Courier New"/>
          <w:color w:val="auto"/>
          <w:sz w:val="20"/>
          <w:szCs w:val="20"/>
          <w:shd w:val="clear" w:color="auto" w:fill="auto"/>
        </w:rPr>
        <w:t>("x.***")</w:t>
      </w:r>
    </w:p>
    <w:p w14:paraId="0E09D26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Das Feld '</w:t>
      </w:r>
      <w:proofErr w:type="spellStart"/>
      <w:r>
        <w:rPr>
          <w:rFonts w:ascii="Courier New" w:hAnsi="Courier New" w:cs="Courier New"/>
          <w:color w:val="auto"/>
          <w:sz w:val="20"/>
          <w:szCs w:val="20"/>
          <w:shd w:val="clear" w:color="auto" w:fill="auto"/>
        </w:rPr>
        <w:t>x.Statistik.Importdatei</w:t>
      </w:r>
      <w:proofErr w:type="spellEnd"/>
      <w:r>
        <w:rPr>
          <w:rFonts w:ascii="Courier New" w:hAnsi="Courier New" w:cs="Courier New"/>
          <w:color w:val="auto"/>
          <w:sz w:val="20"/>
          <w:szCs w:val="20"/>
          <w:shd w:val="clear" w:color="auto" w:fill="auto"/>
        </w:rPr>
        <w:t>' wird automatisch mit dem Pfad der CSV-Datei belegt, falls</w:t>
      </w:r>
    </w:p>
    <w:p w14:paraId="29D8EE6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es hier nicht definiert wird.</w:t>
      </w:r>
    </w:p>
    <w:p w14:paraId="023F392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Projektdaten, die hier nicht festgelegt sind, werden von dem am PC aktiven Projekt übernommen,</w:t>
      </w:r>
    </w:p>
    <w:p w14:paraId="4E80E63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verfügbar.</w:t>
      </w:r>
    </w:p>
    <w:p w14:paraId="420D6DC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183A58C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x.Statistik.Programm</w:t>
      </w:r>
      <w:proofErr w:type="spellEnd"/>
      <w:r>
        <w:rPr>
          <w:rFonts w:ascii="Courier New" w:hAnsi="Courier New" w:cs="Courier New"/>
          <w:color w:val="auto"/>
          <w:sz w:val="20"/>
          <w:szCs w:val="20"/>
          <w:shd w:val="clear" w:color="auto" w:fill="auto"/>
        </w:rPr>
        <w:t xml:space="preserve"> = Quellprogramm Name</w:t>
      </w:r>
    </w:p>
    <w:p w14:paraId="116D3F3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Prj.HoehenSystem</w:t>
      </w:r>
      <w:proofErr w:type="spellEnd"/>
      <w:r>
        <w:rPr>
          <w:rFonts w:ascii="Courier New" w:hAnsi="Courier New" w:cs="Courier New"/>
          <w:color w:val="auto"/>
          <w:sz w:val="20"/>
          <w:szCs w:val="20"/>
          <w:shd w:val="clear" w:color="auto" w:fill="auto"/>
        </w:rPr>
        <w:t xml:space="preserve">     = NN vor 1912</w:t>
      </w:r>
    </w:p>
    <w:p w14:paraId="271FB25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Prj.AuftragNr</w:t>
      </w:r>
      <w:proofErr w:type="spellEnd"/>
      <w:r>
        <w:rPr>
          <w:rFonts w:ascii="Courier New" w:hAnsi="Courier New" w:cs="Courier New"/>
          <w:color w:val="auto"/>
          <w:sz w:val="20"/>
          <w:szCs w:val="20"/>
          <w:shd w:val="clear" w:color="auto" w:fill="auto"/>
        </w:rPr>
        <w:t xml:space="preserve">        = 88888</w:t>
      </w:r>
    </w:p>
    <w:p w14:paraId="0608BF3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189D83F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@DataImportOptions</w:t>
      </w:r>
    </w:p>
    <w:p w14:paraId="6DDD724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375E0D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Optionen für den Datenimport</w:t>
      </w:r>
    </w:p>
    <w:p w14:paraId="3C3E6F4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Beschreibung: - siehe z.B. Grundlagen -&gt; </w:t>
      </w:r>
      <w:hyperlink w:anchor="g_berechnung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 xml:space="preserve">, Anwendung -&gt; </w:t>
      </w:r>
      <w:hyperlink w:anchor="datenbearbeit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w:t>
      </w:r>
    </w:p>
    <w:p w14:paraId="4240610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-Konfigurationsdatei GeoTools_cfg.xls</w:t>
      </w:r>
    </w:p>
    <w:p w14:paraId="3AD6CF5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DDC096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Pr="00FB6B55">
        <w:rPr>
          <w:rFonts w:ascii="Courier New" w:hAnsi="Courier New" w:cs="Courier New"/>
          <w:b/>
          <w:color w:val="auto"/>
          <w:sz w:val="20"/>
          <w:szCs w:val="20"/>
          <w:shd w:val="clear" w:color="auto" w:fill="auto"/>
        </w:rPr>
        <w:t>Gültige Optionen</w:t>
      </w:r>
      <w:r>
        <w:rPr>
          <w:rFonts w:ascii="Courier New" w:hAnsi="Courier New" w:cs="Courier New"/>
          <w:color w:val="auto"/>
          <w:sz w:val="20"/>
          <w:szCs w:val="20"/>
          <w:shd w:val="clear" w:color="auto" w:fill="auto"/>
        </w:rPr>
        <w:t xml:space="preserve"> sind:</w:t>
      </w:r>
    </w:p>
    <w:p w14:paraId="5D60957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UseBackupColumns</w:t>
      </w:r>
      <w:proofErr w:type="spellEnd"/>
      <w:r>
        <w:rPr>
          <w:rFonts w:ascii="Courier New" w:hAnsi="Courier New" w:cs="Courier New"/>
          <w:color w:val="auto"/>
          <w:sz w:val="20"/>
          <w:szCs w:val="20"/>
          <w:shd w:val="clear" w:color="auto" w:fill="auto"/>
        </w:rPr>
        <w:t xml:space="preserve">                = "Ersatzspalten verwenden" (entspricht Dialogoption)</w:t>
      </w:r>
    </w:p>
    <w:p w14:paraId="5D53F90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EditData</w:t>
      </w:r>
      <w:proofErr w:type="spellEnd"/>
      <w:r>
        <w:rPr>
          <w:rFonts w:ascii="Courier New" w:hAnsi="Courier New" w:cs="Courier New"/>
          <w:color w:val="auto"/>
          <w:sz w:val="20"/>
          <w:szCs w:val="20"/>
          <w:shd w:val="clear" w:color="auto" w:fill="auto"/>
        </w:rPr>
        <w:t xml:space="preserve">                        = "Daten modifizieren"      (entspricht Dialogoption)</w:t>
      </w:r>
    </w:p>
    <w:p w14:paraId="7984B3B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Nur, wenn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machen die drei folgenden Optionen Sinn.</w:t>
      </w:r>
    </w:p>
    <w:p w14:paraId="72EE71B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EditModule_Differences</w:t>
      </w:r>
      <w:proofErr w:type="spellEnd"/>
      <w:r>
        <w:rPr>
          <w:rFonts w:ascii="Courier New" w:hAnsi="Courier New" w:cs="Courier New"/>
          <w:color w:val="auto"/>
          <w:sz w:val="20"/>
          <w:szCs w:val="20"/>
          <w:shd w:val="clear" w:color="auto" w:fill="auto"/>
        </w:rPr>
        <w:t xml:space="preserve">          = Berechnungsmodul "Fehler und Verbesserungen" anwenden</w:t>
      </w:r>
    </w:p>
    <w:p w14:paraId="408CEF8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EditModule_RailCooTransfo</w:t>
      </w:r>
      <w:proofErr w:type="spellEnd"/>
      <w:r>
        <w:rPr>
          <w:rFonts w:ascii="Courier New" w:hAnsi="Courier New" w:cs="Courier New"/>
          <w:color w:val="auto"/>
          <w:sz w:val="20"/>
          <w:szCs w:val="20"/>
          <w:shd w:val="clear" w:color="auto" w:fill="auto"/>
        </w:rPr>
        <w:t xml:space="preserve">       = Berechnungsmodul "</w:t>
      </w:r>
      <w:proofErr w:type="spellStart"/>
      <w:r>
        <w:rPr>
          <w:rFonts w:ascii="Courier New" w:hAnsi="Courier New" w:cs="Courier New"/>
          <w:color w:val="auto"/>
          <w:sz w:val="20"/>
          <w:szCs w:val="20"/>
          <w:shd w:val="clear" w:color="auto" w:fill="auto"/>
        </w:rPr>
        <w:t>Trassenkoo</w:t>
      </w:r>
      <w:proofErr w:type="spellEnd"/>
      <w:r>
        <w:rPr>
          <w:rFonts w:ascii="Courier New" w:hAnsi="Courier New" w:cs="Courier New"/>
          <w:color w:val="auto"/>
          <w:sz w:val="20"/>
          <w:szCs w:val="20"/>
          <w:shd w:val="clear" w:color="auto" w:fill="auto"/>
        </w:rPr>
        <w:t>' =&gt; Gleissystem" anwenden</w:t>
      </w:r>
    </w:p>
    <w:p w14:paraId="79CD6EC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EditModule_SlantFromInfo</w:t>
      </w:r>
      <w:proofErr w:type="spellEnd"/>
      <w:r>
        <w:rPr>
          <w:rFonts w:ascii="Courier New" w:hAnsi="Courier New" w:cs="Courier New"/>
          <w:color w:val="auto"/>
          <w:sz w:val="20"/>
          <w:szCs w:val="20"/>
          <w:shd w:val="clear" w:color="auto" w:fill="auto"/>
        </w:rPr>
        <w:t xml:space="preserve">        = Berechnungsmodul "Ist-Überhöhung aus Bemerkung" anwenden</w:t>
      </w:r>
    </w:p>
    <w:p w14:paraId="59206BC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EditOpt_OverwriteExistingValues</w:t>
      </w:r>
      <w:proofErr w:type="spellEnd"/>
      <w:r>
        <w:rPr>
          <w:rFonts w:ascii="Courier New" w:hAnsi="Courier New" w:cs="Courier New"/>
          <w:color w:val="auto"/>
          <w:sz w:val="20"/>
          <w:szCs w:val="20"/>
          <w:shd w:val="clear" w:color="auto" w:fill="auto"/>
        </w:rPr>
        <w:t xml:space="preserve"> = "Vorhandene Werte überschreiben" (entspricht Dialogoption)</w:t>
      </w:r>
    </w:p>
    <w:p w14:paraId="4BD3082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EditOpt_GetSlantStrong</w:t>
      </w:r>
      <w:proofErr w:type="spellEnd"/>
      <w:r>
        <w:rPr>
          <w:rFonts w:ascii="Courier New" w:hAnsi="Courier New" w:cs="Courier New"/>
          <w:color w:val="auto"/>
          <w:sz w:val="20"/>
          <w:szCs w:val="20"/>
          <w:shd w:val="clear" w:color="auto" w:fill="auto"/>
        </w:rPr>
        <w:t xml:space="preserve">          = Ist-Überhöhung in der Punktinfo': Liegt sie in der Form</w:t>
      </w:r>
    </w:p>
    <w:p w14:paraId="79ECCB1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'u=xxx' vor (oder nur als Zahl)?</w:t>
      </w:r>
    </w:p>
    <w:p w14:paraId="0C37DBB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
    <w:p w14:paraId="55F3E0E7"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Werte: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oder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w:t>
      </w:r>
    </w:p>
    <w:p w14:paraId="0807E25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Eine hier gültig festgelegte Option kann im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-Import/Export-Dialog nicht geändert werden!</w:t>
      </w:r>
    </w:p>
    <w:p w14:paraId="31824CE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Für eine nicht gültig festgelegte Option gilt der konfigurierte bzw. hart kodierte Standardwert.</w:t>
      </w:r>
    </w:p>
    <w:p w14:paraId="6ECD80C6"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5CD22EF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EditData</w:t>
      </w:r>
      <w:proofErr w:type="spellEnd"/>
      <w:r w:rsidRPr="00F679A1">
        <w:rPr>
          <w:rFonts w:ascii="Courier New" w:hAnsi="Courier New" w:cs="Courier New"/>
          <w:color w:val="auto"/>
          <w:sz w:val="20"/>
          <w:szCs w:val="20"/>
          <w:shd w:val="clear" w:color="auto" w:fill="auto"/>
          <w:lang w:val="en-GB"/>
        </w:rPr>
        <w:t xml:space="preserve">                        = true</w:t>
      </w:r>
    </w:p>
    <w:p w14:paraId="06612130"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5742E549"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EditModule_Differences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14:paraId="3C62F9D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EditModule_RailCooTransfo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14:paraId="3C184CA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EditModule_SlantFromInfo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14:paraId="0B428E4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1359C058"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EditOpt_OverwriteExistingValues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1</w:t>
      </w:r>
    </w:p>
    <w:p w14:paraId="7534B56D"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EditOpt_GetSlantStrong</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0</w:t>
      </w:r>
    </w:p>
    <w:p w14:paraId="0220FF0D" w14:textId="77777777" w:rsidR="00E6040F" w:rsidRDefault="00AD5B5B">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br w:type="page"/>
      </w:r>
      <w:r w:rsidR="00454332">
        <w:rPr>
          <w:rFonts w:ascii="Courier New" w:hAnsi="Courier New" w:cs="Courier New"/>
          <w:color w:val="auto"/>
          <w:sz w:val="20"/>
          <w:szCs w:val="20"/>
          <w:shd w:val="clear" w:color="auto" w:fill="auto"/>
        </w:rPr>
        <w:t xml:space="preserve"> </w:t>
      </w:r>
      <w:r w:rsidR="00E6040F">
        <w:rPr>
          <w:rFonts w:ascii="Courier New" w:hAnsi="Courier New" w:cs="Courier New"/>
          <w:color w:val="auto"/>
          <w:sz w:val="20"/>
          <w:szCs w:val="20"/>
          <w:shd w:val="clear" w:color="auto" w:fill="auto"/>
        </w:rPr>
        <w:t>#--------------------------------------------------------------------------------------------------</w:t>
      </w:r>
    </w:p>
    <w:p w14:paraId="46E5514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die Zieltabelle (XLT) noch keine Spaltennamen enthält, werden diese angelegt.</w:t>
      </w:r>
    </w:p>
    <w:p w14:paraId="666C6D3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Dann werden die hier angegebenen Zahlenformate und Einheiten angewendet.</w:t>
      </w:r>
    </w:p>
    <w:p w14:paraId="68A7701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@ExcelFieldFormats</w:t>
      </w:r>
    </w:p>
    <w:p w14:paraId="7A84CFC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4246E9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&lt;gültiges, benutzerdefiniertes Excel-Zahlenformat&gt;</w:t>
      </w:r>
    </w:p>
    <w:p w14:paraId="14B4958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Formatangabe 'General' setzt das Standardformat.</w:t>
      </w:r>
    </w:p>
    <w:p w14:paraId="6ED8B4E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Der Spaltenname '$</w:t>
      </w:r>
      <w:proofErr w:type="spellStart"/>
      <w:r>
        <w:rPr>
          <w:rFonts w:ascii="Courier New" w:hAnsi="Courier New" w:cs="Courier New"/>
          <w:color w:val="auto"/>
          <w:sz w:val="20"/>
          <w:szCs w:val="20"/>
          <w:shd w:val="clear" w:color="auto" w:fill="auto"/>
        </w:rPr>
        <w:t>AllOtherColumns</w:t>
      </w:r>
      <w:proofErr w:type="spellEnd"/>
      <w:r>
        <w:rPr>
          <w:rFonts w:ascii="Courier New" w:hAnsi="Courier New" w:cs="Courier New"/>
          <w:color w:val="auto"/>
          <w:sz w:val="20"/>
          <w:szCs w:val="20"/>
          <w:shd w:val="clear" w:color="auto" w:fill="auto"/>
        </w:rPr>
        <w:t>$' steht für alle nicht aufgeführten Spalten.</w:t>
      </w:r>
    </w:p>
    <w:p w14:paraId="0AA1EF5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Fehlt diese Angabe, so werden nicht aufgeführte Spalten nicht formatiert.</w:t>
      </w:r>
    </w:p>
    <w:p w14:paraId="0167D79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Als </w:t>
      </w:r>
      <w:proofErr w:type="spellStart"/>
      <w:r>
        <w:rPr>
          <w:rFonts w:ascii="Courier New" w:hAnsi="Courier New" w:cs="Courier New"/>
          <w:color w:val="auto"/>
          <w:sz w:val="20"/>
          <w:szCs w:val="20"/>
          <w:shd w:val="clear" w:color="auto" w:fill="auto"/>
        </w:rPr>
        <w:t>Dezimaltrenner</w:t>
      </w:r>
      <w:proofErr w:type="spellEnd"/>
      <w:r>
        <w:rPr>
          <w:rFonts w:ascii="Courier New" w:hAnsi="Courier New" w:cs="Courier New"/>
          <w:color w:val="auto"/>
          <w:sz w:val="20"/>
          <w:szCs w:val="20"/>
          <w:shd w:val="clear" w:color="auto" w:fill="auto"/>
        </w:rPr>
        <w:t xml:space="preserve"> in der Formatangabe ist immer der Punkt zu verwenden.</w:t>
      </w:r>
    </w:p>
    <w:p w14:paraId="07C58BED"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4095CA0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w:t>
      </w:r>
      <w:proofErr w:type="spellStart"/>
      <w:r w:rsidRPr="00F679A1">
        <w:rPr>
          <w:rFonts w:ascii="Courier New" w:hAnsi="Courier New" w:cs="Courier New"/>
          <w:b/>
          <w:bCs/>
          <w:color w:val="008000"/>
          <w:sz w:val="20"/>
          <w:szCs w:val="20"/>
          <w:shd w:val="clear" w:color="auto" w:fill="auto"/>
          <w:lang w:val="en-GB"/>
        </w:rPr>
        <w:t>AllOtherColumns</w:t>
      </w:r>
      <w:proofErr w:type="spellEnd"/>
      <w:r w:rsidRPr="00F679A1">
        <w:rPr>
          <w:rFonts w:ascii="Courier New" w:hAnsi="Courier New" w:cs="Courier New"/>
          <w:b/>
          <w:bCs/>
          <w:color w:val="008000"/>
          <w:sz w:val="20"/>
          <w:szCs w:val="20"/>
          <w:shd w:val="clear" w:color="auto" w:fill="auto"/>
          <w:lang w:val="en-GB"/>
        </w:rPr>
        <w:t>$</w:t>
      </w:r>
      <w:r w:rsidRPr="00F679A1">
        <w:rPr>
          <w:rFonts w:ascii="Courier New" w:hAnsi="Courier New" w:cs="Courier New"/>
          <w:color w:val="auto"/>
          <w:sz w:val="20"/>
          <w:szCs w:val="20"/>
          <w:shd w:val="clear" w:color="auto" w:fill="auto"/>
          <w:lang w:val="en-GB"/>
        </w:rPr>
        <w:t xml:space="preserve"> = 0.000</w:t>
      </w:r>
    </w:p>
    <w:p w14:paraId="4D7560F3"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Pkt.Nr</w:t>
      </w:r>
      <w:proofErr w:type="spellEnd"/>
      <w:r w:rsidRPr="00F679A1">
        <w:rPr>
          <w:rFonts w:ascii="Courier New" w:hAnsi="Courier New" w:cs="Courier New"/>
          <w:color w:val="auto"/>
          <w:sz w:val="20"/>
          <w:szCs w:val="20"/>
          <w:shd w:val="clear" w:color="auto" w:fill="auto"/>
          <w:lang w:val="en-GB"/>
        </w:rPr>
        <w:t xml:space="preserve"> = @</w:t>
      </w:r>
    </w:p>
    <w:p w14:paraId="2B1534F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GK.Y = 0.0</w:t>
      </w:r>
    </w:p>
    <w:p w14:paraId="679E2778"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GK.X = General</w:t>
      </w:r>
    </w:p>
    <w:p w14:paraId="395D1FD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GK.Z = 0.00000</w:t>
      </w:r>
    </w:p>
    <w:p w14:paraId="449ADDC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Station = 0</w:t>
      </w:r>
    </w:p>
    <w:p w14:paraId="043C273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Km = 0.000</w:t>
      </w:r>
    </w:p>
    <w:p w14:paraId="12B93AB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70ED1E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@ExcelFieldUnits</w:t>
      </w:r>
    </w:p>
    <w:p w14:paraId="3E98619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76E3C3C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-Einheit&gt;</w:t>
      </w:r>
    </w:p>
    <w:p w14:paraId="1ADB7E4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-Einheiten sind: Länge  = mm, cm, </w:t>
      </w:r>
      <w:proofErr w:type="spellStart"/>
      <w:r>
        <w:rPr>
          <w:rFonts w:ascii="Courier New" w:hAnsi="Courier New" w:cs="Courier New"/>
          <w:color w:val="auto"/>
          <w:sz w:val="20"/>
          <w:szCs w:val="20"/>
          <w:shd w:val="clear" w:color="auto" w:fill="auto"/>
        </w:rPr>
        <w:t>dm</w:t>
      </w:r>
      <w:proofErr w:type="spellEnd"/>
      <w:r>
        <w:rPr>
          <w:rFonts w:ascii="Courier New" w:hAnsi="Courier New" w:cs="Courier New"/>
          <w:color w:val="auto"/>
          <w:sz w:val="20"/>
          <w:szCs w:val="20"/>
          <w:shd w:val="clear" w:color="auto" w:fill="auto"/>
        </w:rPr>
        <w:t>, m, km</w:t>
      </w:r>
    </w:p>
    <w:p w14:paraId="7188CF9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Winkel = </w:t>
      </w:r>
      <w:proofErr w:type="spellStart"/>
      <w:r>
        <w:rPr>
          <w:rFonts w:ascii="Courier New" w:hAnsi="Courier New" w:cs="Courier New"/>
          <w:color w:val="auto"/>
          <w:sz w:val="20"/>
          <w:szCs w:val="20"/>
          <w:shd w:val="clear" w:color="auto" w:fill="auto"/>
        </w:rPr>
        <w:t>gon</w:t>
      </w:r>
      <w:proofErr w:type="spellEnd"/>
      <w:r>
        <w:rPr>
          <w:rFonts w:ascii="Courier New" w:hAnsi="Courier New" w:cs="Courier New"/>
          <w:color w:val="auto"/>
          <w:sz w:val="20"/>
          <w:szCs w:val="20"/>
          <w:shd w:val="clear" w:color="auto" w:fill="auto"/>
        </w:rPr>
        <w:t xml:space="preserve">, grad, </w:t>
      </w:r>
      <w:proofErr w:type="spellStart"/>
      <w:r>
        <w:rPr>
          <w:rFonts w:ascii="Courier New" w:hAnsi="Courier New" w:cs="Courier New"/>
          <w:color w:val="auto"/>
          <w:sz w:val="20"/>
          <w:szCs w:val="20"/>
          <w:shd w:val="clear" w:color="auto" w:fill="auto"/>
        </w:rPr>
        <w:t>rad</w:t>
      </w:r>
      <w:proofErr w:type="spellEnd"/>
    </w:p>
    <w:p w14:paraId="2890FDF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D6AECF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GK.Y = cm</w:t>
      </w:r>
    </w:p>
    <w:p w14:paraId="6A12184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33A0D0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@ExcelTableProps</w:t>
      </w:r>
    </w:p>
    <w:p w14:paraId="75125F9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CEB125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Eigenschaften des Tabellenblattes:</w:t>
      </w:r>
    </w:p>
    <w:p w14:paraId="412B09F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Class:    Die 'Tabellenklasse' im Sinne der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 ist der </w:t>
      </w:r>
      <w:proofErr w:type="spellStart"/>
      <w:r>
        <w:rPr>
          <w:rFonts w:ascii="Courier New" w:hAnsi="Courier New" w:cs="Courier New"/>
          <w:color w:val="auto"/>
          <w:sz w:val="20"/>
          <w:szCs w:val="20"/>
          <w:shd w:val="clear" w:color="auto" w:fill="auto"/>
        </w:rPr>
        <w:t>Kodename</w:t>
      </w:r>
      <w:proofErr w:type="spellEnd"/>
      <w:r>
        <w:rPr>
          <w:rFonts w:ascii="Courier New" w:hAnsi="Courier New" w:cs="Courier New"/>
          <w:color w:val="auto"/>
          <w:sz w:val="20"/>
          <w:szCs w:val="20"/>
          <w:shd w:val="clear" w:color="auto" w:fill="auto"/>
        </w:rPr>
        <w:t xml:space="preserve"> der Tabelle ohne</w:t>
      </w:r>
    </w:p>
    <w:p w14:paraId="2B292BD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abschließende Zahl. Alle Tabellen-Vorlagen, deren Klassenname mit dem hier</w:t>
      </w:r>
    </w:p>
    <w:p w14:paraId="6583569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angegebenen Namen beginnen, werden im Import-/Export-Dialog als Zielformat</w:t>
      </w:r>
    </w:p>
    <w:p w14:paraId="7A9D618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gelistet und eine davon vorgewählt.</w:t>
      </w:r>
    </w:p>
    <w:p w14:paraId="02B44CB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(Außerdem werden alle Vorlagen gelistet, die mindestens eine konfigurierte</w:t>
      </w:r>
    </w:p>
    <w:p w14:paraId="59F0EBD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Kategorie der hier in der CSV enthaltenen Werte aufnehmen kann.)</w:t>
      </w:r>
    </w:p>
    <w:p w14:paraId="0A956B2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 ist ""</w:t>
      </w:r>
    </w:p>
    <w:p w14:paraId="213BCCC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AutoSave</w:t>
      </w:r>
      <w:proofErr w:type="spellEnd"/>
      <w:r>
        <w:rPr>
          <w:rFonts w:ascii="Courier New" w:hAnsi="Courier New" w:cs="Courier New"/>
          <w:color w:val="auto"/>
          <w:sz w:val="20"/>
          <w:szCs w:val="20"/>
          <w:shd w:val="clear" w:color="auto" w:fill="auto"/>
        </w:rPr>
        <w:t>: (</w:t>
      </w:r>
      <w:proofErr w:type="spellStart"/>
      <w:r>
        <w:rPr>
          <w:rFonts w:ascii="Courier New" w:hAnsi="Courier New" w:cs="Courier New"/>
          <w:color w:val="auto"/>
          <w:sz w:val="20"/>
          <w:szCs w:val="20"/>
          <w:shd w:val="clear" w:color="auto" w:fill="auto"/>
        </w:rPr>
        <w:t>true|false</w:t>
      </w:r>
      <w:proofErr w:type="spellEnd"/>
      <w:r>
        <w:rPr>
          <w:rFonts w:ascii="Courier New" w:hAnsi="Courier New" w:cs="Courier New"/>
          <w:color w:val="auto"/>
          <w:sz w:val="20"/>
          <w:szCs w:val="20"/>
          <w:shd w:val="clear" w:color="auto" w:fill="auto"/>
        </w:rPr>
        <w:t>) Soll die erstellte Exceltabelle automatisch gespeichert werden?</w:t>
      </w:r>
    </w:p>
    <w:p w14:paraId="0E2B7E1B"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 xml:space="preserve">#             Standard </w:t>
      </w:r>
      <w:proofErr w:type="spellStart"/>
      <w:r w:rsidRPr="00F679A1">
        <w:rPr>
          <w:rFonts w:ascii="Courier New" w:hAnsi="Courier New" w:cs="Courier New"/>
          <w:color w:val="auto"/>
          <w:sz w:val="20"/>
          <w:szCs w:val="20"/>
          <w:shd w:val="clear" w:color="auto" w:fill="auto"/>
          <w:lang w:val="en-GB"/>
        </w:rPr>
        <w:t>ist</w:t>
      </w:r>
      <w:proofErr w:type="spellEnd"/>
      <w:r w:rsidRPr="00F679A1">
        <w:rPr>
          <w:rFonts w:ascii="Courier New" w:hAnsi="Courier New" w:cs="Courier New"/>
          <w:color w:val="auto"/>
          <w:sz w:val="20"/>
          <w:szCs w:val="20"/>
          <w:shd w:val="clear" w:color="auto" w:fill="auto"/>
          <w:lang w:val="en-GB"/>
        </w:rPr>
        <w:t xml:space="preserve"> 'false'.</w:t>
      </w:r>
    </w:p>
    <w:p w14:paraId="359191C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2C931D98"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 xml:space="preserve">Class    </w:t>
      </w: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tabTK_i_A</w:t>
      </w:r>
      <w:proofErr w:type="spellEnd"/>
    </w:p>
    <w:p w14:paraId="22E32BEF"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AutoSave</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xml:space="preserve">= </w:t>
      </w:r>
      <w:proofErr w:type="spellStart"/>
      <w:r>
        <w:rPr>
          <w:rFonts w:ascii="Courier New" w:hAnsi="Courier New" w:cs="Courier New"/>
          <w:color w:val="auto"/>
          <w:sz w:val="20"/>
          <w:szCs w:val="20"/>
          <w:shd w:val="clear" w:color="auto" w:fill="auto"/>
        </w:rPr>
        <w:t>false</w:t>
      </w:r>
      <w:proofErr w:type="spellEnd"/>
    </w:p>
    <w:p w14:paraId="00192FE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14EFCEB" w14:textId="77777777" w:rsidR="00E6040F" w:rsidRDefault="00E6040F">
      <w:pPr>
        <w:spacing w:before="0" w:after="0"/>
        <w:rPr>
          <w:rFonts w:ascii="Courier New" w:hAnsi="Courier New" w:cs="Courier New"/>
          <w:b/>
          <w:bCs/>
          <w:color w:val="800000"/>
          <w:sz w:val="20"/>
          <w:szCs w:val="20"/>
          <w:shd w:val="clear" w:color="auto" w:fill="auto"/>
        </w:rPr>
      </w:pPr>
      <w:r>
        <w:rPr>
          <w:rFonts w:ascii="Courier New" w:hAnsi="Courier New" w:cs="Courier New"/>
          <w:b/>
          <w:bCs/>
          <w:color w:val="800000"/>
          <w:sz w:val="20"/>
          <w:szCs w:val="20"/>
          <w:shd w:val="clear" w:color="auto" w:fill="auto"/>
        </w:rPr>
        <w:t>@GEOTOOLS_END</w:t>
      </w:r>
    </w:p>
    <w:p w14:paraId="2E499AF7" w14:textId="77777777" w:rsidR="00281842" w:rsidRDefault="00281842">
      <w:pPr>
        <w:spacing w:before="0" w:after="0"/>
        <w:rPr>
          <w:rFonts w:ascii="Courier New" w:hAnsi="Courier New" w:cs="Courier New"/>
          <w:color w:val="auto"/>
          <w:sz w:val="20"/>
          <w:szCs w:val="20"/>
          <w:shd w:val="clear" w:color="auto" w:fill="auto"/>
        </w:rPr>
      </w:pPr>
    </w:p>
    <w:p w14:paraId="58CAC3CE" w14:textId="77777777" w:rsidR="002500ED" w:rsidRDefault="002500ED">
      <w:pPr>
        <w:keepNext/>
        <w:spacing w:before="0" w:after="0"/>
        <w:rPr>
          <w:rFonts w:cs="Arial"/>
          <w:color w:val="auto"/>
          <w:sz w:val="28"/>
          <w:szCs w:val="28"/>
          <w:shd w:val="clear" w:color="auto" w:fill="auto"/>
        </w:rPr>
        <w:sectPr w:rsidR="002500ED" w:rsidSect="00996676">
          <w:pgSz w:w="15840" w:h="12240" w:orient="landscape"/>
          <w:pgMar w:top="1418" w:right="567" w:bottom="567" w:left="1418" w:header="720" w:footer="720" w:gutter="0"/>
          <w:cols w:space="720"/>
          <w:noEndnote/>
        </w:sectPr>
      </w:pPr>
    </w:p>
    <w:p w14:paraId="75C69A03" w14:textId="77777777" w:rsidR="00E6040F" w:rsidRPr="00672C45" w:rsidRDefault="00672698" w:rsidP="00EA0047">
      <w:pPr>
        <w:pStyle w:val="berschrift3"/>
      </w:pPr>
      <w:bookmarkStart w:id="28" w:name="_Toc226395260"/>
      <w:bookmarkStart w:id="29" w:name="_Toc64322000"/>
      <w:r w:rsidRPr="00672C45">
        <w:t xml:space="preserve">CSV-Datei: </w:t>
      </w:r>
      <w:r w:rsidR="00E6040F" w:rsidRPr="00672C45">
        <w:t>S</w:t>
      </w:r>
      <w:bookmarkStart w:id="30" w:name="csvspaltennamen"/>
      <w:bookmarkEnd w:id="30"/>
      <w:r w:rsidR="00E6040F" w:rsidRPr="00672C45">
        <w:t>paltennamen</w:t>
      </w:r>
      <w:bookmarkEnd w:id="28"/>
      <w:bookmarkEnd w:id="29"/>
    </w:p>
    <w:p w14:paraId="5F0F5FAC" w14:textId="77777777" w:rsidR="00E6040F" w:rsidRPr="00F679A1" w:rsidRDefault="00E6040F">
      <w:pPr>
        <w:spacing w:before="0" w:after="0"/>
        <w:rPr>
          <w:rFonts w:cs="Arial"/>
          <w:color w:val="auto"/>
          <w:shd w:val="clear" w:color="auto" w:fill="auto"/>
        </w:rPr>
      </w:pPr>
    </w:p>
    <w:p w14:paraId="6BD6299D" w14:textId="77777777" w:rsidR="00E6040F" w:rsidRDefault="00E6040F" w:rsidP="00F670E6">
      <w:pPr>
        <w:spacing w:before="0" w:after="0"/>
        <w:ind w:left="180"/>
        <w:jc w:val="both"/>
        <w:rPr>
          <w:rFonts w:cs="Arial"/>
          <w:color w:val="auto"/>
          <w:sz w:val="22"/>
          <w:szCs w:val="22"/>
          <w:shd w:val="clear" w:color="auto" w:fill="auto"/>
        </w:rPr>
      </w:pPr>
      <w:r>
        <w:rPr>
          <w:rFonts w:cs="Arial"/>
          <w:color w:val="auto"/>
          <w:sz w:val="22"/>
          <w:szCs w:val="22"/>
          <w:shd w:val="clear" w:color="auto" w:fill="auto"/>
        </w:rPr>
        <w:t xml:space="preserve">Die Zeile mit Feld- bzw. Spaltennamen folgt unmittelbar auf den Spezialkopf. Falls dieser fehlt, ist es die erste Zeile der Datei. </w:t>
      </w:r>
    </w:p>
    <w:p w14:paraId="12076DF7" w14:textId="77777777" w:rsidR="00E6040F" w:rsidRDefault="00E6040F">
      <w:pPr>
        <w:spacing w:before="0" w:after="0"/>
        <w:ind w:left="180"/>
        <w:rPr>
          <w:rFonts w:cs="Arial"/>
          <w:color w:val="auto"/>
          <w:sz w:val="22"/>
          <w:szCs w:val="22"/>
          <w:shd w:val="clear" w:color="auto" w:fill="auto"/>
        </w:rPr>
      </w:pPr>
    </w:p>
    <w:p w14:paraId="42124F02" w14:textId="77777777" w:rsidR="00E6040F" w:rsidRDefault="00E6040F" w:rsidP="00F670E6">
      <w:pPr>
        <w:spacing w:before="0" w:after="0"/>
        <w:ind w:left="180"/>
        <w:jc w:val="both"/>
        <w:rPr>
          <w:rFonts w:cs="Arial"/>
          <w:color w:val="auto"/>
          <w:sz w:val="22"/>
          <w:szCs w:val="22"/>
          <w:shd w:val="clear" w:color="auto" w:fill="auto"/>
        </w:rPr>
      </w:pPr>
      <w:r>
        <w:rPr>
          <w:rFonts w:cs="Arial"/>
          <w:color w:val="auto"/>
          <w:sz w:val="22"/>
          <w:szCs w:val="22"/>
          <w:shd w:val="clear" w:color="auto" w:fill="auto"/>
        </w:rPr>
        <w:t xml:space="preserve">Im Gegensatz zum üblichen CSV-Standard </w:t>
      </w:r>
      <w:r>
        <w:rPr>
          <w:rFonts w:cs="Arial"/>
          <w:b/>
          <w:bCs/>
          <w:i/>
          <w:iCs/>
          <w:color w:val="auto"/>
          <w:sz w:val="22"/>
          <w:szCs w:val="22"/>
          <w:shd w:val="clear" w:color="auto" w:fill="auto"/>
        </w:rPr>
        <w:t>ist diese Zeile nicht optional</w:t>
      </w:r>
      <w:r>
        <w:rPr>
          <w:rFonts w:cs="Arial"/>
          <w:color w:val="auto"/>
          <w:sz w:val="22"/>
          <w:szCs w:val="22"/>
          <w:shd w:val="clear" w:color="auto" w:fill="auto"/>
        </w:rPr>
        <w:t xml:space="preserve">! Die Felder der ersten Zeile nach dem Kopf bzw. der ersten Zeile der Datei werden also immer als Spaltennamen interpretiert. </w:t>
      </w:r>
    </w:p>
    <w:p w14:paraId="536DD4FE" w14:textId="77777777" w:rsidR="00E6040F" w:rsidRDefault="00E6040F">
      <w:pPr>
        <w:spacing w:before="0" w:after="0"/>
        <w:ind w:left="180"/>
        <w:rPr>
          <w:rFonts w:cs="Arial"/>
          <w:color w:val="080000"/>
          <w:sz w:val="22"/>
          <w:szCs w:val="22"/>
          <w:shd w:val="clear" w:color="auto" w:fill="auto"/>
        </w:rPr>
      </w:pPr>
    </w:p>
    <w:p w14:paraId="3791093D" w14:textId="77777777" w:rsidR="00E6040F" w:rsidRDefault="00E6040F" w:rsidP="00F670E6">
      <w:pPr>
        <w:spacing w:before="0" w:after="0"/>
        <w:ind w:left="180"/>
        <w:jc w:val="both"/>
        <w:rPr>
          <w:rFonts w:cs="Arial"/>
          <w:color w:val="080000"/>
          <w:sz w:val="22"/>
          <w:szCs w:val="22"/>
          <w:shd w:val="clear" w:color="auto" w:fill="auto"/>
        </w:rPr>
      </w:pPr>
      <w:r>
        <w:rPr>
          <w:rFonts w:cs="Arial"/>
          <w:color w:val="080000"/>
          <w:sz w:val="22"/>
          <w:szCs w:val="22"/>
          <w:shd w:val="clear" w:color="auto" w:fill="auto"/>
        </w:rPr>
        <w:t>Die Anzahl der Felder bestimmt die Spaltenanzahl der gesamten Tabelle! =&gt; Aus jeder Datenzeile werden maximal so viele Datenfelder verarbeitet wie die erste Zeile enthält!</w:t>
      </w:r>
    </w:p>
    <w:p w14:paraId="521C3164" w14:textId="77777777" w:rsidR="00E6040F" w:rsidRDefault="00E6040F">
      <w:pPr>
        <w:spacing w:before="0" w:after="0"/>
        <w:ind w:left="180"/>
        <w:rPr>
          <w:rFonts w:cs="Arial"/>
          <w:color w:val="080000"/>
          <w:sz w:val="22"/>
          <w:szCs w:val="22"/>
          <w:shd w:val="clear" w:color="auto" w:fill="auto"/>
        </w:rPr>
      </w:pPr>
    </w:p>
    <w:p w14:paraId="1E9FA711" w14:textId="77777777" w:rsidR="00E6040F" w:rsidRDefault="00E6040F" w:rsidP="00F670E6">
      <w:pPr>
        <w:spacing w:before="0" w:after="0"/>
        <w:ind w:left="180"/>
        <w:jc w:val="both"/>
        <w:rPr>
          <w:rFonts w:cs="Arial"/>
          <w:color w:val="080000"/>
          <w:sz w:val="22"/>
          <w:szCs w:val="22"/>
          <w:shd w:val="clear" w:color="auto" w:fill="auto"/>
        </w:rPr>
      </w:pPr>
      <w:r>
        <w:rPr>
          <w:rFonts w:cs="Arial"/>
          <w:color w:val="080000"/>
          <w:sz w:val="22"/>
          <w:szCs w:val="22"/>
          <w:shd w:val="clear" w:color="auto" w:fill="auto"/>
        </w:rPr>
        <w:t xml:space="preserve">Es gelten dieselben Namensregeln wie für die </w:t>
      </w:r>
      <w:hyperlink w:anchor="spaltennamen" w:history="1">
        <w:r>
          <w:rPr>
            <w:rFonts w:cs="Arial"/>
            <w:color w:val="0000FF"/>
            <w:sz w:val="22"/>
            <w:szCs w:val="22"/>
            <w:u w:val="single"/>
            <w:shd w:val="clear" w:color="auto" w:fill="auto"/>
          </w:rPr>
          <w:t>Spaltennamen einer Excel-Tabelle</w:t>
        </w:r>
      </w:hyperlink>
      <w:r>
        <w:rPr>
          <w:rFonts w:cs="Arial"/>
          <w:color w:val="080000"/>
          <w:sz w:val="22"/>
          <w:szCs w:val="22"/>
          <w:shd w:val="clear" w:color="auto" w:fill="auto"/>
        </w:rPr>
        <w:t>. Der Präfix "Spalte." entfällt allerdings.</w:t>
      </w:r>
    </w:p>
    <w:p w14:paraId="6DD8F391" w14:textId="77777777" w:rsidR="00E6040F" w:rsidRDefault="00E6040F">
      <w:pPr>
        <w:spacing w:before="0" w:after="0"/>
        <w:ind w:left="180"/>
        <w:rPr>
          <w:rFonts w:cs="Arial"/>
          <w:color w:val="080000"/>
          <w:sz w:val="22"/>
          <w:szCs w:val="22"/>
          <w:shd w:val="clear" w:color="auto" w:fill="auto"/>
        </w:rPr>
      </w:pPr>
    </w:p>
    <w:p w14:paraId="3704EAF3" w14:textId="77777777" w:rsidR="00E6040F" w:rsidRDefault="00E6040F">
      <w:pPr>
        <w:spacing w:before="0" w:after="0"/>
        <w:ind w:left="180"/>
        <w:rPr>
          <w:rFonts w:cs="Arial"/>
          <w:color w:val="080000"/>
          <w:sz w:val="22"/>
          <w:szCs w:val="22"/>
          <w:shd w:val="clear" w:color="auto" w:fill="auto"/>
        </w:rPr>
      </w:pPr>
    </w:p>
    <w:p w14:paraId="52B64E0F" w14:textId="77777777" w:rsidR="00E6040F" w:rsidRDefault="00E6040F">
      <w:pPr>
        <w:spacing w:before="0" w:after="0"/>
        <w:ind w:left="180"/>
        <w:rPr>
          <w:rFonts w:cs="Arial"/>
          <w:color w:val="080000"/>
          <w:sz w:val="22"/>
          <w:szCs w:val="22"/>
          <w:shd w:val="clear" w:color="auto" w:fill="auto"/>
        </w:rPr>
      </w:pPr>
    </w:p>
    <w:p w14:paraId="36DD70DD" w14:textId="77777777"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Beispielzeile für eine einfache Koordinatendatei:</w:t>
      </w:r>
    </w:p>
    <w:p w14:paraId="683F98D6" w14:textId="77777777" w:rsidR="00E6040F" w:rsidRDefault="00E6040F">
      <w:pPr>
        <w:spacing w:before="0" w:after="0"/>
        <w:ind w:left="180"/>
        <w:rPr>
          <w:rFonts w:cs="Arial"/>
          <w:color w:val="080000"/>
          <w:sz w:val="22"/>
          <w:szCs w:val="22"/>
          <w:shd w:val="clear" w:color="auto" w:fill="auto"/>
        </w:rPr>
      </w:pPr>
    </w:p>
    <w:p w14:paraId="6AD73FAD" w14:textId="77777777" w:rsidR="00E6040F" w:rsidRDefault="00E6040F" w:rsidP="00806924">
      <w:pPr>
        <w:spacing w:before="0" w:after="0"/>
        <w:ind w:left="142"/>
        <w:rPr>
          <w:rFonts w:cs="Arial"/>
          <w:color w:val="080000"/>
          <w:sz w:val="22"/>
          <w:szCs w:val="22"/>
          <w:shd w:val="clear" w:color="auto" w:fill="auto"/>
        </w:rPr>
      </w:pPr>
      <w:r>
        <w:rPr>
          <w:rFonts w:ascii="Courier New" w:hAnsi="Courier New" w:cs="Courier New"/>
          <w:b/>
          <w:bCs/>
          <w:color w:val="080000"/>
          <w:sz w:val="22"/>
          <w:szCs w:val="22"/>
          <w:shd w:val="clear" w:color="auto" w:fill="auto"/>
        </w:rPr>
        <w:t>Pkt.Nr,GK.Y..m,GK.X..m,GK.Z..</w:t>
      </w:r>
      <w:proofErr w:type="spellStart"/>
      <w:r>
        <w:rPr>
          <w:rFonts w:ascii="Courier New" w:hAnsi="Courier New" w:cs="Courier New"/>
          <w:b/>
          <w:bCs/>
          <w:color w:val="080000"/>
          <w:sz w:val="22"/>
          <w:szCs w:val="22"/>
          <w:shd w:val="clear" w:color="auto" w:fill="auto"/>
        </w:rPr>
        <w:t>m,Pkt.Erl.L</w:t>
      </w:r>
      <w:proofErr w:type="spellEnd"/>
    </w:p>
    <w:p w14:paraId="5EB2CC4D" w14:textId="77777777" w:rsidR="00935923" w:rsidRDefault="00935923">
      <w:pPr>
        <w:keepNext/>
        <w:spacing w:before="0" w:after="0"/>
        <w:rPr>
          <w:rFonts w:cs="Arial"/>
          <w:color w:val="080000"/>
          <w:sz w:val="22"/>
          <w:szCs w:val="22"/>
          <w:shd w:val="clear" w:color="auto" w:fill="auto"/>
        </w:rPr>
      </w:pPr>
    </w:p>
    <w:p w14:paraId="0C549AF0" w14:textId="77777777" w:rsidR="00935923" w:rsidRDefault="00935923">
      <w:pPr>
        <w:keepNext/>
        <w:spacing w:before="0" w:after="0"/>
        <w:rPr>
          <w:rFonts w:cs="Arial"/>
          <w:color w:val="080000"/>
          <w:sz w:val="22"/>
          <w:szCs w:val="22"/>
          <w:shd w:val="clear" w:color="auto" w:fill="auto"/>
        </w:rPr>
      </w:pPr>
    </w:p>
    <w:p w14:paraId="24C8B16C" w14:textId="77777777" w:rsidR="00935923" w:rsidRDefault="00935923">
      <w:pPr>
        <w:keepNext/>
        <w:spacing w:before="0" w:after="0"/>
        <w:rPr>
          <w:rFonts w:cs="Arial"/>
          <w:color w:val="080000"/>
          <w:sz w:val="22"/>
          <w:szCs w:val="22"/>
          <w:shd w:val="clear" w:color="auto" w:fill="auto"/>
        </w:rPr>
      </w:pPr>
    </w:p>
    <w:p w14:paraId="424B339B" w14:textId="77777777" w:rsidR="00E6040F" w:rsidRPr="00672C45" w:rsidRDefault="00672C45" w:rsidP="00EA0047">
      <w:pPr>
        <w:pStyle w:val="berschrift3"/>
      </w:pPr>
      <w:bookmarkStart w:id="31" w:name="_Toc226395261"/>
      <w:bookmarkStart w:id="32" w:name="_Toc64322001"/>
      <w:r>
        <w:t xml:space="preserve">CSV-Datei: </w:t>
      </w:r>
      <w:r w:rsidR="00E6040F" w:rsidRPr="00672C45">
        <w:t>D</w:t>
      </w:r>
      <w:bookmarkStart w:id="33" w:name="csvdatenbereich"/>
      <w:bookmarkEnd w:id="33"/>
      <w:r w:rsidR="00E6040F" w:rsidRPr="00672C45">
        <w:t>atenbereich</w:t>
      </w:r>
      <w:bookmarkEnd w:id="31"/>
      <w:bookmarkEnd w:id="32"/>
    </w:p>
    <w:p w14:paraId="5A07A410" w14:textId="77777777" w:rsidR="00E6040F" w:rsidRDefault="00E6040F">
      <w:pPr>
        <w:tabs>
          <w:tab w:val="left" w:pos="426"/>
        </w:tabs>
        <w:spacing w:before="60" w:after="0"/>
        <w:ind w:left="355"/>
        <w:rPr>
          <w:rFonts w:cs="Arial"/>
          <w:color w:val="auto"/>
          <w:sz w:val="22"/>
          <w:szCs w:val="22"/>
          <w:shd w:val="clear" w:color="auto" w:fill="auto"/>
        </w:rPr>
      </w:pPr>
    </w:p>
    <w:p w14:paraId="722DE316" w14:textId="77777777" w:rsidR="00E6040F" w:rsidRDefault="00E6040F" w:rsidP="00F670E6">
      <w:pPr>
        <w:tabs>
          <w:tab w:val="left" w:pos="426"/>
        </w:tabs>
        <w:spacing w:before="60" w:after="0"/>
        <w:ind w:left="355"/>
        <w:jc w:val="both"/>
        <w:rPr>
          <w:rFonts w:cs="Arial"/>
          <w:color w:val="auto"/>
          <w:sz w:val="22"/>
          <w:szCs w:val="22"/>
          <w:shd w:val="clear" w:color="auto" w:fill="auto"/>
        </w:rPr>
      </w:pPr>
      <w:r>
        <w:rPr>
          <w:rFonts w:cs="Arial"/>
          <w:color w:val="auto"/>
          <w:sz w:val="22"/>
          <w:szCs w:val="22"/>
          <w:shd w:val="clear" w:color="auto" w:fill="auto"/>
        </w:rPr>
        <w:t xml:space="preserve">Der Datenbereich enthält wie jede CSV-Datei die Tabellendaten. Im Gegensatz zum Standard werden aber maximal nur so viele Spalten verarbeitet wie es Spaltennamen gibt! </w:t>
      </w:r>
    </w:p>
    <w:p w14:paraId="656DA4B2" w14:textId="77777777" w:rsidR="00E6040F" w:rsidRDefault="00E6040F">
      <w:pPr>
        <w:tabs>
          <w:tab w:val="left" w:pos="426"/>
        </w:tabs>
        <w:spacing w:before="60" w:after="0"/>
        <w:ind w:left="355"/>
        <w:rPr>
          <w:rFonts w:cs="Arial"/>
          <w:color w:val="auto"/>
          <w:sz w:val="22"/>
          <w:szCs w:val="22"/>
          <w:shd w:val="clear" w:color="auto" w:fill="auto"/>
        </w:rPr>
      </w:pPr>
    </w:p>
    <w:p w14:paraId="3A543B79" w14:textId="77777777" w:rsidR="00E6040F" w:rsidRDefault="00E6040F">
      <w:pPr>
        <w:tabs>
          <w:tab w:val="left" w:pos="426"/>
        </w:tabs>
        <w:spacing w:before="60" w:after="0"/>
        <w:ind w:left="355"/>
        <w:rPr>
          <w:rFonts w:cs="Arial"/>
          <w:b/>
          <w:bCs/>
          <w:color w:val="080000"/>
          <w:sz w:val="22"/>
          <w:szCs w:val="22"/>
          <w:shd w:val="clear" w:color="auto" w:fill="auto"/>
        </w:rPr>
      </w:pPr>
      <w:r>
        <w:rPr>
          <w:rFonts w:cs="Arial"/>
          <w:b/>
          <w:bCs/>
          <w:color w:val="080000"/>
          <w:sz w:val="22"/>
          <w:szCs w:val="22"/>
          <w:shd w:val="clear" w:color="auto" w:fill="auto"/>
        </w:rPr>
        <w:t>Hinweise zur Syntax:</w:t>
      </w:r>
    </w:p>
    <w:p w14:paraId="4C7A5FA2"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Es sind keine Kommentare erlaubt. Jede Zeile wird als Datenzeile gewertet.</w:t>
      </w:r>
    </w:p>
    <w:p w14:paraId="0DB3990E"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 Als </w:t>
      </w:r>
      <w:proofErr w:type="spellStart"/>
      <w:r>
        <w:rPr>
          <w:rFonts w:cs="Arial"/>
          <w:color w:val="080000"/>
          <w:sz w:val="22"/>
          <w:szCs w:val="22"/>
          <w:shd w:val="clear" w:color="auto" w:fill="auto"/>
        </w:rPr>
        <w:t>Dezimaltrenner</w:t>
      </w:r>
      <w:proofErr w:type="spellEnd"/>
      <w:r>
        <w:rPr>
          <w:rFonts w:cs="Arial"/>
          <w:color w:val="080000"/>
          <w:sz w:val="22"/>
          <w:szCs w:val="22"/>
          <w:shd w:val="clear" w:color="auto" w:fill="auto"/>
        </w:rPr>
        <w:t xml:space="preserve"> ist immer der Punkt "." zu verwenden.</w:t>
      </w:r>
    </w:p>
    <w:p w14:paraId="3E036156" w14:textId="77777777" w:rsidR="00E6040F" w:rsidRDefault="00E6040F">
      <w:pPr>
        <w:tabs>
          <w:tab w:val="left" w:pos="450"/>
        </w:tabs>
        <w:spacing w:before="0" w:after="0"/>
        <w:ind w:left="450" w:hanging="180"/>
        <w:rPr>
          <w:rFonts w:cs="Arial"/>
          <w:color w:val="080000"/>
          <w:sz w:val="22"/>
          <w:szCs w:val="22"/>
          <w:shd w:val="clear" w:color="auto" w:fill="auto"/>
        </w:rPr>
      </w:pPr>
      <w:r>
        <w:rPr>
          <w:rFonts w:cs="Arial"/>
          <w:color w:val="080000"/>
          <w:sz w:val="22"/>
          <w:szCs w:val="22"/>
          <w:shd w:val="clear" w:color="auto" w:fill="auto"/>
        </w:rPr>
        <w:t xml:space="preserve">- Ein mehrzeiliges Datenfeld </w:t>
      </w:r>
      <w:proofErr w:type="spellStart"/>
      <w:r>
        <w:rPr>
          <w:rFonts w:cs="Arial"/>
          <w:color w:val="080000"/>
          <w:sz w:val="22"/>
          <w:szCs w:val="22"/>
          <w:shd w:val="clear" w:color="auto" w:fill="auto"/>
        </w:rPr>
        <w:t>muß</w:t>
      </w:r>
      <w:proofErr w:type="spellEnd"/>
      <w:r>
        <w:rPr>
          <w:rFonts w:cs="Arial"/>
          <w:color w:val="080000"/>
          <w:sz w:val="22"/>
          <w:szCs w:val="22"/>
          <w:shd w:val="clear" w:color="auto" w:fill="auto"/>
        </w:rPr>
        <w:t xml:space="preserve"> in Anführungszeichen (bzw. den im Kopf deklarierten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gesetzt werden und erstreckt sich dann über mehrere Zeilen.</w:t>
      </w:r>
    </w:p>
    <w:p w14:paraId="22BA0360" w14:textId="77777777" w:rsidR="00E6040F" w:rsidRDefault="00E6040F" w:rsidP="00806924">
      <w:pPr>
        <w:spacing w:before="0" w:after="0"/>
        <w:ind w:left="426" w:hanging="142"/>
        <w:rPr>
          <w:rFonts w:cs="Arial"/>
          <w:color w:val="080000"/>
          <w:sz w:val="22"/>
          <w:szCs w:val="22"/>
          <w:shd w:val="clear" w:color="auto" w:fill="auto"/>
        </w:rPr>
      </w:pPr>
      <w:r>
        <w:rPr>
          <w:rFonts w:cs="Arial"/>
          <w:color w:val="080000"/>
          <w:sz w:val="22"/>
          <w:szCs w:val="22"/>
          <w:shd w:val="clear" w:color="auto" w:fill="auto"/>
        </w:rPr>
        <w:t>- Soll der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nicht als solcher gewertet werden, muss er doppelt erscheinen</w:t>
      </w:r>
      <w:r w:rsidR="00E829CC">
        <w:rPr>
          <w:rFonts w:cs="Arial"/>
          <w:color w:val="080000"/>
          <w:sz w:val="22"/>
          <w:szCs w:val="22"/>
          <w:shd w:val="clear" w:color="auto" w:fill="auto"/>
        </w:rPr>
        <w:br/>
      </w:r>
      <w:r>
        <w:rPr>
          <w:rFonts w:cs="Arial"/>
          <w:color w:val="080000"/>
          <w:sz w:val="22"/>
          <w:szCs w:val="22"/>
          <w:shd w:val="clear" w:color="auto" w:fill="auto"/>
        </w:rPr>
        <w:t xml:space="preserve">(siehe </w:t>
      </w:r>
      <w:hyperlink w:anchor="kopf" w:history="1">
        <w:r>
          <w:rPr>
            <w:rFonts w:cs="Arial"/>
            <w:color w:val="0000FF"/>
            <w:sz w:val="22"/>
            <w:szCs w:val="22"/>
            <w:u w:val="single"/>
            <w:shd w:val="clear" w:color="auto" w:fill="auto"/>
          </w:rPr>
          <w:t>CSV-Kopf</w:t>
        </w:r>
      </w:hyperlink>
      <w:r>
        <w:rPr>
          <w:rFonts w:cs="Arial"/>
          <w:color w:val="080000"/>
          <w:sz w:val="22"/>
          <w:szCs w:val="22"/>
          <w:shd w:val="clear" w:color="auto" w:fill="auto"/>
        </w:rPr>
        <w:t xml:space="preserve">, Abschnitt </w:t>
      </w:r>
      <w:r>
        <w:rPr>
          <w:rFonts w:cs="Arial"/>
          <w:color w:val="auto"/>
          <w:sz w:val="22"/>
          <w:szCs w:val="22"/>
          <w:shd w:val="clear" w:color="auto" w:fill="auto"/>
        </w:rPr>
        <w:t>@CSV-Settings</w:t>
      </w:r>
      <w:r>
        <w:rPr>
          <w:rFonts w:ascii="Courier New" w:hAnsi="Courier New" w:cs="Courier New"/>
          <w:color w:val="0000FF"/>
          <w:sz w:val="20"/>
          <w:szCs w:val="20"/>
          <w:shd w:val="clear" w:color="auto" w:fill="auto"/>
        </w:rPr>
        <w:t>).</w:t>
      </w:r>
    </w:p>
    <w:p w14:paraId="55203943" w14:textId="77777777" w:rsidR="00E6040F" w:rsidRPr="00F679A1" w:rsidRDefault="00E6040F" w:rsidP="00EA0047">
      <w:pPr>
        <w:pStyle w:val="berschrift2"/>
      </w:pPr>
      <w:r>
        <w:rPr>
          <w:color w:val="080000"/>
          <w:sz w:val="22"/>
          <w:szCs w:val="22"/>
        </w:rPr>
        <w:br w:type="page"/>
      </w:r>
      <w:bookmarkStart w:id="34" w:name="_Toc226395262"/>
      <w:bookmarkStart w:id="35" w:name="_Toc64322002"/>
      <w:r>
        <w:t>I</w:t>
      </w:r>
      <w:bookmarkStart w:id="36" w:name="importexportvondaten"/>
      <w:bookmarkEnd w:id="36"/>
      <w:r>
        <w:t>mport / Export</w:t>
      </w:r>
      <w:bookmarkEnd w:id="34"/>
      <w:bookmarkEnd w:id="35"/>
    </w:p>
    <w:p w14:paraId="5041B2CE" w14:textId="77777777" w:rsidR="00E6040F" w:rsidRPr="00F679A1" w:rsidRDefault="00E6040F">
      <w:pPr>
        <w:spacing w:before="0" w:after="0"/>
        <w:rPr>
          <w:rFonts w:cs="Arial"/>
          <w:color w:val="auto"/>
          <w:shd w:val="clear" w:color="auto" w:fill="auto"/>
        </w:rPr>
      </w:pPr>
    </w:p>
    <w:p w14:paraId="03755F28" w14:textId="77777777" w:rsidR="00E6040F" w:rsidRDefault="00E6040F">
      <w:pPr>
        <w:spacing w:before="0" w:after="0"/>
        <w:ind w:left="270"/>
        <w:rPr>
          <w:rFonts w:cs="Arial"/>
          <w:sz w:val="22"/>
          <w:szCs w:val="22"/>
          <w:shd w:val="clear" w:color="auto" w:fill="auto"/>
        </w:rPr>
      </w:pPr>
    </w:p>
    <w:p w14:paraId="48D03E99"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Es wird die Übertragung von Tabellendaten aus einer Datei in eine andere unterstützt.</w:t>
      </w:r>
    </w:p>
    <w:p w14:paraId="77FE4ED7" w14:textId="77777777" w:rsidR="00E6040F" w:rsidRDefault="00E6040F">
      <w:pPr>
        <w:spacing w:before="0" w:after="0"/>
        <w:ind w:left="270"/>
        <w:rPr>
          <w:rFonts w:cs="Arial"/>
          <w:sz w:val="22"/>
          <w:szCs w:val="22"/>
          <w:shd w:val="clear" w:color="auto" w:fill="auto"/>
        </w:rPr>
      </w:pPr>
    </w:p>
    <w:p w14:paraId="72239772" w14:textId="77777777" w:rsidR="00E6040F" w:rsidRDefault="00E6040F">
      <w:pPr>
        <w:spacing w:before="0" w:after="0"/>
        <w:ind w:left="270"/>
        <w:rPr>
          <w:rFonts w:cs="Arial"/>
          <w:sz w:val="22"/>
          <w:szCs w:val="22"/>
          <w:shd w:val="clear" w:color="auto" w:fill="auto"/>
        </w:rPr>
      </w:pPr>
    </w:p>
    <w:p w14:paraId="5A75EEAB" w14:textId="77777777" w:rsidR="00E6040F" w:rsidRDefault="00E6040F">
      <w:pPr>
        <w:spacing w:before="0" w:after="0"/>
        <w:ind w:left="270"/>
        <w:jc w:val="both"/>
        <w:rPr>
          <w:rFonts w:cs="Arial"/>
          <w:sz w:val="22"/>
          <w:szCs w:val="22"/>
          <w:shd w:val="clear" w:color="auto" w:fill="auto"/>
        </w:rPr>
      </w:pPr>
      <w:r>
        <w:rPr>
          <w:rFonts w:cs="Arial"/>
          <w:b/>
          <w:bCs/>
          <w:sz w:val="22"/>
          <w:szCs w:val="22"/>
          <w:shd w:val="clear" w:color="auto" w:fill="auto"/>
        </w:rPr>
        <w:t>Import / Export - Operationen</w:t>
      </w:r>
      <w:r>
        <w:rPr>
          <w:rFonts w:cs="Arial"/>
          <w:sz w:val="22"/>
          <w:szCs w:val="22"/>
          <w:shd w:val="clear" w:color="auto" w:fill="auto"/>
        </w:rPr>
        <w:t xml:space="preserve"> bestehen immer aus mind</w:t>
      </w:r>
      <w:r w:rsidR="001A778A">
        <w:rPr>
          <w:rFonts w:cs="Arial"/>
          <w:sz w:val="22"/>
          <w:szCs w:val="22"/>
          <w:shd w:val="clear" w:color="auto" w:fill="auto"/>
        </w:rPr>
        <w:t>e</w:t>
      </w:r>
      <w:r>
        <w:rPr>
          <w:rFonts w:cs="Arial"/>
          <w:sz w:val="22"/>
          <w:szCs w:val="22"/>
          <w:shd w:val="clear" w:color="auto" w:fill="auto"/>
        </w:rPr>
        <w:t>stens zwei Teilaktionen:</w:t>
      </w:r>
    </w:p>
    <w:p w14:paraId="7951F281"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Lesen der Daten aus einer Quelle.</w:t>
      </w:r>
    </w:p>
    <w:p w14:paraId="57D13DA4"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 xml:space="preserve">Eventuell </w:t>
      </w:r>
      <w:hyperlink w:anchor="g_berechnungen" w:history="1">
        <w:r>
          <w:rPr>
            <w:rFonts w:cs="Arial"/>
            <w:color w:val="0000FF"/>
            <w:sz w:val="22"/>
            <w:szCs w:val="22"/>
            <w:u w:val="single"/>
            <w:shd w:val="clear" w:color="auto" w:fill="auto"/>
          </w:rPr>
          <w:t>Berechnungen</w:t>
        </w:r>
      </w:hyperlink>
      <w:r>
        <w:rPr>
          <w:rFonts w:cs="Arial"/>
          <w:sz w:val="22"/>
          <w:szCs w:val="22"/>
          <w:shd w:val="clear" w:color="auto" w:fill="auto"/>
        </w:rPr>
        <w:t xml:space="preserve"> mit den gelesenen Daten.</w:t>
      </w:r>
    </w:p>
    <w:p w14:paraId="1136A34F"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Schreiben der Daten ins Ziel.</w:t>
      </w:r>
    </w:p>
    <w:p w14:paraId="7823C24C" w14:textId="77777777" w:rsidR="00E6040F" w:rsidRDefault="00E6040F">
      <w:pPr>
        <w:spacing w:before="0" w:after="0"/>
        <w:ind w:left="270"/>
        <w:jc w:val="both"/>
        <w:rPr>
          <w:rFonts w:cs="Arial"/>
          <w:sz w:val="22"/>
          <w:szCs w:val="22"/>
          <w:shd w:val="clear" w:color="auto" w:fill="auto"/>
        </w:rPr>
      </w:pPr>
    </w:p>
    <w:p w14:paraId="0EE1CB15" w14:textId="77777777"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Daten-Quelle</w:t>
      </w:r>
      <w:r>
        <w:rPr>
          <w:rFonts w:cs="Arial"/>
          <w:sz w:val="22"/>
          <w:szCs w:val="22"/>
          <w:shd w:val="clear" w:color="auto" w:fill="auto"/>
        </w:rPr>
        <w:t xml:space="preserve"> können dienen:</w:t>
      </w:r>
    </w:p>
    <w:p w14:paraId="0738A6A5"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 xml:space="preserve">ASCII-Datei, für die ein spezielles "Importformat" in Form eines Programm-Moduls </w:t>
      </w:r>
      <w:r w:rsidR="001A778A">
        <w:rPr>
          <w:rFonts w:cs="Arial"/>
          <w:sz w:val="22"/>
          <w:szCs w:val="22"/>
          <w:shd w:val="clear" w:color="auto" w:fill="auto"/>
        </w:rPr>
        <w:t>existiert</w:t>
      </w:r>
      <w:r>
        <w:rPr>
          <w:rFonts w:cs="Arial"/>
          <w:sz w:val="22"/>
          <w:szCs w:val="22"/>
          <w:shd w:val="clear" w:color="auto" w:fill="auto"/>
        </w:rPr>
        <w:t>.</w:t>
      </w:r>
    </w:p>
    <w:p w14:paraId="235DBC65"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CSV-Datei, die einen speziellen Kopf enthalten kann</w:t>
      </w:r>
    </w:p>
    <w:p w14:paraId="5E1127DC"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Aktive Excel-Tabelle mit deklarierten Spaltennamen</w:t>
      </w:r>
    </w:p>
    <w:p w14:paraId="53331377" w14:textId="77777777" w:rsidR="00E6040F" w:rsidRDefault="00E6040F">
      <w:pPr>
        <w:spacing w:before="0" w:after="0"/>
        <w:ind w:left="360"/>
        <w:jc w:val="both"/>
        <w:rPr>
          <w:rFonts w:cs="Arial"/>
          <w:sz w:val="22"/>
          <w:szCs w:val="22"/>
          <w:shd w:val="clear" w:color="auto" w:fill="auto"/>
        </w:rPr>
      </w:pPr>
    </w:p>
    <w:p w14:paraId="697E8F53" w14:textId="77777777" w:rsidR="00E6040F" w:rsidRDefault="00E6040F">
      <w:pPr>
        <w:spacing w:before="0" w:after="0"/>
        <w:ind w:left="270"/>
        <w:jc w:val="both"/>
        <w:rPr>
          <w:rFonts w:cs="Arial"/>
          <w:sz w:val="22"/>
          <w:szCs w:val="22"/>
          <w:shd w:val="clear" w:color="auto" w:fill="auto"/>
        </w:rPr>
      </w:pPr>
    </w:p>
    <w:p w14:paraId="374D4DDA" w14:textId="77777777"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Daten-Ziel</w:t>
      </w:r>
      <w:r>
        <w:rPr>
          <w:rFonts w:cs="Arial"/>
          <w:sz w:val="22"/>
          <w:szCs w:val="22"/>
          <w:shd w:val="clear" w:color="auto" w:fill="auto"/>
        </w:rPr>
        <w:t xml:space="preserve"> dient immer eine:</w:t>
      </w:r>
    </w:p>
    <w:p w14:paraId="2BB070D9" w14:textId="77777777" w:rsidR="00E6040F" w:rsidRDefault="00E6040F">
      <w:pPr>
        <w:numPr>
          <w:ilvl w:val="0"/>
          <w:numId w:val="11"/>
        </w:numPr>
        <w:spacing w:before="0" w:after="0"/>
        <w:ind w:left="720" w:hanging="360"/>
        <w:jc w:val="both"/>
        <w:rPr>
          <w:rFonts w:cs="Arial"/>
          <w:sz w:val="22"/>
          <w:szCs w:val="22"/>
          <w:shd w:val="clear" w:color="auto" w:fill="auto"/>
        </w:rPr>
      </w:pPr>
      <w:r>
        <w:rPr>
          <w:rFonts w:cs="Arial"/>
          <w:sz w:val="22"/>
          <w:szCs w:val="22"/>
          <w:shd w:val="clear" w:color="auto" w:fill="auto"/>
        </w:rPr>
        <w:t>Neue Excel-Tabelle auf Grundlage einer vorhandenen Tabellen-Vorlage.</w:t>
      </w:r>
    </w:p>
    <w:p w14:paraId="2AE607B4" w14:textId="77777777" w:rsidR="00E6040F" w:rsidRDefault="00E6040F">
      <w:pPr>
        <w:spacing w:before="0" w:after="0"/>
        <w:ind w:left="270"/>
        <w:jc w:val="both"/>
        <w:rPr>
          <w:rFonts w:cs="Arial"/>
          <w:sz w:val="22"/>
          <w:szCs w:val="22"/>
          <w:shd w:val="clear" w:color="auto" w:fill="auto"/>
        </w:rPr>
      </w:pPr>
    </w:p>
    <w:p w14:paraId="55C25A2F" w14:textId="77777777" w:rsidR="00E6040F" w:rsidRDefault="00E6040F">
      <w:pPr>
        <w:spacing w:before="0" w:after="0"/>
        <w:ind w:left="270"/>
        <w:jc w:val="both"/>
        <w:rPr>
          <w:rFonts w:cs="Arial"/>
          <w:sz w:val="22"/>
          <w:szCs w:val="22"/>
          <w:shd w:val="clear" w:color="auto" w:fill="auto"/>
        </w:rPr>
      </w:pPr>
    </w:p>
    <w:p w14:paraId="1C0A9617" w14:textId="77777777" w:rsidR="00E6040F" w:rsidRDefault="00E6040F">
      <w:pPr>
        <w:spacing w:before="0" w:after="0"/>
        <w:ind w:left="270"/>
        <w:jc w:val="both"/>
        <w:rPr>
          <w:rFonts w:cs="Arial"/>
          <w:sz w:val="22"/>
          <w:szCs w:val="22"/>
          <w:shd w:val="clear" w:color="auto" w:fill="auto"/>
        </w:rPr>
      </w:pPr>
    </w:p>
    <w:p w14:paraId="5D2CC21A" w14:textId="77777777" w:rsidR="00E6040F" w:rsidRDefault="00CC482B">
      <w:pPr>
        <w:spacing w:before="0" w:after="0"/>
        <w:ind w:left="270"/>
        <w:jc w:val="both"/>
        <w:rPr>
          <w:rFonts w:cs="Arial"/>
          <w:sz w:val="22"/>
          <w:szCs w:val="22"/>
          <w:shd w:val="clear" w:color="auto" w:fill="auto"/>
        </w:rPr>
      </w:pPr>
      <w:hyperlink w:anchor="funktionsprinzip" w:history="1">
        <w:r w:rsidR="00E6040F">
          <w:rPr>
            <w:rFonts w:cs="Arial"/>
            <w:color w:val="0000FF"/>
            <w:sz w:val="22"/>
            <w:szCs w:val="22"/>
            <w:u w:val="single"/>
            <w:shd w:val="clear" w:color="auto" w:fill="auto"/>
          </w:rPr>
          <w:t>Funktionsprinzip</w:t>
        </w:r>
      </w:hyperlink>
    </w:p>
    <w:p w14:paraId="191F3FCE" w14:textId="77777777" w:rsidR="00E6040F" w:rsidRDefault="00E6040F">
      <w:pPr>
        <w:spacing w:before="0" w:after="0"/>
        <w:ind w:left="270"/>
        <w:jc w:val="both"/>
        <w:rPr>
          <w:rFonts w:cs="Arial"/>
          <w:sz w:val="22"/>
          <w:szCs w:val="22"/>
          <w:shd w:val="clear" w:color="auto" w:fill="auto"/>
        </w:rPr>
      </w:pPr>
    </w:p>
    <w:p w14:paraId="5EDF8BF0" w14:textId="77777777" w:rsidR="00E6040F" w:rsidRDefault="00CC482B">
      <w:pPr>
        <w:spacing w:before="0" w:after="0"/>
        <w:ind w:left="270"/>
        <w:jc w:val="both"/>
        <w:rPr>
          <w:rFonts w:cs="Arial"/>
          <w:sz w:val="22"/>
          <w:szCs w:val="22"/>
          <w:shd w:val="clear" w:color="auto" w:fill="auto"/>
        </w:rPr>
      </w:pPr>
      <w:hyperlink w:anchor="import-einer-csv-datei" w:history="1">
        <w:r w:rsidR="00E6040F">
          <w:rPr>
            <w:rFonts w:cs="Arial"/>
            <w:color w:val="0000FF"/>
            <w:sz w:val="22"/>
            <w:szCs w:val="22"/>
            <w:u w:val="single"/>
            <w:shd w:val="clear" w:color="auto" w:fill="auto"/>
          </w:rPr>
          <w:t>Import einer CSV-Datei</w:t>
        </w:r>
      </w:hyperlink>
    </w:p>
    <w:p w14:paraId="410868AE" w14:textId="77777777" w:rsidR="00E6040F" w:rsidRDefault="00E6040F">
      <w:pPr>
        <w:spacing w:before="0" w:after="0"/>
        <w:ind w:left="270"/>
        <w:jc w:val="both"/>
        <w:rPr>
          <w:rFonts w:cs="Arial"/>
          <w:sz w:val="22"/>
          <w:szCs w:val="22"/>
          <w:shd w:val="clear" w:color="auto" w:fill="auto"/>
        </w:rPr>
      </w:pPr>
    </w:p>
    <w:p w14:paraId="7AA4A3AA" w14:textId="77777777" w:rsidR="00E6040F" w:rsidRDefault="00CC482B">
      <w:pPr>
        <w:spacing w:before="0" w:after="0"/>
        <w:ind w:left="270"/>
        <w:jc w:val="both"/>
        <w:rPr>
          <w:rFonts w:cs="Arial"/>
          <w:sz w:val="22"/>
          <w:szCs w:val="22"/>
          <w:shd w:val="clear" w:color="auto" w:fill="auto"/>
        </w:rPr>
      </w:pPr>
      <w:hyperlink w:anchor="import-einer-ascii-datei" w:history="1">
        <w:r w:rsidR="00E6040F">
          <w:rPr>
            <w:rFonts w:cs="Arial"/>
            <w:color w:val="0000FF"/>
            <w:sz w:val="22"/>
            <w:szCs w:val="22"/>
            <w:u w:val="single"/>
            <w:shd w:val="clear" w:color="auto" w:fill="auto"/>
          </w:rPr>
          <w:t>Import einer ASCII-Datei</w:t>
        </w:r>
      </w:hyperlink>
    </w:p>
    <w:p w14:paraId="1927A367" w14:textId="77777777" w:rsidR="00E6040F" w:rsidRDefault="00E6040F">
      <w:pPr>
        <w:spacing w:before="0" w:after="0"/>
        <w:ind w:left="270"/>
        <w:jc w:val="both"/>
        <w:rPr>
          <w:rFonts w:cs="Arial"/>
          <w:sz w:val="22"/>
          <w:szCs w:val="22"/>
          <w:shd w:val="clear" w:color="auto" w:fill="auto"/>
        </w:rPr>
      </w:pPr>
    </w:p>
    <w:p w14:paraId="20B45699" w14:textId="77777777" w:rsidR="00E6040F" w:rsidRDefault="00E6040F">
      <w:pPr>
        <w:spacing w:before="0" w:after="0"/>
        <w:ind w:left="270"/>
        <w:jc w:val="both"/>
        <w:rPr>
          <w:rFonts w:cs="Arial"/>
          <w:sz w:val="22"/>
          <w:szCs w:val="22"/>
          <w:shd w:val="clear" w:color="auto" w:fill="auto"/>
        </w:rPr>
      </w:pPr>
    </w:p>
    <w:p w14:paraId="416AFD8E" w14:textId="77777777" w:rsidR="00E6040F" w:rsidRPr="001C2D3F" w:rsidRDefault="001C2D3F" w:rsidP="00EA0047">
      <w:pPr>
        <w:pStyle w:val="berschrift3"/>
      </w:pPr>
      <w:r>
        <w:br w:type="page"/>
      </w:r>
      <w:bookmarkStart w:id="37" w:name="_Toc226395263"/>
      <w:bookmarkStart w:id="38" w:name="_Toc64322003"/>
      <w:r w:rsidR="00475D2A" w:rsidRPr="001C2D3F">
        <w:t xml:space="preserve">Import / Export: </w:t>
      </w:r>
      <w:r w:rsidR="00E6040F" w:rsidRPr="001C2D3F">
        <w:t>F</w:t>
      </w:r>
      <w:bookmarkStart w:id="39" w:name="funktionsprinzip"/>
      <w:bookmarkEnd w:id="39"/>
      <w:r w:rsidR="00E6040F" w:rsidRPr="001C2D3F">
        <w:t>unktionsprinzip</w:t>
      </w:r>
      <w:bookmarkEnd w:id="37"/>
      <w:bookmarkEnd w:id="38"/>
    </w:p>
    <w:p w14:paraId="408DFF7C" w14:textId="77777777" w:rsidR="00E6040F" w:rsidRDefault="00E6040F">
      <w:pPr>
        <w:spacing w:before="0" w:after="0"/>
        <w:ind w:left="270"/>
        <w:jc w:val="both"/>
        <w:rPr>
          <w:rFonts w:cs="Arial"/>
          <w:color w:val="080000"/>
          <w:sz w:val="22"/>
          <w:szCs w:val="22"/>
          <w:shd w:val="clear" w:color="auto" w:fill="auto"/>
        </w:rPr>
      </w:pPr>
    </w:p>
    <w:p w14:paraId="228F1C27"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6737D16B" w14:textId="77777777" w:rsidR="00E6040F" w:rsidRDefault="00BB342A">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Es ist notwendig, dass</w:t>
      </w:r>
      <w:r w:rsidR="00E6040F">
        <w:rPr>
          <w:rFonts w:cs="Arial"/>
          <w:color w:val="080000"/>
          <w:sz w:val="22"/>
          <w:szCs w:val="22"/>
          <w:shd w:val="clear" w:color="auto" w:fill="auto"/>
        </w:rPr>
        <w:t xml:space="preserve"> die Spalten der Quell- und Ziel-Tabelle ähnlich einer Datenbank </w:t>
      </w:r>
      <w:hyperlink w:anchor="spaltennamen" w:history="1">
        <w:r w:rsidR="00E6040F">
          <w:rPr>
            <w:rFonts w:cs="Arial"/>
            <w:color w:val="0000FF"/>
            <w:sz w:val="22"/>
            <w:szCs w:val="22"/>
            <w:u w:val="single"/>
            <w:shd w:val="clear" w:color="auto" w:fill="auto"/>
          </w:rPr>
          <w:t>Spaltennamen</w:t>
        </w:r>
      </w:hyperlink>
      <w:r>
        <w:rPr>
          <w:rFonts w:cs="Arial"/>
          <w:color w:val="080000"/>
          <w:sz w:val="22"/>
          <w:szCs w:val="22"/>
          <w:shd w:val="clear" w:color="auto" w:fill="auto"/>
        </w:rPr>
        <w:t xml:space="preserve"> besitzen.</w:t>
      </w:r>
    </w:p>
    <w:p w14:paraId="6369DA20" w14:textId="77777777" w:rsidR="00E6040F" w:rsidRDefault="00E6040F">
      <w:pPr>
        <w:spacing w:before="0" w:after="0"/>
        <w:ind w:left="270"/>
        <w:jc w:val="both"/>
        <w:rPr>
          <w:rFonts w:cs="Arial"/>
          <w:color w:val="080000"/>
          <w:sz w:val="22"/>
          <w:szCs w:val="22"/>
          <w:shd w:val="clear" w:color="auto" w:fill="auto"/>
        </w:rPr>
      </w:pPr>
    </w:p>
    <w:p w14:paraId="6EE1D8CF"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Daten, die aus der Spalte "</w:t>
      </w:r>
      <w:proofErr w:type="spellStart"/>
      <w:r>
        <w:rPr>
          <w:rFonts w:cs="Arial"/>
          <w:color w:val="080000"/>
          <w:sz w:val="22"/>
          <w:szCs w:val="22"/>
          <w:shd w:val="clear" w:color="auto" w:fill="auto"/>
        </w:rPr>
        <w:t>Name_xxx</w:t>
      </w:r>
      <w:proofErr w:type="spellEnd"/>
      <w:r>
        <w:rPr>
          <w:rFonts w:cs="Arial"/>
          <w:color w:val="080000"/>
          <w:sz w:val="22"/>
          <w:szCs w:val="22"/>
          <w:shd w:val="clear" w:color="auto" w:fill="auto"/>
        </w:rPr>
        <w:t xml:space="preserve">" gelesen wurden, werden in der Ziel-Tabelle in die Spalte gleichen Namens geschrieben, sofern diese existiert. Dabei findet eine </w:t>
      </w:r>
      <w:r>
        <w:rPr>
          <w:rFonts w:cs="Arial"/>
          <w:b/>
          <w:bCs/>
          <w:i/>
          <w:iCs/>
          <w:color w:val="000080"/>
          <w:sz w:val="22"/>
          <w:szCs w:val="22"/>
          <w:shd w:val="clear" w:color="auto" w:fill="auto"/>
        </w:rPr>
        <w:t>Umrechnung der Einheiten</w:t>
      </w:r>
      <w:r>
        <w:rPr>
          <w:rFonts w:cs="Arial"/>
          <w:color w:val="080000"/>
          <w:sz w:val="22"/>
          <w:szCs w:val="22"/>
          <w:shd w:val="clear" w:color="auto" w:fill="auto"/>
        </w:rPr>
        <w:t xml:space="preserve"> statt, falls Quell- und Zieldaten in verschiedenen Einheiten vorliegen. Die Einheit kann im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angegeben sein. Fehlt diese Angabe, wird die Standardeinheit angenommen (Faktor</w:t>
      </w:r>
      <w:r w:rsidR="00BF7FE6">
        <w:rPr>
          <w:rFonts w:cs="Arial"/>
          <w:color w:val="080000"/>
          <w:sz w:val="22"/>
          <w:szCs w:val="22"/>
          <w:shd w:val="clear" w:color="auto" w:fill="auto"/>
        </w:rPr>
        <w:t> </w:t>
      </w:r>
      <w:r>
        <w:rPr>
          <w:rFonts w:cs="Arial"/>
          <w:color w:val="080000"/>
          <w:sz w:val="22"/>
          <w:szCs w:val="22"/>
          <w:shd w:val="clear" w:color="auto" w:fill="auto"/>
        </w:rPr>
        <w:t>=</w:t>
      </w:r>
      <w:r w:rsidR="00BF7FE6">
        <w:rPr>
          <w:rFonts w:cs="Arial"/>
          <w:color w:val="080000"/>
          <w:sz w:val="22"/>
          <w:szCs w:val="22"/>
          <w:shd w:val="clear" w:color="auto" w:fill="auto"/>
        </w:rPr>
        <w:t> </w:t>
      </w:r>
      <w:r>
        <w:rPr>
          <w:rFonts w:cs="Arial"/>
          <w:color w:val="080000"/>
          <w:sz w:val="22"/>
          <w:szCs w:val="22"/>
          <w:shd w:val="clear" w:color="auto" w:fill="auto"/>
        </w:rPr>
        <w:t xml:space="preserve">1). </w:t>
      </w:r>
    </w:p>
    <w:p w14:paraId="69477F92" w14:textId="77777777" w:rsidR="00475D2A" w:rsidRDefault="00475D2A" w:rsidP="00475D2A">
      <w:pPr>
        <w:spacing w:before="0" w:after="0"/>
        <w:ind w:left="270"/>
        <w:jc w:val="both"/>
        <w:rPr>
          <w:rFonts w:cs="Arial"/>
          <w:color w:val="080000"/>
          <w:sz w:val="22"/>
          <w:szCs w:val="22"/>
          <w:shd w:val="clear" w:color="auto" w:fill="auto"/>
        </w:rPr>
      </w:pPr>
    </w:p>
    <w:p w14:paraId="76F60656" w14:textId="77777777" w:rsidR="00475D2A" w:rsidRDefault="00475D2A" w:rsidP="00475D2A">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Kann für eine Spalte der Datenquelle keine gleichnamige Spalte in der Zieltabelle gefunden werden, so wird dort nach der als </w:t>
      </w:r>
      <w:r>
        <w:rPr>
          <w:rFonts w:cs="Arial"/>
          <w:b/>
          <w:bCs/>
          <w:i/>
          <w:iCs/>
          <w:color w:val="000080"/>
          <w:sz w:val="22"/>
          <w:szCs w:val="22"/>
          <w:shd w:val="clear" w:color="auto" w:fill="auto"/>
        </w:rPr>
        <w:t>Ersatz-Ziel</w:t>
      </w:r>
      <w:r>
        <w:rPr>
          <w:rFonts w:cs="Arial"/>
          <w:color w:val="080000"/>
          <w:sz w:val="22"/>
          <w:szCs w:val="22"/>
          <w:shd w:val="clear" w:color="auto" w:fill="auto"/>
        </w:rPr>
        <w:t xml:space="preserve">  konfigurierten Spalte gesucht. Ist diese vorhanden, werden die betreffenden Daten dorthin geschrieben, sofern die jeweilige Zelle noch leer ist. </w:t>
      </w:r>
    </w:p>
    <w:p w14:paraId="575E0C93" w14:textId="77777777" w:rsidR="00E6040F" w:rsidRDefault="00E6040F">
      <w:pPr>
        <w:spacing w:before="0" w:after="0"/>
        <w:ind w:left="270"/>
        <w:jc w:val="both"/>
        <w:rPr>
          <w:rFonts w:cs="Arial"/>
          <w:color w:val="080000"/>
          <w:sz w:val="22"/>
          <w:szCs w:val="22"/>
          <w:shd w:val="clear" w:color="auto" w:fill="auto"/>
        </w:rPr>
      </w:pPr>
    </w:p>
    <w:p w14:paraId="4E153CA4" w14:textId="77777777" w:rsidR="00E6040F" w:rsidRDefault="00E6040F">
      <w:pPr>
        <w:spacing w:before="0" w:after="0"/>
        <w:ind w:left="270"/>
        <w:jc w:val="both"/>
        <w:rPr>
          <w:rFonts w:cs="Arial"/>
          <w:color w:val="auto"/>
          <w:sz w:val="22"/>
          <w:szCs w:val="22"/>
          <w:shd w:val="clear" w:color="auto" w:fill="auto"/>
        </w:rPr>
      </w:pPr>
    </w:p>
    <w:p w14:paraId="1FC4463B" w14:textId="77777777" w:rsidR="00E6040F" w:rsidRDefault="00E6040F">
      <w:pPr>
        <w:spacing w:before="0" w:after="0"/>
        <w:ind w:left="270"/>
        <w:jc w:val="both"/>
        <w:rPr>
          <w:rFonts w:cs="Arial"/>
          <w:color w:val="080000"/>
          <w:sz w:val="22"/>
          <w:szCs w:val="22"/>
          <w:shd w:val="clear" w:color="auto" w:fill="auto"/>
        </w:rPr>
      </w:pPr>
      <w:proofErr w:type="spellStart"/>
      <w:r>
        <w:rPr>
          <w:rFonts w:cs="Arial"/>
          <w:b/>
          <w:bCs/>
          <w:color w:val="080000"/>
          <w:shd w:val="clear" w:color="auto" w:fill="auto"/>
        </w:rPr>
        <w:t>Pysikalische</w:t>
      </w:r>
      <w:proofErr w:type="spellEnd"/>
      <w:r>
        <w:rPr>
          <w:rFonts w:cs="Arial"/>
          <w:b/>
          <w:bCs/>
          <w:color w:val="080000"/>
          <w:shd w:val="clear" w:color="auto" w:fill="auto"/>
        </w:rPr>
        <w:t xml:space="preserve"> Größen und Einheiten</w:t>
      </w:r>
    </w:p>
    <w:p w14:paraId="47C7196E"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Es werden folgende Größen und Einheiten unterstützt:</w:t>
      </w:r>
    </w:p>
    <w:p w14:paraId="3C275C31" w14:textId="77777777" w:rsidR="00E6040F" w:rsidRDefault="00E6040F">
      <w:pPr>
        <w:spacing w:before="0" w:after="0"/>
        <w:ind w:left="270"/>
        <w:rPr>
          <w:rFonts w:cs="Arial"/>
          <w:color w:val="080000"/>
          <w:sz w:val="22"/>
          <w:szCs w:val="22"/>
          <w:shd w:val="clear" w:color="auto" w:fill="auto"/>
        </w:rPr>
      </w:pPr>
    </w:p>
    <w:p w14:paraId="4D08855D" w14:textId="77777777"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Länge:</w:t>
      </w:r>
    </w:p>
    <w:p w14:paraId="5AF11826"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w:t>
      </w:r>
      <w:r>
        <w:rPr>
          <w:rFonts w:cs="Arial"/>
          <w:color w:val="080000"/>
          <w:sz w:val="22"/>
          <w:szCs w:val="22"/>
          <w:shd w:val="clear" w:color="auto" w:fill="auto"/>
        </w:rPr>
        <w:tab/>
        <w:t>Faktor = 1</w:t>
      </w:r>
    </w:p>
    <w:p w14:paraId="6E386210"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ab/>
        <w:t>Faktor = 10</w:t>
      </w:r>
    </w:p>
    <w:p w14:paraId="0416EE1C"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cm</w:t>
      </w:r>
      <w:r>
        <w:rPr>
          <w:rFonts w:cs="Arial"/>
          <w:color w:val="080000"/>
          <w:sz w:val="22"/>
          <w:szCs w:val="22"/>
          <w:shd w:val="clear" w:color="auto" w:fill="auto"/>
        </w:rPr>
        <w:tab/>
        <w:t>Faktor = 100</w:t>
      </w:r>
    </w:p>
    <w:p w14:paraId="7EB96A08"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mm</w:t>
      </w:r>
      <w:r>
        <w:rPr>
          <w:rFonts w:cs="Arial"/>
          <w:color w:val="080000"/>
          <w:sz w:val="22"/>
          <w:szCs w:val="22"/>
          <w:shd w:val="clear" w:color="auto" w:fill="auto"/>
        </w:rPr>
        <w:tab/>
        <w:t>Faktor = 1000</w:t>
      </w:r>
    </w:p>
    <w:p w14:paraId="2A25A826"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km</w:t>
      </w:r>
      <w:r>
        <w:rPr>
          <w:rFonts w:cs="Arial"/>
          <w:color w:val="080000"/>
          <w:sz w:val="22"/>
          <w:szCs w:val="22"/>
          <w:shd w:val="clear" w:color="auto" w:fill="auto"/>
        </w:rPr>
        <w:tab/>
        <w:t>Faktor = 0.001</w:t>
      </w:r>
    </w:p>
    <w:p w14:paraId="01B07B5F" w14:textId="77777777" w:rsidR="00E6040F" w:rsidRDefault="00E6040F">
      <w:pPr>
        <w:tabs>
          <w:tab w:val="left" w:pos="2201"/>
        </w:tabs>
        <w:spacing w:before="0" w:after="0"/>
        <w:ind w:left="270"/>
        <w:rPr>
          <w:rFonts w:cs="Arial"/>
          <w:color w:val="080000"/>
          <w:sz w:val="22"/>
          <w:szCs w:val="22"/>
          <w:shd w:val="clear" w:color="auto" w:fill="auto"/>
        </w:rPr>
      </w:pPr>
    </w:p>
    <w:p w14:paraId="6A799C83" w14:textId="77777777"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Winkel:</w:t>
      </w:r>
    </w:p>
    <w:p w14:paraId="567645DA"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ab/>
        <w:t>Faktor = 1</w:t>
      </w:r>
    </w:p>
    <w:p w14:paraId="12629B22"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grad</w:t>
      </w:r>
      <w:r>
        <w:rPr>
          <w:rFonts w:cs="Arial"/>
          <w:color w:val="080000"/>
          <w:sz w:val="22"/>
          <w:szCs w:val="22"/>
          <w:shd w:val="clear" w:color="auto" w:fill="auto"/>
        </w:rPr>
        <w:tab/>
        <w:t>Faktor = 0.9</w:t>
      </w:r>
    </w:p>
    <w:p w14:paraId="6BE62025" w14:textId="267F1479"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ab/>
        <w:t>Faktor = PI / 200 (0.015707963267949)</w:t>
      </w:r>
    </w:p>
    <w:p w14:paraId="74413707" w14:textId="67E356E0" w:rsidR="00371D3F" w:rsidRDefault="00371D3F" w:rsidP="00371D3F">
      <w:pPr>
        <w:tabs>
          <w:tab w:val="left" w:pos="2201"/>
          <w:tab w:val="left" w:pos="6096"/>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pph</w:t>
      </w:r>
      <w:proofErr w:type="spellEnd"/>
      <w:r>
        <w:rPr>
          <w:rFonts w:cs="Arial"/>
          <w:color w:val="080000"/>
          <w:sz w:val="22"/>
          <w:szCs w:val="22"/>
          <w:shd w:val="clear" w:color="auto" w:fill="auto"/>
        </w:rPr>
        <w:tab/>
        <w:t xml:space="preserve">Faktor = </w:t>
      </w:r>
      <w:proofErr w:type="gramStart"/>
      <w:r>
        <w:rPr>
          <w:rFonts w:cs="Arial"/>
          <w:color w:val="080000"/>
          <w:sz w:val="22"/>
          <w:szCs w:val="22"/>
          <w:shd w:val="clear" w:color="auto" w:fill="auto"/>
        </w:rPr>
        <w:t>Tan(</w:t>
      </w:r>
      <w:proofErr w:type="gramEnd"/>
      <w:r>
        <w:rPr>
          <w:rFonts w:cs="Arial"/>
          <w:color w:val="080000"/>
          <w:sz w:val="22"/>
          <w:szCs w:val="22"/>
          <w:shd w:val="clear" w:color="auto" w:fill="auto"/>
        </w:rPr>
        <w:t>PI / 200) * 100</w:t>
      </w:r>
      <w:r>
        <w:rPr>
          <w:rFonts w:cs="Arial"/>
          <w:color w:val="080000"/>
          <w:sz w:val="22"/>
          <w:szCs w:val="22"/>
          <w:shd w:val="clear" w:color="auto" w:fill="auto"/>
        </w:rPr>
        <w:tab/>
        <w:t>(</w:t>
      </w:r>
      <w:r w:rsidRPr="00371D3F">
        <w:rPr>
          <w:rFonts w:cs="Arial"/>
          <w:color w:val="080000"/>
          <w:sz w:val="22"/>
          <w:szCs w:val="22"/>
          <w:shd w:val="clear" w:color="auto" w:fill="auto"/>
        </w:rPr>
        <w:t>Prozent</w:t>
      </w:r>
      <w:r>
        <w:rPr>
          <w:rFonts w:cs="Arial"/>
          <w:color w:val="080000"/>
          <w:sz w:val="22"/>
          <w:szCs w:val="22"/>
          <w:shd w:val="clear" w:color="auto" w:fill="auto"/>
        </w:rPr>
        <w:t>)</w:t>
      </w:r>
    </w:p>
    <w:p w14:paraId="49213C1C" w14:textId="14DFD5D4" w:rsidR="00371D3F" w:rsidRDefault="00371D3F" w:rsidP="00371D3F">
      <w:pPr>
        <w:tabs>
          <w:tab w:val="left" w:pos="2201"/>
          <w:tab w:val="left" w:pos="6096"/>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ppt</w:t>
      </w:r>
      <w:proofErr w:type="spellEnd"/>
      <w:r>
        <w:rPr>
          <w:rFonts w:cs="Arial"/>
          <w:color w:val="080000"/>
          <w:sz w:val="22"/>
          <w:szCs w:val="22"/>
          <w:shd w:val="clear" w:color="auto" w:fill="auto"/>
        </w:rPr>
        <w:tab/>
        <w:t xml:space="preserve">Faktor = </w:t>
      </w:r>
      <w:proofErr w:type="gramStart"/>
      <w:r>
        <w:rPr>
          <w:rFonts w:cs="Arial"/>
          <w:color w:val="080000"/>
          <w:sz w:val="22"/>
          <w:szCs w:val="22"/>
          <w:shd w:val="clear" w:color="auto" w:fill="auto"/>
        </w:rPr>
        <w:t>Tan(</w:t>
      </w:r>
      <w:proofErr w:type="gramEnd"/>
      <w:r>
        <w:rPr>
          <w:rFonts w:cs="Arial"/>
          <w:color w:val="080000"/>
          <w:sz w:val="22"/>
          <w:szCs w:val="22"/>
          <w:shd w:val="clear" w:color="auto" w:fill="auto"/>
        </w:rPr>
        <w:t>PI / 200) * 1000</w:t>
      </w:r>
      <w:r>
        <w:rPr>
          <w:rFonts w:cs="Arial"/>
          <w:color w:val="080000"/>
          <w:sz w:val="22"/>
          <w:szCs w:val="22"/>
          <w:shd w:val="clear" w:color="auto" w:fill="auto"/>
        </w:rPr>
        <w:tab/>
        <w:t>(</w:t>
      </w:r>
      <w:r w:rsidRPr="00371D3F">
        <w:rPr>
          <w:rFonts w:cs="Arial"/>
          <w:color w:val="080000"/>
          <w:sz w:val="22"/>
          <w:szCs w:val="22"/>
          <w:shd w:val="clear" w:color="auto" w:fill="auto"/>
        </w:rPr>
        <w:t>Pro</w:t>
      </w:r>
      <w:r>
        <w:rPr>
          <w:rFonts w:cs="Arial"/>
          <w:color w:val="080000"/>
          <w:sz w:val="22"/>
          <w:szCs w:val="22"/>
          <w:shd w:val="clear" w:color="auto" w:fill="auto"/>
        </w:rPr>
        <w:t>mille)</w:t>
      </w:r>
    </w:p>
    <w:p w14:paraId="1B0BD371" w14:textId="59FC855D" w:rsidR="00371D3F" w:rsidRDefault="00371D3F" w:rsidP="00371D3F">
      <w:pPr>
        <w:tabs>
          <w:tab w:val="left" w:pos="2201"/>
          <w:tab w:val="left" w:pos="6096"/>
        </w:tabs>
        <w:spacing w:before="0" w:after="0"/>
        <w:ind w:left="270"/>
        <w:rPr>
          <w:rFonts w:cs="Arial"/>
          <w:color w:val="080000"/>
          <w:sz w:val="22"/>
          <w:szCs w:val="22"/>
          <w:shd w:val="clear" w:color="auto" w:fill="auto"/>
        </w:rPr>
      </w:pPr>
      <w:r>
        <w:rPr>
          <w:rFonts w:cs="Arial"/>
          <w:color w:val="080000"/>
          <w:sz w:val="22"/>
          <w:szCs w:val="22"/>
          <w:shd w:val="clear" w:color="auto" w:fill="auto"/>
        </w:rPr>
        <w:t>Einheit = ppm</w:t>
      </w:r>
      <w:r>
        <w:rPr>
          <w:rFonts w:cs="Arial"/>
          <w:color w:val="080000"/>
          <w:sz w:val="22"/>
          <w:szCs w:val="22"/>
          <w:shd w:val="clear" w:color="auto" w:fill="auto"/>
        </w:rPr>
        <w:tab/>
        <w:t xml:space="preserve">Faktor = </w:t>
      </w:r>
      <w:proofErr w:type="gramStart"/>
      <w:r>
        <w:rPr>
          <w:rFonts w:cs="Arial"/>
          <w:color w:val="080000"/>
          <w:sz w:val="22"/>
          <w:szCs w:val="22"/>
          <w:shd w:val="clear" w:color="auto" w:fill="auto"/>
        </w:rPr>
        <w:t>Tan(</w:t>
      </w:r>
      <w:proofErr w:type="gramEnd"/>
      <w:r>
        <w:rPr>
          <w:rFonts w:cs="Arial"/>
          <w:color w:val="080000"/>
          <w:sz w:val="22"/>
          <w:szCs w:val="22"/>
          <w:shd w:val="clear" w:color="auto" w:fill="auto"/>
        </w:rPr>
        <w:t>PI / 200) * 1000000</w:t>
      </w:r>
      <w:r>
        <w:rPr>
          <w:rFonts w:cs="Arial"/>
          <w:color w:val="080000"/>
          <w:sz w:val="22"/>
          <w:szCs w:val="22"/>
          <w:shd w:val="clear" w:color="auto" w:fill="auto"/>
        </w:rPr>
        <w:tab/>
        <w:t>(</w:t>
      </w:r>
      <w:r w:rsidRPr="00371D3F">
        <w:rPr>
          <w:rFonts w:cs="Arial"/>
          <w:color w:val="080000"/>
          <w:sz w:val="22"/>
          <w:szCs w:val="22"/>
          <w:shd w:val="clear" w:color="auto" w:fill="auto"/>
        </w:rPr>
        <w:t xml:space="preserve">Parts per </w:t>
      </w:r>
      <w:proofErr w:type="spellStart"/>
      <w:r w:rsidRPr="00371D3F">
        <w:rPr>
          <w:rFonts w:cs="Arial"/>
          <w:color w:val="080000"/>
          <w:sz w:val="22"/>
          <w:szCs w:val="22"/>
          <w:shd w:val="clear" w:color="auto" w:fill="auto"/>
        </w:rPr>
        <w:t>million</w:t>
      </w:r>
      <w:proofErr w:type="spellEnd"/>
      <w:r>
        <w:rPr>
          <w:rFonts w:cs="Arial"/>
          <w:color w:val="080000"/>
          <w:sz w:val="22"/>
          <w:szCs w:val="22"/>
          <w:shd w:val="clear" w:color="auto" w:fill="auto"/>
        </w:rPr>
        <w:t>)</w:t>
      </w:r>
    </w:p>
    <w:p w14:paraId="766C1F81" w14:textId="1788B2F5" w:rsidR="00E6040F" w:rsidRDefault="00E6040F">
      <w:pPr>
        <w:spacing w:before="0" w:after="0"/>
        <w:ind w:left="270"/>
        <w:jc w:val="both"/>
        <w:rPr>
          <w:rFonts w:cs="Arial"/>
          <w:color w:val="080000"/>
          <w:sz w:val="22"/>
          <w:szCs w:val="22"/>
          <w:shd w:val="clear" w:color="auto" w:fill="auto"/>
        </w:rPr>
      </w:pPr>
    </w:p>
    <w:p w14:paraId="2D017FA4" w14:textId="77777777" w:rsidR="00E6040F" w:rsidRDefault="00E6040F">
      <w:pPr>
        <w:spacing w:before="0" w:after="0"/>
        <w:ind w:left="270"/>
        <w:jc w:val="both"/>
        <w:rPr>
          <w:rFonts w:cs="Arial"/>
          <w:sz w:val="22"/>
          <w:szCs w:val="22"/>
          <w:shd w:val="clear" w:color="auto" w:fill="auto"/>
        </w:rPr>
      </w:pPr>
    </w:p>
    <w:p w14:paraId="2D8A8016"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356086BD"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Alle nach Lesen der Datenquelle vorliegenden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werden in die Zieltabelle geschrieben, sofern dort entsprechende Datenfelder existieren.</w:t>
      </w:r>
    </w:p>
    <w:p w14:paraId="531DC3B8" w14:textId="77777777" w:rsidR="00E6040F" w:rsidRDefault="00E6040F">
      <w:pPr>
        <w:spacing w:before="0" w:after="0"/>
        <w:ind w:left="270"/>
        <w:rPr>
          <w:rFonts w:cs="Arial"/>
          <w:color w:val="080000"/>
          <w:sz w:val="22"/>
          <w:szCs w:val="22"/>
          <w:shd w:val="clear" w:color="auto" w:fill="auto"/>
        </w:rPr>
      </w:pPr>
    </w:p>
    <w:p w14:paraId="37EA597D" w14:textId="77777777" w:rsidR="00E6040F" w:rsidRPr="00B55F42" w:rsidRDefault="00E6040F" w:rsidP="00EA0047">
      <w:pPr>
        <w:pStyle w:val="berschrift3"/>
      </w:pPr>
      <w:r>
        <w:rPr>
          <w:rFonts w:cs="Arial"/>
          <w:color w:val="080000"/>
          <w:sz w:val="22"/>
          <w:szCs w:val="22"/>
        </w:rPr>
        <w:br w:type="page"/>
      </w:r>
      <w:bookmarkStart w:id="40" w:name="_Toc226395264"/>
      <w:bookmarkStart w:id="41" w:name="_Toc64322004"/>
      <w:r w:rsidRPr="00B55F42">
        <w:t>I</w:t>
      </w:r>
      <w:bookmarkStart w:id="42" w:name="import-einer-csv-datei"/>
      <w:bookmarkEnd w:id="42"/>
      <w:r w:rsidRPr="00B55F42">
        <w:t>mport einer CSV-Datei</w:t>
      </w:r>
      <w:bookmarkEnd w:id="40"/>
      <w:bookmarkEnd w:id="41"/>
    </w:p>
    <w:p w14:paraId="3477DC9D" w14:textId="77777777" w:rsidR="00E6040F" w:rsidRDefault="00E6040F">
      <w:pPr>
        <w:spacing w:before="0" w:after="0"/>
        <w:ind w:left="270"/>
        <w:jc w:val="both"/>
        <w:rPr>
          <w:rFonts w:cs="Arial"/>
          <w:color w:val="080000"/>
          <w:sz w:val="22"/>
          <w:szCs w:val="22"/>
          <w:shd w:val="clear" w:color="auto" w:fill="auto"/>
        </w:rPr>
      </w:pPr>
    </w:p>
    <w:p w14:paraId="75574275" w14:textId="77777777" w:rsidR="00E6040F" w:rsidRDefault="00E6040F">
      <w:pPr>
        <w:spacing w:before="0" w:after="0"/>
        <w:ind w:left="270"/>
        <w:jc w:val="both"/>
        <w:rPr>
          <w:rFonts w:cs="Arial"/>
          <w:color w:val="080000"/>
          <w:sz w:val="22"/>
          <w:szCs w:val="22"/>
          <w:shd w:val="clear" w:color="auto" w:fill="auto"/>
        </w:rPr>
      </w:pPr>
      <w:r>
        <w:rPr>
          <w:rFonts w:cs="Arial"/>
          <w:b/>
          <w:bCs/>
          <w:color w:val="000080"/>
          <w:shd w:val="clear" w:color="auto" w:fill="auto"/>
        </w:rPr>
        <w:t>Steuerung des Imports</w:t>
      </w:r>
    </w:p>
    <w:p w14:paraId="2F9D7106"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alle hier erwähnten und noch weitere Parameter festgelegt werden, die den Import der CSV-Datei steuern.</w:t>
      </w:r>
    </w:p>
    <w:p w14:paraId="4605CA06" w14:textId="77777777" w:rsidR="00E6040F" w:rsidRDefault="00E6040F">
      <w:pPr>
        <w:spacing w:before="0" w:after="0"/>
        <w:ind w:left="270"/>
        <w:jc w:val="both"/>
        <w:rPr>
          <w:rFonts w:cs="Arial"/>
          <w:color w:val="080000"/>
          <w:sz w:val="22"/>
          <w:szCs w:val="22"/>
          <w:shd w:val="clear" w:color="auto" w:fill="auto"/>
        </w:rPr>
      </w:pPr>
    </w:p>
    <w:p w14:paraId="67240FA9" w14:textId="77777777" w:rsidR="00E6040F" w:rsidRDefault="00E6040F">
      <w:pPr>
        <w:spacing w:before="0" w:after="0"/>
        <w:ind w:left="270"/>
        <w:jc w:val="both"/>
        <w:rPr>
          <w:rFonts w:cs="Arial"/>
          <w:color w:val="080000"/>
          <w:sz w:val="22"/>
          <w:szCs w:val="22"/>
          <w:shd w:val="clear" w:color="auto" w:fill="auto"/>
        </w:rPr>
      </w:pPr>
    </w:p>
    <w:p w14:paraId="6D79AB2C"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6FA89C96" w14:textId="77777777"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Die Felder der ersten CSV-Tabellenzeile werden grundsätzlich als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interpretiert. Diese können wie die Namen in der </w:t>
      </w:r>
      <w:r w:rsidR="00153B54">
        <w:rPr>
          <w:rFonts w:cs="Arial"/>
          <w:color w:val="080000"/>
          <w:sz w:val="22"/>
          <w:szCs w:val="22"/>
          <w:shd w:val="clear" w:color="auto" w:fill="auto"/>
        </w:rPr>
        <w:t>Excel-Tabelle</w:t>
      </w:r>
      <w:r>
        <w:rPr>
          <w:rFonts w:cs="Arial"/>
          <w:color w:val="080000"/>
          <w:sz w:val="22"/>
          <w:szCs w:val="22"/>
          <w:shd w:val="clear" w:color="auto" w:fill="auto"/>
        </w:rPr>
        <w:t xml:space="preserve"> eine Einheitenangabe enthalten.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14:paraId="328C0C05" w14:textId="77777777" w:rsidR="00E6040F" w:rsidRDefault="00E6040F">
      <w:pPr>
        <w:spacing w:before="0" w:after="0"/>
        <w:ind w:left="270"/>
        <w:jc w:val="both"/>
        <w:rPr>
          <w:rFonts w:cs="Arial"/>
          <w:color w:val="080000"/>
          <w:sz w:val="22"/>
          <w:szCs w:val="22"/>
          <w:shd w:val="clear" w:color="auto" w:fill="auto"/>
        </w:rPr>
      </w:pPr>
    </w:p>
    <w:p w14:paraId="41B5FA73"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Siehe auch: Syntax der </w:t>
      </w:r>
      <w:hyperlink w:anchor="csvspaltennamen" w:history="1">
        <w:r>
          <w:rPr>
            <w:rFonts w:cs="Arial"/>
            <w:color w:val="0000FF"/>
            <w:sz w:val="22"/>
            <w:szCs w:val="22"/>
            <w:u w:val="single"/>
            <w:shd w:val="clear" w:color="auto" w:fill="auto"/>
          </w:rPr>
          <w:t>CSV-Datei -&gt; Spaltennamen</w:t>
        </w:r>
      </w:hyperlink>
      <w:r>
        <w:rPr>
          <w:rFonts w:cs="Arial"/>
          <w:color w:val="080000"/>
          <w:sz w:val="22"/>
          <w:szCs w:val="22"/>
          <w:shd w:val="clear" w:color="auto" w:fill="auto"/>
        </w:rPr>
        <w:t>.</w:t>
      </w:r>
    </w:p>
    <w:p w14:paraId="7D55F76C" w14:textId="77777777" w:rsidR="00E6040F" w:rsidRDefault="00E6040F">
      <w:pPr>
        <w:spacing w:before="0" w:after="0"/>
        <w:ind w:left="270"/>
        <w:jc w:val="both"/>
        <w:rPr>
          <w:rFonts w:cs="Arial"/>
          <w:color w:val="080000"/>
          <w:sz w:val="22"/>
          <w:szCs w:val="22"/>
          <w:shd w:val="clear" w:color="auto" w:fill="auto"/>
        </w:rPr>
      </w:pPr>
    </w:p>
    <w:p w14:paraId="6601EEC8" w14:textId="77777777" w:rsidR="00E6040F" w:rsidRDefault="00E6040F">
      <w:pPr>
        <w:spacing w:before="0" w:after="0"/>
        <w:ind w:left="270"/>
        <w:jc w:val="both"/>
        <w:rPr>
          <w:rFonts w:cs="Arial"/>
          <w:color w:val="auto"/>
          <w:sz w:val="22"/>
          <w:szCs w:val="22"/>
          <w:shd w:val="clear" w:color="auto" w:fill="auto"/>
        </w:rPr>
      </w:pPr>
    </w:p>
    <w:p w14:paraId="733254EE"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6CF12C57"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Metadaten bereitgestellt werden.</w:t>
      </w:r>
    </w:p>
    <w:p w14:paraId="7B3EE56F" w14:textId="77777777" w:rsidR="00E6040F" w:rsidRDefault="00E6040F">
      <w:pPr>
        <w:spacing w:before="0" w:after="0"/>
        <w:ind w:left="270"/>
        <w:jc w:val="both"/>
        <w:rPr>
          <w:rFonts w:cs="Arial"/>
          <w:color w:val="080000"/>
          <w:sz w:val="22"/>
          <w:szCs w:val="22"/>
          <w:shd w:val="clear" w:color="auto" w:fill="auto"/>
        </w:rPr>
      </w:pPr>
    </w:p>
    <w:p w14:paraId="36F4DFD1" w14:textId="77777777" w:rsidR="00E6040F" w:rsidRDefault="00E6040F">
      <w:pPr>
        <w:spacing w:before="0" w:after="0"/>
        <w:ind w:left="270"/>
        <w:jc w:val="both"/>
        <w:rPr>
          <w:rFonts w:cs="Arial"/>
          <w:color w:val="auto"/>
          <w:sz w:val="22"/>
          <w:szCs w:val="22"/>
          <w:shd w:val="clear" w:color="auto" w:fill="auto"/>
        </w:rPr>
      </w:pPr>
    </w:p>
    <w:p w14:paraId="6B3B1E94"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Spezialfall: Zieltabelle ohne Spaltennamen</w:t>
      </w:r>
    </w:p>
    <w:p w14:paraId="561102CF"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Nur beim Import einer CSV-Datei werden auch Zieltabellen unterstützt, in denen kein einziger Spaltenname deklariert ist. In diesem Fall werden alle in der CSV-Datei existierenden Spalten mit gleichem Namen und in der gleichen Reihenfolge in der </w:t>
      </w:r>
      <w:r w:rsidR="00153B54">
        <w:rPr>
          <w:rFonts w:cs="Arial"/>
          <w:color w:val="080000"/>
          <w:sz w:val="22"/>
          <w:szCs w:val="22"/>
          <w:shd w:val="clear" w:color="auto" w:fill="auto"/>
        </w:rPr>
        <w:t xml:space="preserve">Excel-Tabelle </w:t>
      </w:r>
      <w:r>
        <w:rPr>
          <w:rFonts w:cs="Arial"/>
          <w:color w:val="080000"/>
          <w:sz w:val="22"/>
          <w:szCs w:val="22"/>
          <w:shd w:val="clear" w:color="auto" w:fill="auto"/>
        </w:rPr>
        <w:t>angelegt.</w:t>
      </w:r>
    </w:p>
    <w:p w14:paraId="65A5A087"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Einheiten in der Zieltabelle</w:t>
      </w:r>
    </w:p>
    <w:p w14:paraId="1E0C5960"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die Einheit für jede Zielspalte festgelegt werden. Ist die Einheit dort nicht angegeben, wird die gleiche Einheit wie in der CSV-Tabelle verwendet. </w:t>
      </w:r>
    </w:p>
    <w:p w14:paraId="5ACD74CA"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Formate in der Zieltabelle</w:t>
      </w:r>
    </w:p>
    <w:p w14:paraId="17065D13"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das Format für jede Zielspalte festgelegt werden. Ist kein Format festgelegt, wird das bestehende Zellformat der ersten Zelle der betreffenden Spalte verwendet.</w:t>
      </w:r>
    </w:p>
    <w:p w14:paraId="6A2D66C2"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Position des Datenbereiches in der Zieltabelle</w:t>
      </w:r>
    </w:p>
    <w:p w14:paraId="6ACC1DE7" w14:textId="77777777" w:rsidR="00E6040F" w:rsidRDefault="00E6040F" w:rsidP="00F670E6">
      <w:pPr>
        <w:spacing w:before="120" w:after="0"/>
        <w:ind w:left="270"/>
        <w:jc w:val="both"/>
        <w:rPr>
          <w:rFonts w:cs="Arial"/>
          <w:color w:val="auto"/>
          <w:sz w:val="22"/>
          <w:szCs w:val="22"/>
          <w:shd w:val="clear" w:color="auto" w:fill="auto"/>
        </w:rPr>
      </w:pPr>
      <w:r>
        <w:rPr>
          <w:rFonts w:cs="Arial"/>
          <w:color w:val="080000"/>
          <w:sz w:val="22"/>
          <w:szCs w:val="22"/>
          <w:shd w:val="clear" w:color="auto" w:fill="auto"/>
        </w:rPr>
        <w:t xml:space="preserve">Ein in der Tabellenvorlage bereits vorhandener </w:t>
      </w:r>
      <w:proofErr w:type="spellStart"/>
      <w:r>
        <w:rPr>
          <w:rFonts w:cs="Arial"/>
          <w:b/>
          <w:bCs/>
          <w:i/>
          <w:iCs/>
          <w:color w:val="000080"/>
          <w:sz w:val="22"/>
          <w:szCs w:val="22"/>
          <w:shd w:val="clear" w:color="auto" w:fill="auto"/>
        </w:rPr>
        <w:t>InfoTraeger</w:t>
      </w:r>
      <w:proofErr w:type="spellEnd"/>
      <w:r>
        <w:rPr>
          <w:rFonts w:cs="Arial"/>
          <w:color w:val="080000"/>
          <w:sz w:val="22"/>
          <w:szCs w:val="22"/>
          <w:shd w:val="clear" w:color="auto" w:fill="auto"/>
        </w:rPr>
        <w:t xml:space="preserve"> legt wie üblich die erste Datenzeile und -spalte (bzw. die linke obere Ecke des Datenbereiches) fest. Ersatzweise wird nach einer einzelnen Zelle mit dem Bereichsnamen "</w:t>
      </w:r>
      <w:proofErr w:type="spellStart"/>
      <w:r>
        <w:rPr>
          <w:rFonts w:cs="Arial"/>
          <w:color w:val="080000"/>
          <w:sz w:val="22"/>
          <w:szCs w:val="22"/>
          <w:shd w:val="clear" w:color="auto" w:fill="auto"/>
        </w:rPr>
        <w:t>Daten.ErsteZelle</w:t>
      </w:r>
      <w:proofErr w:type="spellEnd"/>
      <w:r>
        <w:rPr>
          <w:rFonts w:cs="Arial"/>
          <w:color w:val="080000"/>
          <w:sz w:val="22"/>
          <w:szCs w:val="22"/>
          <w:shd w:val="clear" w:color="auto" w:fill="auto"/>
        </w:rPr>
        <w:t>" gesucht. Ist beides nicht vorhanden, wird die zweite Zeile der Excel-Tabelle zur ersten Zeile des Datenbereiches.</w:t>
      </w:r>
    </w:p>
    <w:p w14:paraId="33A429AB" w14:textId="77777777" w:rsidR="00E6040F" w:rsidRDefault="00E6040F">
      <w:pPr>
        <w:spacing w:before="0" w:after="0"/>
        <w:ind w:left="270"/>
        <w:rPr>
          <w:rFonts w:cs="Arial"/>
          <w:color w:val="auto"/>
          <w:sz w:val="20"/>
          <w:szCs w:val="20"/>
          <w:shd w:val="clear" w:color="auto" w:fill="auto"/>
        </w:rPr>
      </w:pPr>
    </w:p>
    <w:p w14:paraId="3BDF5D9D" w14:textId="77777777" w:rsidR="00E6040F" w:rsidRDefault="00E6040F">
      <w:pPr>
        <w:spacing w:before="0" w:after="0"/>
        <w:ind w:left="270"/>
        <w:rPr>
          <w:rFonts w:cs="Arial"/>
          <w:color w:val="auto"/>
          <w:sz w:val="20"/>
          <w:szCs w:val="20"/>
          <w:shd w:val="clear" w:color="auto" w:fill="auto"/>
        </w:rPr>
      </w:pPr>
    </w:p>
    <w:p w14:paraId="0317175F" w14:textId="77777777" w:rsidR="00E6040F" w:rsidRDefault="00E6040F">
      <w:pPr>
        <w:spacing w:before="0" w:after="0"/>
        <w:ind w:left="270"/>
        <w:rPr>
          <w:rFonts w:cs="Arial"/>
          <w:color w:val="auto"/>
          <w:sz w:val="20"/>
          <w:szCs w:val="20"/>
          <w:shd w:val="clear" w:color="auto" w:fill="auto"/>
        </w:rPr>
      </w:pPr>
    </w:p>
    <w:p w14:paraId="27E847FE" w14:textId="77777777" w:rsidR="00E6040F" w:rsidRPr="00B55F42" w:rsidRDefault="00E6040F" w:rsidP="00EA0047">
      <w:pPr>
        <w:pStyle w:val="berschrift3"/>
      </w:pPr>
      <w:r>
        <w:rPr>
          <w:rFonts w:cs="Arial"/>
          <w:sz w:val="20"/>
        </w:rPr>
        <w:br w:type="page"/>
      </w:r>
      <w:bookmarkStart w:id="43" w:name="_Toc226395265"/>
      <w:bookmarkStart w:id="44" w:name="_Toc64322005"/>
      <w:r w:rsidRPr="00B55F42">
        <w:t>I</w:t>
      </w:r>
      <w:bookmarkStart w:id="45" w:name="import-einer-ascii-datei"/>
      <w:bookmarkEnd w:id="45"/>
      <w:r w:rsidRPr="00B55F42">
        <w:t>mport einer ASCII-Datei</w:t>
      </w:r>
      <w:bookmarkEnd w:id="43"/>
      <w:bookmarkEnd w:id="44"/>
    </w:p>
    <w:p w14:paraId="151EA2C3" w14:textId="77777777" w:rsidR="00E6040F" w:rsidRPr="00F679A1" w:rsidRDefault="00E6040F">
      <w:pPr>
        <w:spacing w:before="0" w:after="0"/>
        <w:rPr>
          <w:rFonts w:cs="Arial"/>
          <w:color w:val="auto"/>
          <w:shd w:val="clear" w:color="auto" w:fill="auto"/>
        </w:rPr>
      </w:pPr>
    </w:p>
    <w:p w14:paraId="5356C1E5" w14:textId="77777777" w:rsidR="00E6040F" w:rsidRDefault="00E6040F">
      <w:pPr>
        <w:spacing w:before="0" w:after="0"/>
        <w:ind w:left="270"/>
        <w:jc w:val="both"/>
        <w:rPr>
          <w:rFonts w:cs="Arial"/>
          <w:color w:val="080000"/>
          <w:sz w:val="22"/>
          <w:szCs w:val="22"/>
          <w:shd w:val="clear" w:color="auto" w:fill="auto"/>
        </w:rPr>
      </w:pPr>
    </w:p>
    <w:p w14:paraId="42594ABA"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7694A7EB" w14:textId="77777777"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Der Import einer ASCII-Datei kann nur mit einem eigens dafür realisierten Programm-Modul erfolgen, das im Import-/Export-Dialog als "Quellformat" gewählt wird. Derzeit existiert ein solches nur für den Import von Trassenkoordinaten aus den Programmen </w:t>
      </w:r>
      <w:proofErr w:type="spellStart"/>
      <w:r>
        <w:rPr>
          <w:rFonts w:cs="Arial"/>
          <w:color w:val="080000"/>
          <w:sz w:val="22"/>
          <w:szCs w:val="22"/>
          <w:shd w:val="clear" w:color="auto" w:fill="auto"/>
        </w:rPr>
        <w:t>Verm.esn</w:t>
      </w:r>
      <w:proofErr w:type="spellEnd"/>
      <w:r>
        <w:rPr>
          <w:rFonts w:cs="Arial"/>
          <w:color w:val="080000"/>
          <w:sz w:val="22"/>
          <w:szCs w:val="22"/>
          <w:shd w:val="clear" w:color="auto" w:fill="auto"/>
        </w:rPr>
        <w:t xml:space="preserve"> (</w:t>
      </w:r>
      <w:proofErr w:type="spellStart"/>
      <w:r>
        <w:rPr>
          <w:rFonts w:cs="Arial"/>
          <w:color w:val="080000"/>
          <w:sz w:val="22"/>
          <w:szCs w:val="22"/>
          <w:shd w:val="clear" w:color="auto" w:fill="auto"/>
        </w:rPr>
        <w:t>technet</w:t>
      </w:r>
      <w:proofErr w:type="spellEnd"/>
      <w:r>
        <w:rPr>
          <w:rFonts w:cs="Arial"/>
          <w:color w:val="080000"/>
          <w:sz w:val="22"/>
          <w:szCs w:val="22"/>
          <w:shd w:val="clear" w:color="auto" w:fill="auto"/>
        </w:rPr>
        <w:t xml:space="preserve"> GmbH) und i</w:t>
      </w:r>
      <w:r w:rsidR="009578F1">
        <w:rPr>
          <w:rFonts w:cs="Arial"/>
          <w:color w:val="080000"/>
          <w:sz w:val="22"/>
          <w:szCs w:val="22"/>
          <w:shd w:val="clear" w:color="auto" w:fill="auto"/>
        </w:rPr>
        <w:t>Geo</w:t>
      </w:r>
      <w:r>
        <w:rPr>
          <w:rFonts w:cs="Arial"/>
          <w:color w:val="080000"/>
          <w:sz w:val="22"/>
          <w:szCs w:val="22"/>
          <w:shd w:val="clear" w:color="auto" w:fill="auto"/>
        </w:rPr>
        <w:t xml:space="preserve"> (</w:t>
      </w:r>
      <w:proofErr w:type="spellStart"/>
      <w:r>
        <w:rPr>
          <w:rFonts w:cs="Arial"/>
          <w:color w:val="080000"/>
          <w:sz w:val="22"/>
          <w:szCs w:val="22"/>
          <w:shd w:val="clear" w:color="auto" w:fill="auto"/>
        </w:rPr>
        <w:t>intermetric</w:t>
      </w:r>
      <w:proofErr w:type="spellEnd"/>
      <w:r>
        <w:rPr>
          <w:rFonts w:cs="Arial"/>
          <w:color w:val="080000"/>
          <w:sz w:val="22"/>
          <w:szCs w:val="22"/>
          <w:shd w:val="clear" w:color="auto" w:fill="auto"/>
        </w:rPr>
        <w:t xml:space="preserve"> GmbH).</w:t>
      </w:r>
    </w:p>
    <w:p w14:paraId="3FFAE738" w14:textId="77777777" w:rsidR="00E6040F" w:rsidRDefault="00E6040F">
      <w:pPr>
        <w:spacing w:before="0" w:after="0"/>
        <w:ind w:left="270"/>
        <w:jc w:val="both"/>
        <w:rPr>
          <w:rFonts w:cs="Arial"/>
          <w:color w:val="080000"/>
          <w:sz w:val="22"/>
          <w:szCs w:val="22"/>
          <w:shd w:val="clear" w:color="auto" w:fill="auto"/>
        </w:rPr>
      </w:pPr>
    </w:p>
    <w:p w14:paraId="17852B22" w14:textId="77777777" w:rsidR="00E6040F" w:rsidRDefault="00E6040F" w:rsidP="00F670E6">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Dieses Programm-Modul strukturiert die gelesenen Daten intern zu einer einfachen Tabelle mit Spaltennamen und deklarierten Einheiten.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14:paraId="6AD47E62" w14:textId="77777777" w:rsidR="000C1B72" w:rsidRDefault="000C1B72" w:rsidP="000C1B72">
      <w:pPr>
        <w:spacing w:before="0" w:after="0"/>
        <w:ind w:left="270"/>
        <w:jc w:val="both"/>
        <w:rPr>
          <w:rFonts w:cs="Arial"/>
          <w:color w:val="080000"/>
          <w:sz w:val="22"/>
          <w:szCs w:val="22"/>
          <w:shd w:val="clear" w:color="auto" w:fill="auto"/>
        </w:rPr>
      </w:pPr>
    </w:p>
    <w:p w14:paraId="750156EE" w14:textId="77777777" w:rsidR="000C1B72" w:rsidRDefault="000C1B72" w:rsidP="000C1B72">
      <w:pPr>
        <w:spacing w:before="120" w:after="0"/>
        <w:ind w:left="270"/>
        <w:jc w:val="both"/>
        <w:rPr>
          <w:rFonts w:cs="Arial"/>
          <w:color w:val="080000"/>
          <w:sz w:val="22"/>
          <w:szCs w:val="22"/>
          <w:shd w:val="clear" w:color="auto" w:fill="auto"/>
        </w:rPr>
      </w:pPr>
      <w:r>
        <w:rPr>
          <w:rFonts w:cs="Arial"/>
          <w:b/>
          <w:bCs/>
          <w:color w:val="080000"/>
          <w:sz w:val="22"/>
          <w:szCs w:val="22"/>
          <w:shd w:val="clear" w:color="auto" w:fill="auto"/>
        </w:rPr>
        <w:t>Hinweis für Entwickler:</w:t>
      </w:r>
    </w:p>
    <w:p w14:paraId="4F70E6DD" w14:textId="77777777" w:rsidR="000C1B72" w:rsidRDefault="000C1B72" w:rsidP="000C1B72">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Eine andere vorgesehene, derzeit aber nicht verwendete Variante besteht darin, dass das Programm-Modul eine bestimmte Tabellenvorlage verlangt und die gelesenen Daten in fest vereinbarte Spaltennummern schreibt.</w:t>
      </w:r>
    </w:p>
    <w:p w14:paraId="3955969C" w14:textId="77777777" w:rsidR="00E6040F" w:rsidRDefault="00E6040F">
      <w:pPr>
        <w:spacing w:before="0" w:after="0"/>
        <w:ind w:left="270"/>
        <w:jc w:val="both"/>
        <w:rPr>
          <w:rFonts w:cs="Arial"/>
          <w:color w:val="080000"/>
          <w:sz w:val="22"/>
          <w:szCs w:val="22"/>
          <w:shd w:val="clear" w:color="auto" w:fill="auto"/>
        </w:rPr>
      </w:pPr>
    </w:p>
    <w:p w14:paraId="237FAED9" w14:textId="77777777" w:rsidR="00E6040F" w:rsidRDefault="00E6040F">
      <w:pPr>
        <w:spacing w:before="0" w:after="0"/>
        <w:ind w:left="270"/>
        <w:jc w:val="both"/>
        <w:rPr>
          <w:rFonts w:cs="Arial"/>
          <w:sz w:val="22"/>
          <w:szCs w:val="22"/>
          <w:shd w:val="clear" w:color="auto" w:fill="auto"/>
        </w:rPr>
      </w:pPr>
    </w:p>
    <w:p w14:paraId="74637BF1"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2796C6D6"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Das Programm-Modul kann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bereitstellen.</w:t>
      </w:r>
    </w:p>
    <w:p w14:paraId="5E56C400" w14:textId="77777777" w:rsidR="00E6040F" w:rsidRDefault="00E6040F">
      <w:pPr>
        <w:spacing w:before="0" w:after="0"/>
        <w:ind w:left="270"/>
        <w:rPr>
          <w:rFonts w:cs="Arial"/>
          <w:color w:val="080000"/>
          <w:sz w:val="22"/>
          <w:szCs w:val="22"/>
          <w:shd w:val="clear" w:color="auto" w:fill="auto"/>
        </w:rPr>
      </w:pPr>
    </w:p>
    <w:p w14:paraId="41AA200C" w14:textId="77777777" w:rsidR="00E6040F" w:rsidRPr="00957BC1" w:rsidRDefault="00E6040F" w:rsidP="00EA0047">
      <w:pPr>
        <w:pStyle w:val="berschrift2"/>
      </w:pPr>
      <w:r>
        <w:rPr>
          <w:rFonts w:cs="Arial"/>
          <w:color w:val="080000"/>
          <w:sz w:val="22"/>
          <w:szCs w:val="22"/>
        </w:rPr>
        <w:br w:type="page"/>
      </w:r>
      <w:bookmarkStart w:id="46" w:name="_Toc226395266"/>
      <w:bookmarkStart w:id="47" w:name="_Toc64322006"/>
      <w:r w:rsidRPr="00957BC1">
        <w:t>B</w:t>
      </w:r>
      <w:bookmarkStart w:id="48" w:name="g_berechnungen"/>
      <w:bookmarkEnd w:id="48"/>
      <w:r w:rsidRPr="00957BC1">
        <w:t>erechnungen</w:t>
      </w:r>
      <w:bookmarkEnd w:id="46"/>
      <w:bookmarkEnd w:id="47"/>
    </w:p>
    <w:p w14:paraId="369C435A" w14:textId="77777777" w:rsidR="00E6040F" w:rsidRPr="00F679A1" w:rsidRDefault="00E6040F">
      <w:pPr>
        <w:spacing w:before="0" w:after="0"/>
        <w:rPr>
          <w:rFonts w:cs="Arial"/>
          <w:color w:val="auto"/>
          <w:shd w:val="clear" w:color="auto" w:fill="auto"/>
        </w:rPr>
      </w:pPr>
    </w:p>
    <w:p w14:paraId="23D0A91E" w14:textId="77777777" w:rsidR="00E6040F" w:rsidRDefault="00E6040F">
      <w:pPr>
        <w:spacing w:before="0" w:after="0"/>
        <w:rPr>
          <w:rFonts w:cs="Arial"/>
          <w:color w:val="auto"/>
          <w:sz w:val="16"/>
          <w:szCs w:val="16"/>
          <w:shd w:val="clear" w:color="auto" w:fill="auto"/>
        </w:rPr>
      </w:pPr>
    </w:p>
    <w:p w14:paraId="16F49A13" w14:textId="77777777" w:rsidR="00E6040F" w:rsidRDefault="00E6040F">
      <w:pPr>
        <w:pStyle w:val="texttb"/>
        <w:widowControl/>
        <w:spacing w:before="120"/>
        <w:rPr>
          <w:color w:val="080000"/>
          <w:shd w:val="clear" w:color="auto" w:fill="auto"/>
        </w:rPr>
      </w:pPr>
      <w:r>
        <w:rPr>
          <w:color w:val="080000"/>
          <w:shd w:val="clear" w:color="auto" w:fill="auto"/>
        </w:rPr>
        <w:t xml:space="preserve">Wenn die Tabellenspalten </w:t>
      </w:r>
      <w:hyperlink w:anchor="spaltennamen" w:history="1">
        <w:r>
          <w:rPr>
            <w:color w:val="0000FF"/>
            <w:u w:val="single"/>
            <w:shd w:val="clear" w:color="auto" w:fill="auto"/>
          </w:rPr>
          <w:t>Namen</w:t>
        </w:r>
      </w:hyperlink>
      <w:r>
        <w:rPr>
          <w:color w:val="080000"/>
          <w:shd w:val="clear" w:color="auto" w:fill="auto"/>
        </w:rPr>
        <w:t xml:space="preserve"> tragen, können bestimmte Berechnungen  und/oder Textbearbeitungen </w:t>
      </w:r>
      <w:r>
        <w:rPr>
          <w:color w:val="000080"/>
          <w:shd w:val="clear" w:color="auto" w:fill="auto"/>
        </w:rPr>
        <w:t xml:space="preserve">mit kompletten Spalten der aktiven Tabelle </w:t>
      </w:r>
      <w:r>
        <w:rPr>
          <w:color w:val="080000"/>
          <w:shd w:val="clear" w:color="auto" w:fill="auto"/>
        </w:rPr>
        <w:t xml:space="preserve">durchgeführt werden (siehe </w:t>
      </w:r>
      <w:hyperlink w:anchor="datenbearbeiten" w:history="1">
        <w:r>
          <w:rPr>
            <w:color w:val="0000FF"/>
            <w:u w:val="single"/>
            <w:shd w:val="clear" w:color="auto" w:fill="auto"/>
          </w:rPr>
          <w:t>Beschreibung</w:t>
        </w:r>
      </w:hyperlink>
      <w:r>
        <w:rPr>
          <w:color w:val="000000"/>
          <w:shd w:val="clear" w:color="auto" w:fill="auto"/>
        </w:rPr>
        <w:t xml:space="preserve"> </w:t>
      </w:r>
      <w:r>
        <w:rPr>
          <w:color w:val="080000"/>
          <w:shd w:val="clear" w:color="auto" w:fill="auto"/>
        </w:rPr>
        <w:t>der Berechnungsmöglichkeiten).</w:t>
      </w:r>
    </w:p>
    <w:p w14:paraId="40C78AE4" w14:textId="77777777" w:rsidR="00E6040F" w:rsidRDefault="00E6040F">
      <w:pPr>
        <w:pStyle w:val="texttb"/>
        <w:widowControl/>
        <w:spacing w:before="120"/>
        <w:rPr>
          <w:color w:val="080000"/>
          <w:shd w:val="clear" w:color="auto" w:fill="auto"/>
        </w:rPr>
      </w:pPr>
      <w:r>
        <w:rPr>
          <w:color w:val="080000"/>
          <w:shd w:val="clear" w:color="auto" w:fill="auto"/>
        </w:rPr>
        <w:t xml:space="preserve">Die Berechnungen können auch während einer Import/Export-Operation angewendet </w:t>
      </w:r>
      <w:proofErr w:type="gramStart"/>
      <w:r>
        <w:rPr>
          <w:color w:val="080000"/>
          <w:shd w:val="clear" w:color="auto" w:fill="auto"/>
        </w:rPr>
        <w:t>werden..</w:t>
      </w:r>
      <w:proofErr w:type="gramEnd"/>
    </w:p>
    <w:p w14:paraId="42282B50" w14:textId="77777777" w:rsidR="00E6040F" w:rsidRDefault="00E6040F">
      <w:pPr>
        <w:pStyle w:val="texttb"/>
        <w:widowControl/>
        <w:spacing w:before="120"/>
        <w:rPr>
          <w:color w:val="080000"/>
          <w:shd w:val="clear" w:color="auto" w:fill="auto"/>
        </w:rPr>
      </w:pPr>
      <w:r>
        <w:rPr>
          <w:color w:val="080000"/>
          <w:shd w:val="clear" w:color="auto" w:fill="auto"/>
        </w:rPr>
        <w:t xml:space="preserve"> </w:t>
      </w:r>
    </w:p>
    <w:p w14:paraId="1A1277C7" w14:textId="77777777" w:rsidR="00E6040F" w:rsidRDefault="00153B54">
      <w:pPr>
        <w:pStyle w:val="texttb"/>
        <w:widowControl/>
        <w:spacing w:before="120"/>
        <w:rPr>
          <w:color w:val="080000"/>
          <w:shd w:val="clear" w:color="auto" w:fill="auto"/>
        </w:rPr>
      </w:pPr>
      <w:r>
        <w:rPr>
          <w:color w:val="080000"/>
          <w:shd w:val="clear" w:color="auto" w:fill="auto"/>
        </w:rPr>
        <w:t>Voraussetzung dafür, dass</w:t>
      </w:r>
      <w:r w:rsidR="00E6040F">
        <w:rPr>
          <w:color w:val="080000"/>
          <w:shd w:val="clear" w:color="auto" w:fill="auto"/>
        </w:rPr>
        <w:t xml:space="preserve"> eine dieser Berechnungen ein Ergebnis erzielt (also eine Veränderung der Daten in der Tabelle), ist das </w:t>
      </w:r>
      <w:r w:rsidR="00E6040F">
        <w:rPr>
          <w:color w:val="000080"/>
          <w:shd w:val="clear" w:color="auto" w:fill="auto"/>
        </w:rPr>
        <w:t xml:space="preserve">Vorhandensein aller für diese Berechnung benötigten Spalten </w:t>
      </w:r>
      <w:r w:rsidR="00E6040F">
        <w:rPr>
          <w:color w:val="080000"/>
          <w:shd w:val="clear" w:color="auto" w:fill="auto"/>
        </w:rPr>
        <w:t>mit den entsprechenden Namen. Ist dem nicht so, zeigt die Funktion keine Wirkung - es erfolgt keine Fehlermeldung!</w:t>
      </w:r>
    </w:p>
    <w:p w14:paraId="5189CD5B" w14:textId="77777777" w:rsidR="00E6040F" w:rsidRDefault="00E6040F">
      <w:pPr>
        <w:pStyle w:val="texttb"/>
        <w:widowControl/>
        <w:spacing w:before="120"/>
        <w:rPr>
          <w:b/>
          <w:bCs/>
          <w:color w:val="080000"/>
          <w:shd w:val="clear" w:color="auto" w:fill="auto"/>
        </w:rPr>
      </w:pPr>
    </w:p>
    <w:p w14:paraId="2E980183" w14:textId="77777777" w:rsidR="00E6040F" w:rsidRDefault="00E6040F">
      <w:pPr>
        <w:pStyle w:val="texttb"/>
        <w:widowControl/>
        <w:spacing w:before="120"/>
        <w:rPr>
          <w:color w:val="080000"/>
          <w:shd w:val="clear" w:color="auto" w:fill="auto"/>
        </w:rPr>
      </w:pPr>
      <w:r>
        <w:rPr>
          <w:b/>
          <w:bCs/>
          <w:color w:val="080000"/>
          <w:shd w:val="clear" w:color="auto" w:fill="auto"/>
        </w:rPr>
        <w:t>Allgemeine Wirkungsweise:</w:t>
      </w:r>
    </w:p>
    <w:p w14:paraId="187ED62F"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Spaltenweises Lesen der Eingangsdaten der Funktion.</w:t>
      </w:r>
    </w:p>
    <w:p w14:paraId="54EB8983"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 xml:space="preserve">Die Berechnung wird zunächst im Speicher ausgeführt, wo das Ergebnis spaltenweise vorgehalten wird, ohne Daten in die Tabelle zu schreiben. </w:t>
      </w:r>
    </w:p>
    <w:p w14:paraId="6B074885"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Jede Ergebnisspalte, für die eine entsprechend benannte Spalte in der aktiven Tabelle existiert, wird in die Tabelle geschrieben.</w:t>
      </w:r>
    </w:p>
    <w:p w14:paraId="1175FFAB" w14:textId="77777777" w:rsidR="00E6040F" w:rsidRDefault="00E6040F">
      <w:pPr>
        <w:pStyle w:val="texttb"/>
        <w:widowControl/>
        <w:spacing w:before="60"/>
        <w:rPr>
          <w:color w:val="080000"/>
          <w:shd w:val="clear" w:color="auto" w:fill="auto"/>
        </w:rPr>
      </w:pPr>
    </w:p>
    <w:p w14:paraId="76DE0594" w14:textId="77777777" w:rsidR="00E6040F" w:rsidRDefault="00E6040F">
      <w:pPr>
        <w:pStyle w:val="texttb"/>
        <w:widowControl/>
        <w:spacing w:before="60"/>
        <w:rPr>
          <w:color w:val="080000"/>
          <w:shd w:val="clear" w:color="auto" w:fill="auto"/>
        </w:rPr>
      </w:pPr>
      <w:r>
        <w:rPr>
          <w:color w:val="080000"/>
          <w:shd w:val="clear" w:color="auto" w:fill="auto"/>
        </w:rPr>
        <w:t xml:space="preserve">Dabei werden folgende </w:t>
      </w:r>
      <w:r>
        <w:rPr>
          <w:b/>
          <w:bCs/>
          <w:color w:val="080000"/>
          <w:sz w:val="24"/>
          <w:szCs w:val="24"/>
          <w:shd w:val="clear" w:color="auto" w:fill="auto"/>
        </w:rPr>
        <w:t>Optionen</w:t>
      </w:r>
      <w:r>
        <w:rPr>
          <w:color w:val="080000"/>
          <w:shd w:val="clear" w:color="auto" w:fill="auto"/>
        </w:rPr>
        <w:t xml:space="preserve"> beachtet:</w:t>
      </w:r>
    </w:p>
    <w:p w14:paraId="3E890364" w14:textId="77777777" w:rsidR="00E6040F" w:rsidRDefault="00E6040F">
      <w:pPr>
        <w:pStyle w:val="texttb"/>
        <w:widowControl/>
        <w:spacing w:before="120"/>
        <w:ind w:left="630" w:right="270"/>
        <w:rPr>
          <w:b/>
          <w:bCs/>
          <w:color w:val="080000"/>
          <w:shd w:val="clear" w:color="auto" w:fill="auto"/>
        </w:rPr>
      </w:pPr>
      <w:r>
        <w:rPr>
          <w:b/>
          <w:bCs/>
          <w:color w:val="000080"/>
          <w:shd w:val="clear" w:color="auto" w:fill="auto"/>
        </w:rPr>
        <w:t>Vorhandene Werte überschreiben</w:t>
      </w:r>
    </w:p>
    <w:p w14:paraId="2953DA49" w14:textId="77777777" w:rsidR="00E6040F" w:rsidRDefault="00E6040F">
      <w:pPr>
        <w:pStyle w:val="texttb"/>
        <w:widowControl/>
        <w:spacing w:before="60"/>
        <w:ind w:left="630" w:right="270"/>
        <w:rPr>
          <w:color w:val="080000"/>
          <w:shd w:val="clear" w:color="auto" w:fill="auto"/>
        </w:rPr>
      </w:pPr>
      <w:r>
        <w:rPr>
          <w:color w:val="080000"/>
          <w:shd w:val="clear" w:color="auto" w:fill="auto"/>
        </w:rPr>
        <w:t>Wenn aktiv, werden alle neuen Werte in die Tabelle geschrieben. Anderenfalls werden neue Werte nur in leere Zellen geschrieben.</w:t>
      </w:r>
    </w:p>
    <w:p w14:paraId="10E9FCE3" w14:textId="77777777" w:rsidR="00E6040F" w:rsidRDefault="00E6040F">
      <w:pPr>
        <w:pStyle w:val="texttb"/>
        <w:widowControl/>
        <w:spacing w:before="60"/>
        <w:ind w:left="630" w:right="270"/>
        <w:rPr>
          <w:b/>
          <w:bCs/>
          <w:color w:val="080000"/>
          <w:sz w:val="24"/>
          <w:szCs w:val="24"/>
          <w:shd w:val="clear" w:color="auto" w:fill="auto"/>
        </w:rPr>
      </w:pPr>
    </w:p>
    <w:p w14:paraId="7B97462F" w14:textId="77777777" w:rsidR="00E6040F" w:rsidRDefault="00E6040F">
      <w:pPr>
        <w:pStyle w:val="texttb"/>
        <w:widowControl/>
        <w:spacing w:before="120"/>
        <w:ind w:left="630" w:right="270"/>
        <w:rPr>
          <w:b/>
          <w:bCs/>
          <w:color w:val="080000"/>
          <w:shd w:val="clear" w:color="auto" w:fill="auto"/>
        </w:rPr>
      </w:pPr>
      <w:r>
        <w:rPr>
          <w:b/>
          <w:bCs/>
          <w:i/>
          <w:iCs/>
          <w:color w:val="000080"/>
          <w:shd w:val="clear" w:color="auto" w:fill="auto"/>
        </w:rPr>
        <w:t>Formeln erhalten</w:t>
      </w:r>
    </w:p>
    <w:p w14:paraId="756C8257" w14:textId="77777777" w:rsidR="00E6040F" w:rsidRDefault="00E6040F">
      <w:pPr>
        <w:pStyle w:val="texttb"/>
        <w:widowControl/>
        <w:spacing w:before="60"/>
        <w:ind w:left="630" w:right="270"/>
        <w:rPr>
          <w:color w:val="080000"/>
          <w:shd w:val="clear" w:color="auto" w:fill="auto"/>
        </w:rPr>
      </w:pPr>
      <w:r>
        <w:rPr>
          <w:color w:val="080000"/>
          <w:shd w:val="clear" w:color="auto" w:fill="auto"/>
        </w:rPr>
        <w:t>Wenn aktiv, werden Formeln der Eingangsdaten (u.U.) erhalten.</w:t>
      </w:r>
      <w:r>
        <w:rPr>
          <w:color w:val="080000"/>
          <w:shd w:val="clear" w:color="auto" w:fill="auto"/>
        </w:rPr>
        <w:br/>
        <w:t>==&gt; Dieser Schalter bringt nicht immer die erwarteten Ergebnisse. Deshalb ist Vorsicht geboten, wenn Formeln im Spiel sind.</w:t>
      </w:r>
    </w:p>
    <w:p w14:paraId="5ED13AD1" w14:textId="77777777" w:rsidR="00E6040F" w:rsidRDefault="00E6040F">
      <w:pPr>
        <w:spacing w:before="0" w:after="0"/>
        <w:ind w:left="270"/>
        <w:rPr>
          <w:rFonts w:cs="Arial"/>
          <w:color w:val="080000"/>
          <w:sz w:val="22"/>
          <w:szCs w:val="22"/>
          <w:shd w:val="clear" w:color="auto" w:fill="auto"/>
        </w:rPr>
      </w:pPr>
    </w:p>
    <w:p w14:paraId="1BCA3D78" w14:textId="77777777" w:rsidR="00E6040F" w:rsidRPr="00F679A1" w:rsidRDefault="00E6040F" w:rsidP="00EA0047">
      <w:pPr>
        <w:pStyle w:val="berschrift2"/>
      </w:pPr>
      <w:r>
        <w:rPr>
          <w:color w:val="080000"/>
          <w:sz w:val="22"/>
          <w:szCs w:val="22"/>
        </w:rPr>
        <w:br w:type="page"/>
      </w:r>
      <w:bookmarkStart w:id="49" w:name="_Toc226395267"/>
      <w:bookmarkStart w:id="50" w:name="_Toc64322007"/>
      <w:r>
        <w:t>M</w:t>
      </w:r>
      <w:bookmarkStart w:id="51" w:name="metadaten"/>
      <w:bookmarkEnd w:id="51"/>
      <w:r>
        <w:t>etadaten</w:t>
      </w:r>
      <w:bookmarkEnd w:id="49"/>
      <w:bookmarkEnd w:id="50"/>
    </w:p>
    <w:p w14:paraId="38A4DA65" w14:textId="77777777" w:rsidR="00E6040F" w:rsidRPr="00F679A1" w:rsidRDefault="00E6040F">
      <w:pPr>
        <w:spacing w:before="0" w:after="0"/>
        <w:rPr>
          <w:rFonts w:cs="Arial"/>
          <w:color w:val="auto"/>
          <w:shd w:val="clear" w:color="auto" w:fill="auto"/>
        </w:rPr>
      </w:pPr>
    </w:p>
    <w:p w14:paraId="275B183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6CBC4F9D"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Neben den eigentlichen Tabellendaten werden auch beschreibende Daten unterstützt. Sie sind unterschiedlicher Natur und werden unter dem Begriff Metadaten zusammengefasst.</w:t>
      </w:r>
    </w:p>
    <w:p w14:paraId="0F473A3E"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3A9207E8"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Metadaten gliedern sich in:</w:t>
      </w:r>
    </w:p>
    <w:p w14:paraId="0F462FA4"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Ortsdaten</w:t>
      </w:r>
      <w:r>
        <w:rPr>
          <w:rFonts w:cs="Arial"/>
          <w:color w:val="auto"/>
          <w:sz w:val="22"/>
          <w:szCs w:val="22"/>
          <w:shd w:val="clear" w:color="auto" w:fill="auto"/>
        </w:rPr>
        <w:t>:</w:t>
      </w:r>
      <w:r>
        <w:rPr>
          <w:rFonts w:cs="Arial"/>
          <w:color w:val="auto"/>
          <w:sz w:val="22"/>
          <w:szCs w:val="22"/>
          <w:shd w:val="clear" w:color="auto" w:fill="auto"/>
        </w:rPr>
        <w:tab/>
        <w:t>Adresse, Telefon usw.</w:t>
      </w:r>
    </w:p>
    <w:p w14:paraId="129E70AF"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Projektdaten</w:t>
      </w:r>
      <w:r>
        <w:rPr>
          <w:rFonts w:cs="Arial"/>
          <w:color w:val="auto"/>
          <w:sz w:val="22"/>
          <w:szCs w:val="22"/>
          <w:shd w:val="clear" w:color="auto" w:fill="auto"/>
        </w:rPr>
        <w:tab/>
        <w:t xml:space="preserve">Projektnummer, Bezeichnungen usw. </w:t>
      </w:r>
    </w:p>
    <w:p w14:paraId="6355B5B3"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Extradaten</w:t>
      </w:r>
      <w:r>
        <w:rPr>
          <w:rFonts w:cs="Arial"/>
          <w:color w:val="auto"/>
          <w:sz w:val="22"/>
          <w:szCs w:val="22"/>
          <w:shd w:val="clear" w:color="auto" w:fill="auto"/>
        </w:rPr>
        <w:t>:</w:t>
      </w:r>
      <w:r>
        <w:rPr>
          <w:rFonts w:cs="Arial"/>
          <w:color w:val="auto"/>
          <w:sz w:val="22"/>
          <w:szCs w:val="22"/>
          <w:shd w:val="clear" w:color="auto" w:fill="auto"/>
        </w:rPr>
        <w:tab/>
        <w:t>beliebige andere textliche Informationen</w:t>
      </w:r>
    </w:p>
    <w:p w14:paraId="6A2882D8" w14:textId="77777777" w:rsidR="00E6040F" w:rsidRDefault="00E6040F">
      <w:pPr>
        <w:spacing w:before="0" w:after="0"/>
        <w:ind w:left="284"/>
        <w:jc w:val="both"/>
        <w:rPr>
          <w:rFonts w:cs="Arial"/>
          <w:color w:val="auto"/>
          <w:sz w:val="22"/>
          <w:szCs w:val="22"/>
          <w:shd w:val="clear" w:color="auto" w:fill="auto"/>
        </w:rPr>
      </w:pPr>
    </w:p>
    <w:p w14:paraId="2F308B1C" w14:textId="77777777" w:rsidR="00E6040F" w:rsidRDefault="00E6040F">
      <w:pPr>
        <w:spacing w:before="0" w:after="0"/>
        <w:ind w:left="284"/>
        <w:jc w:val="both"/>
        <w:rPr>
          <w:rFonts w:cs="Arial"/>
          <w:color w:val="auto"/>
          <w:sz w:val="22"/>
          <w:szCs w:val="22"/>
          <w:shd w:val="clear" w:color="auto" w:fill="auto"/>
        </w:rPr>
      </w:pPr>
    </w:p>
    <w:p w14:paraId="74558790" w14:textId="77777777" w:rsidR="00E6040F" w:rsidRDefault="00E6040F">
      <w:pPr>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Im </w:t>
      </w:r>
      <w:r w:rsidR="00153B54">
        <w:rPr>
          <w:rFonts w:cs="Arial"/>
          <w:color w:val="auto"/>
          <w:sz w:val="22"/>
          <w:szCs w:val="22"/>
          <w:shd w:val="clear" w:color="auto" w:fill="auto"/>
        </w:rPr>
        <w:t>Folgenden</w:t>
      </w:r>
      <w:r>
        <w:rPr>
          <w:rFonts w:cs="Arial"/>
          <w:color w:val="auto"/>
          <w:sz w:val="22"/>
          <w:szCs w:val="22"/>
          <w:shd w:val="clear" w:color="auto" w:fill="auto"/>
        </w:rPr>
        <w:t xml:space="preserve"> wird beschrieben, wie diese Daten behandelt werden:</w:t>
      </w:r>
    </w:p>
    <w:p w14:paraId="103E89B7" w14:textId="77777777" w:rsidR="00E6040F" w:rsidRDefault="00E6040F">
      <w:pPr>
        <w:spacing w:before="0" w:after="0"/>
        <w:ind w:left="284"/>
        <w:jc w:val="both"/>
        <w:rPr>
          <w:rFonts w:cs="Arial"/>
          <w:color w:val="auto"/>
          <w:sz w:val="22"/>
          <w:szCs w:val="22"/>
          <w:shd w:val="clear" w:color="auto" w:fill="auto"/>
        </w:rPr>
      </w:pPr>
    </w:p>
    <w:p w14:paraId="4A35E242" w14:textId="77777777" w:rsidR="00E6040F" w:rsidRDefault="00CC482B">
      <w:pPr>
        <w:spacing w:before="0" w:after="0"/>
        <w:ind w:left="284"/>
        <w:jc w:val="both"/>
        <w:rPr>
          <w:rFonts w:cs="Arial"/>
          <w:sz w:val="22"/>
          <w:szCs w:val="22"/>
          <w:shd w:val="clear" w:color="auto" w:fill="auto"/>
        </w:rPr>
      </w:pPr>
      <w:hyperlink w:anchor="ortsdaten" w:history="1">
        <w:r w:rsidR="00E6040F">
          <w:rPr>
            <w:rFonts w:cs="Arial"/>
            <w:color w:val="0000FF"/>
            <w:sz w:val="22"/>
            <w:szCs w:val="22"/>
            <w:u w:val="single"/>
            <w:shd w:val="clear" w:color="auto" w:fill="auto"/>
          </w:rPr>
          <w:t>Ortsdaten</w:t>
        </w:r>
      </w:hyperlink>
    </w:p>
    <w:p w14:paraId="1035E156" w14:textId="77777777" w:rsidR="00E6040F" w:rsidRDefault="00E6040F">
      <w:pPr>
        <w:spacing w:before="0" w:after="0"/>
        <w:ind w:left="284"/>
        <w:jc w:val="both"/>
        <w:rPr>
          <w:rFonts w:cs="Arial"/>
          <w:sz w:val="22"/>
          <w:szCs w:val="22"/>
          <w:shd w:val="clear" w:color="auto" w:fill="auto"/>
        </w:rPr>
      </w:pPr>
    </w:p>
    <w:p w14:paraId="7E124E2B" w14:textId="77777777" w:rsidR="00E6040F" w:rsidRDefault="00CC482B">
      <w:pPr>
        <w:spacing w:before="0" w:after="0"/>
        <w:ind w:left="284"/>
        <w:jc w:val="both"/>
        <w:rPr>
          <w:rFonts w:cs="Arial"/>
          <w:sz w:val="22"/>
          <w:szCs w:val="22"/>
          <w:shd w:val="clear" w:color="auto" w:fill="auto"/>
        </w:rPr>
      </w:pPr>
      <w:hyperlink w:anchor="projektdaten" w:history="1">
        <w:r w:rsidR="00E6040F">
          <w:rPr>
            <w:rFonts w:cs="Arial"/>
            <w:color w:val="0000FF"/>
            <w:sz w:val="22"/>
            <w:szCs w:val="22"/>
            <w:u w:val="single"/>
            <w:shd w:val="clear" w:color="auto" w:fill="auto"/>
          </w:rPr>
          <w:t>Projektdaten</w:t>
        </w:r>
      </w:hyperlink>
    </w:p>
    <w:p w14:paraId="1F4DD517" w14:textId="77777777" w:rsidR="00E6040F" w:rsidRDefault="00E6040F">
      <w:pPr>
        <w:spacing w:before="0" w:after="0"/>
        <w:ind w:left="284"/>
        <w:jc w:val="both"/>
        <w:rPr>
          <w:rFonts w:cs="Arial"/>
          <w:sz w:val="22"/>
          <w:szCs w:val="22"/>
          <w:shd w:val="clear" w:color="auto" w:fill="auto"/>
        </w:rPr>
      </w:pPr>
    </w:p>
    <w:p w14:paraId="07F48470" w14:textId="77777777" w:rsidR="00E6040F" w:rsidRDefault="00CC482B" w:rsidP="001F7FBA">
      <w:pPr>
        <w:spacing w:before="0" w:after="0"/>
        <w:ind w:left="284"/>
        <w:rPr>
          <w:rFonts w:cs="Arial"/>
          <w:color w:val="auto"/>
          <w:sz w:val="22"/>
          <w:szCs w:val="22"/>
          <w:shd w:val="clear" w:color="auto" w:fill="auto"/>
        </w:rPr>
      </w:pPr>
      <w:hyperlink w:anchor="extradaten" w:history="1">
        <w:r w:rsidR="00E6040F">
          <w:rPr>
            <w:rFonts w:cs="Arial"/>
            <w:color w:val="0000FF"/>
            <w:sz w:val="22"/>
            <w:szCs w:val="22"/>
            <w:u w:val="single"/>
            <w:shd w:val="clear" w:color="auto" w:fill="auto"/>
          </w:rPr>
          <w:t>Extradaten</w:t>
        </w:r>
      </w:hyperlink>
    </w:p>
    <w:p w14:paraId="4A896F30" w14:textId="77777777" w:rsidR="00E6040F" w:rsidRPr="00B55F42" w:rsidRDefault="00E6040F" w:rsidP="00EA0047">
      <w:pPr>
        <w:pStyle w:val="berschrift3"/>
      </w:pPr>
      <w:r>
        <w:rPr>
          <w:rFonts w:cs="Arial"/>
          <w:sz w:val="22"/>
          <w:szCs w:val="22"/>
        </w:rPr>
        <w:br w:type="page"/>
      </w:r>
      <w:bookmarkStart w:id="52" w:name="_Toc226395268"/>
      <w:bookmarkStart w:id="53" w:name="_Toc64322008"/>
      <w:r w:rsidRPr="00B55F42">
        <w:t>O</w:t>
      </w:r>
      <w:bookmarkStart w:id="54" w:name="ortsdaten"/>
      <w:bookmarkEnd w:id="54"/>
      <w:r w:rsidRPr="00B55F42">
        <w:t>rtsdaten</w:t>
      </w:r>
      <w:bookmarkEnd w:id="52"/>
      <w:bookmarkEnd w:id="53"/>
    </w:p>
    <w:p w14:paraId="157B6E9D" w14:textId="77777777" w:rsidR="00E6040F" w:rsidRPr="00F679A1" w:rsidRDefault="00E6040F">
      <w:pPr>
        <w:spacing w:before="0" w:after="0"/>
        <w:rPr>
          <w:rFonts w:cs="Arial"/>
          <w:color w:val="auto"/>
          <w:shd w:val="clear" w:color="auto" w:fill="auto"/>
        </w:rPr>
      </w:pPr>
    </w:p>
    <w:p w14:paraId="3B4F3F46" w14:textId="77777777" w:rsidR="00E6040F" w:rsidRDefault="00E6040F">
      <w:pPr>
        <w:tabs>
          <w:tab w:val="left" w:pos="2272"/>
        </w:tabs>
        <w:spacing w:before="0" w:after="0"/>
        <w:ind w:left="284"/>
        <w:jc w:val="both"/>
        <w:rPr>
          <w:rFonts w:cs="Arial"/>
          <w:sz w:val="22"/>
          <w:szCs w:val="22"/>
          <w:shd w:val="clear" w:color="auto" w:fill="auto"/>
        </w:rPr>
      </w:pPr>
    </w:p>
    <w:p w14:paraId="6A3B29C8"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Bedeutung</w:t>
      </w:r>
    </w:p>
    <w:p w14:paraId="7ABED730" w14:textId="77777777" w:rsidR="00E6040F" w:rsidRDefault="00E6040F">
      <w:pPr>
        <w:tabs>
          <w:tab w:val="left" w:pos="2272"/>
        </w:tabs>
        <w:spacing w:before="0" w:after="0"/>
        <w:ind w:left="284"/>
        <w:jc w:val="both"/>
        <w:rPr>
          <w:rFonts w:cs="Arial"/>
          <w:color w:val="auto"/>
          <w:sz w:val="10"/>
          <w:szCs w:val="10"/>
          <w:shd w:val="clear" w:color="auto" w:fill="auto"/>
        </w:rPr>
      </w:pPr>
    </w:p>
    <w:p w14:paraId="06523E1C" w14:textId="77777777" w:rsidR="00E6040F" w:rsidRDefault="00E6040F">
      <w:pPr>
        <w:tabs>
          <w:tab w:val="left" w:pos="2272"/>
        </w:tabs>
        <w:spacing w:before="0" w:after="0"/>
        <w:ind w:left="284"/>
        <w:jc w:val="both"/>
        <w:rPr>
          <w:rFonts w:cs="Arial"/>
          <w:sz w:val="22"/>
          <w:szCs w:val="22"/>
          <w:shd w:val="clear" w:color="auto" w:fill="auto"/>
        </w:rPr>
      </w:pPr>
      <w:r>
        <w:rPr>
          <w:rFonts w:cs="Arial"/>
          <w:color w:val="auto"/>
          <w:sz w:val="22"/>
          <w:szCs w:val="22"/>
          <w:shd w:val="clear" w:color="auto" w:fill="auto"/>
        </w:rPr>
        <w:t>Angaben zum Sitz der Firma bzw. Niederlassung wie Adresse, Telefon usw.</w:t>
      </w:r>
    </w:p>
    <w:p w14:paraId="1C255A6B" w14:textId="77777777" w:rsidR="00E6040F" w:rsidRDefault="00E6040F">
      <w:pPr>
        <w:tabs>
          <w:tab w:val="left" w:pos="2272"/>
        </w:tabs>
        <w:spacing w:before="0" w:after="0"/>
        <w:ind w:left="284"/>
        <w:jc w:val="both"/>
        <w:rPr>
          <w:rFonts w:cs="Arial"/>
          <w:sz w:val="22"/>
          <w:szCs w:val="22"/>
          <w:shd w:val="clear" w:color="auto" w:fill="auto"/>
        </w:rPr>
      </w:pPr>
    </w:p>
    <w:p w14:paraId="600A6EB8" w14:textId="77777777" w:rsidR="00E6040F" w:rsidRDefault="00E6040F">
      <w:pPr>
        <w:tabs>
          <w:tab w:val="left" w:pos="2272"/>
        </w:tabs>
        <w:spacing w:before="0" w:after="0"/>
        <w:ind w:left="284"/>
        <w:jc w:val="both"/>
        <w:rPr>
          <w:rFonts w:cs="Arial"/>
          <w:sz w:val="22"/>
          <w:szCs w:val="22"/>
          <w:shd w:val="clear" w:color="auto" w:fill="auto"/>
        </w:rPr>
      </w:pPr>
    </w:p>
    <w:p w14:paraId="0B467D5C"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Unterstützte Daten</w:t>
      </w:r>
    </w:p>
    <w:p w14:paraId="2A43F735" w14:textId="77777777" w:rsidR="00E6040F" w:rsidRDefault="00E6040F">
      <w:pPr>
        <w:tabs>
          <w:tab w:val="left" w:pos="2272"/>
        </w:tabs>
        <w:spacing w:before="0" w:after="0"/>
        <w:ind w:left="284"/>
        <w:jc w:val="both"/>
        <w:rPr>
          <w:rFonts w:cs="Arial"/>
          <w:sz w:val="10"/>
          <w:szCs w:val="10"/>
          <w:shd w:val="clear" w:color="auto" w:fill="auto"/>
        </w:rPr>
      </w:pPr>
    </w:p>
    <w:p w14:paraId="0C6F7C5B"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Als Ortsdaten werden alle gültigen Name/Wert-Paare der unten genannten </w:t>
      </w:r>
      <w:proofErr w:type="spellStart"/>
      <w:r>
        <w:rPr>
          <w:rFonts w:cs="Arial"/>
          <w:sz w:val="22"/>
          <w:szCs w:val="22"/>
          <w:shd w:val="clear" w:color="auto" w:fill="auto"/>
        </w:rPr>
        <w:t>ini</w:t>
      </w:r>
      <w:proofErr w:type="spellEnd"/>
      <w:r>
        <w:rPr>
          <w:rFonts w:cs="Arial"/>
          <w:sz w:val="22"/>
          <w:szCs w:val="22"/>
          <w:shd w:val="clear" w:color="auto" w:fill="auto"/>
        </w:rPr>
        <w:t>-Datei unterstützt. Passende Feldnamen in der Excel-Tabelle beginnen mit dem Präfix "Ort."</w:t>
      </w:r>
    </w:p>
    <w:p w14:paraId="2C026934" w14:textId="77777777" w:rsidR="00E6040F" w:rsidRDefault="00E6040F">
      <w:pPr>
        <w:tabs>
          <w:tab w:val="left" w:pos="3124"/>
        </w:tabs>
        <w:spacing w:before="0" w:after="0"/>
        <w:ind w:left="284"/>
        <w:jc w:val="both"/>
        <w:rPr>
          <w:rFonts w:cs="Arial"/>
          <w:sz w:val="22"/>
          <w:szCs w:val="22"/>
          <w:shd w:val="clear" w:color="auto" w:fill="auto"/>
        </w:rPr>
      </w:pPr>
    </w:p>
    <w:p w14:paraId="738AC7EE"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14:paraId="2E24DFB6"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Ort.&lt;beliebig&gt;</w:t>
      </w:r>
      <w:r>
        <w:rPr>
          <w:rFonts w:cs="Arial"/>
          <w:color w:val="auto"/>
          <w:sz w:val="22"/>
          <w:szCs w:val="22"/>
          <w:shd w:val="clear" w:color="auto" w:fill="auto"/>
        </w:rPr>
        <w:tab/>
        <w:t>beliebige Bedeutung</w:t>
      </w:r>
    </w:p>
    <w:p w14:paraId="57A71279" w14:textId="77777777" w:rsidR="00E6040F" w:rsidRDefault="00E6040F">
      <w:pPr>
        <w:tabs>
          <w:tab w:val="left" w:pos="3124"/>
        </w:tabs>
        <w:spacing w:before="0" w:after="0"/>
        <w:ind w:left="284"/>
        <w:jc w:val="both"/>
        <w:rPr>
          <w:rFonts w:cs="Arial"/>
          <w:sz w:val="22"/>
          <w:szCs w:val="22"/>
          <w:shd w:val="clear" w:color="auto" w:fill="auto"/>
        </w:rPr>
      </w:pPr>
    </w:p>
    <w:p w14:paraId="3F7C7F21"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Eine besondere Bedeutung hat das Ortsdatenfeld </w:t>
      </w:r>
      <w:r>
        <w:rPr>
          <w:rFonts w:cs="Arial"/>
          <w:color w:val="000080"/>
          <w:sz w:val="22"/>
          <w:szCs w:val="22"/>
          <w:shd w:val="clear" w:color="auto" w:fill="auto"/>
        </w:rPr>
        <w:t>fusszeile_excel_1</w:t>
      </w:r>
      <w:r>
        <w:rPr>
          <w:rFonts w:cs="Arial"/>
          <w:sz w:val="22"/>
          <w:szCs w:val="22"/>
          <w:shd w:val="clear" w:color="auto" w:fill="auto"/>
        </w:rPr>
        <w:t>.</w:t>
      </w:r>
      <w:r>
        <w:rPr>
          <w:rFonts w:cs="Arial"/>
          <w:sz w:val="22"/>
          <w:szCs w:val="22"/>
          <w:shd w:val="clear" w:color="auto" w:fill="auto"/>
        </w:rPr>
        <w:tab/>
        <w:t xml:space="preserve">Dieses </w:t>
      </w:r>
      <w:r w:rsidR="00153B54">
        <w:rPr>
          <w:rFonts w:cs="Arial"/>
          <w:sz w:val="22"/>
          <w:szCs w:val="22"/>
          <w:shd w:val="clear" w:color="auto" w:fill="auto"/>
        </w:rPr>
        <w:t>kann</w:t>
      </w:r>
      <w:r>
        <w:rPr>
          <w:rFonts w:cs="Arial"/>
          <w:sz w:val="22"/>
          <w:szCs w:val="22"/>
          <w:shd w:val="clear" w:color="auto" w:fill="auto"/>
        </w:rPr>
        <w:t xml:space="preserve"> in den </w:t>
      </w:r>
      <w:r w:rsidR="00725650">
        <w:rPr>
          <w:rFonts w:cs="Arial"/>
          <w:sz w:val="22"/>
          <w:szCs w:val="22"/>
          <w:shd w:val="clear" w:color="auto" w:fill="auto"/>
        </w:rPr>
        <w:t>linken</w:t>
      </w:r>
      <w:r>
        <w:rPr>
          <w:rFonts w:cs="Arial"/>
          <w:sz w:val="22"/>
          <w:szCs w:val="22"/>
          <w:shd w:val="clear" w:color="auto" w:fill="auto"/>
        </w:rPr>
        <w:t xml:space="preserve"> Teil der Fußzeile eingefügt</w:t>
      </w:r>
      <w:r w:rsidR="00153B54">
        <w:rPr>
          <w:rFonts w:cs="Arial"/>
          <w:sz w:val="22"/>
          <w:szCs w:val="22"/>
          <w:shd w:val="clear" w:color="auto" w:fill="auto"/>
        </w:rPr>
        <w:t xml:space="preserve"> werden</w:t>
      </w:r>
      <w:r>
        <w:rPr>
          <w:rFonts w:cs="Arial"/>
          <w:sz w:val="22"/>
          <w:szCs w:val="22"/>
          <w:shd w:val="clear" w:color="auto" w:fill="auto"/>
        </w:rPr>
        <w:t>.</w:t>
      </w:r>
    </w:p>
    <w:p w14:paraId="2625E04B" w14:textId="77777777" w:rsidR="00E6040F" w:rsidRDefault="00E6040F">
      <w:pPr>
        <w:tabs>
          <w:tab w:val="left" w:pos="2272"/>
        </w:tabs>
        <w:spacing w:before="0" w:after="0"/>
        <w:ind w:left="284"/>
        <w:jc w:val="both"/>
        <w:rPr>
          <w:rFonts w:cs="Arial"/>
          <w:sz w:val="22"/>
          <w:szCs w:val="22"/>
          <w:shd w:val="clear" w:color="auto" w:fill="auto"/>
        </w:rPr>
      </w:pPr>
    </w:p>
    <w:p w14:paraId="161A65C8" w14:textId="77777777" w:rsidR="00E6040F" w:rsidRDefault="00E6040F">
      <w:pPr>
        <w:tabs>
          <w:tab w:val="left" w:pos="2272"/>
        </w:tabs>
        <w:spacing w:before="0" w:after="0"/>
        <w:ind w:left="284"/>
        <w:jc w:val="both"/>
        <w:rPr>
          <w:rFonts w:cs="Arial"/>
          <w:sz w:val="22"/>
          <w:szCs w:val="22"/>
          <w:shd w:val="clear" w:color="auto" w:fill="auto"/>
        </w:rPr>
      </w:pPr>
    </w:p>
    <w:p w14:paraId="0DBF568B"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Zeitpunkt der Erfassung</w:t>
      </w:r>
    </w:p>
    <w:p w14:paraId="0067BE69" w14:textId="77777777" w:rsidR="00E6040F" w:rsidRDefault="00E6040F">
      <w:pPr>
        <w:tabs>
          <w:tab w:val="left" w:pos="2272"/>
        </w:tabs>
        <w:spacing w:before="0" w:after="0"/>
        <w:ind w:left="284"/>
        <w:jc w:val="both"/>
        <w:rPr>
          <w:rFonts w:cs="Arial"/>
          <w:sz w:val="10"/>
          <w:szCs w:val="10"/>
          <w:shd w:val="clear" w:color="auto" w:fill="auto"/>
        </w:rPr>
      </w:pPr>
    </w:p>
    <w:p w14:paraId="27006031" w14:textId="77777777"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Alle Ortsdaten werden während der Initialisierung des Programmes erfasst.</w:t>
      </w:r>
    </w:p>
    <w:p w14:paraId="54770B6C" w14:textId="77777777" w:rsidR="00E6040F" w:rsidRDefault="00E6040F">
      <w:pPr>
        <w:tabs>
          <w:tab w:val="left" w:pos="2272"/>
        </w:tabs>
        <w:spacing w:before="0" w:after="0"/>
        <w:ind w:left="284"/>
        <w:jc w:val="both"/>
        <w:rPr>
          <w:rFonts w:cs="Arial"/>
          <w:sz w:val="22"/>
          <w:szCs w:val="22"/>
          <w:shd w:val="clear" w:color="auto" w:fill="auto"/>
        </w:rPr>
      </w:pPr>
    </w:p>
    <w:p w14:paraId="75FE0B5E" w14:textId="77777777" w:rsidR="00E6040F" w:rsidRDefault="00E6040F">
      <w:pPr>
        <w:tabs>
          <w:tab w:val="left" w:pos="2272"/>
        </w:tabs>
        <w:spacing w:before="0" w:after="0"/>
        <w:ind w:left="284"/>
        <w:jc w:val="both"/>
        <w:rPr>
          <w:rFonts w:cs="Arial"/>
          <w:sz w:val="22"/>
          <w:szCs w:val="22"/>
          <w:shd w:val="clear" w:color="auto" w:fill="auto"/>
        </w:rPr>
      </w:pPr>
    </w:p>
    <w:p w14:paraId="2E070CE3"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Herkunft</w:t>
      </w:r>
    </w:p>
    <w:p w14:paraId="5F861E21" w14:textId="77777777" w:rsidR="00E6040F" w:rsidRDefault="00E6040F">
      <w:pPr>
        <w:tabs>
          <w:tab w:val="left" w:pos="2272"/>
        </w:tabs>
        <w:spacing w:before="0" w:after="0"/>
        <w:ind w:left="284"/>
        <w:jc w:val="both"/>
        <w:rPr>
          <w:rFonts w:cs="Arial"/>
          <w:sz w:val="10"/>
          <w:szCs w:val="10"/>
          <w:shd w:val="clear" w:color="auto" w:fill="auto"/>
        </w:rPr>
      </w:pPr>
    </w:p>
    <w:p w14:paraId="373EC4A3" w14:textId="77777777"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 xml:space="preserve">Alle Ortsdaten werden aus einer </w:t>
      </w:r>
      <w:proofErr w:type="spellStart"/>
      <w:r>
        <w:rPr>
          <w:rFonts w:cs="Arial"/>
          <w:sz w:val="22"/>
          <w:szCs w:val="22"/>
          <w:shd w:val="clear" w:color="auto" w:fill="auto"/>
        </w:rPr>
        <w:t>ini</w:t>
      </w:r>
      <w:proofErr w:type="spellEnd"/>
      <w:r>
        <w:rPr>
          <w:rFonts w:cs="Arial"/>
          <w:sz w:val="22"/>
          <w:szCs w:val="22"/>
          <w:shd w:val="clear" w:color="auto" w:fill="auto"/>
        </w:rPr>
        <w:t>-Datei gelesen, deren Pfad in der Konfigurationsdatei festgelegt sein muss (Variable "</w:t>
      </w:r>
      <w:proofErr w:type="spellStart"/>
      <w:r>
        <w:rPr>
          <w:rFonts w:cs="Arial"/>
          <w:sz w:val="22"/>
          <w:szCs w:val="22"/>
          <w:shd w:val="clear" w:color="auto" w:fill="auto"/>
        </w:rPr>
        <w:t>Ort_Dateiname</w:t>
      </w:r>
      <w:proofErr w:type="spellEnd"/>
      <w:r>
        <w:rPr>
          <w:rFonts w:cs="Arial"/>
          <w:sz w:val="22"/>
          <w:szCs w:val="22"/>
          <w:shd w:val="clear" w:color="auto" w:fill="auto"/>
        </w:rPr>
        <w:t xml:space="preserve">"). Die Schlüsselworte der </w:t>
      </w:r>
      <w:proofErr w:type="spellStart"/>
      <w:r>
        <w:rPr>
          <w:rFonts w:cs="Arial"/>
          <w:sz w:val="22"/>
          <w:szCs w:val="22"/>
          <w:shd w:val="clear" w:color="auto" w:fill="auto"/>
        </w:rPr>
        <w:t>ini</w:t>
      </w:r>
      <w:proofErr w:type="spellEnd"/>
      <w:r>
        <w:rPr>
          <w:rFonts w:cs="Arial"/>
          <w:sz w:val="22"/>
          <w:szCs w:val="22"/>
          <w:shd w:val="clear" w:color="auto" w:fill="auto"/>
        </w:rPr>
        <w:t>-Datei entsprechen den Feldnamen ohne Präfix "Ort.".</w:t>
      </w:r>
    </w:p>
    <w:p w14:paraId="7E0A6339" w14:textId="77777777" w:rsidR="00E6040F" w:rsidRDefault="00E6040F">
      <w:pPr>
        <w:tabs>
          <w:tab w:val="left" w:pos="2272"/>
        </w:tabs>
        <w:spacing w:before="0" w:after="0"/>
        <w:ind w:left="284"/>
        <w:jc w:val="both"/>
        <w:rPr>
          <w:rFonts w:cs="Arial"/>
          <w:sz w:val="22"/>
          <w:szCs w:val="22"/>
          <w:shd w:val="clear" w:color="auto" w:fill="auto"/>
        </w:rPr>
      </w:pPr>
    </w:p>
    <w:p w14:paraId="6F8D82E1" w14:textId="77777777" w:rsidR="00E6040F" w:rsidRDefault="00E6040F">
      <w:pPr>
        <w:tabs>
          <w:tab w:val="left" w:pos="2272"/>
        </w:tabs>
        <w:spacing w:before="0" w:after="0"/>
        <w:ind w:left="284"/>
        <w:jc w:val="both"/>
        <w:rPr>
          <w:rFonts w:cs="Arial"/>
          <w:sz w:val="22"/>
          <w:szCs w:val="22"/>
          <w:shd w:val="clear" w:color="auto" w:fill="auto"/>
        </w:rPr>
      </w:pPr>
    </w:p>
    <w:p w14:paraId="22E2F7A3" w14:textId="77777777" w:rsidR="00E6040F" w:rsidRDefault="00E6040F">
      <w:pPr>
        <w:spacing w:before="0" w:after="0"/>
        <w:rPr>
          <w:rFonts w:cs="Arial"/>
          <w:color w:val="auto"/>
          <w:sz w:val="20"/>
          <w:szCs w:val="20"/>
          <w:shd w:val="clear" w:color="auto" w:fill="auto"/>
        </w:rPr>
      </w:pPr>
    </w:p>
    <w:p w14:paraId="7842F277" w14:textId="77777777" w:rsidR="00E6040F" w:rsidRPr="00B55F42" w:rsidRDefault="00E6040F" w:rsidP="00EA0047">
      <w:pPr>
        <w:pStyle w:val="berschrift3"/>
      </w:pPr>
      <w:r>
        <w:rPr>
          <w:rFonts w:cs="Arial"/>
          <w:sz w:val="20"/>
        </w:rPr>
        <w:br w:type="page"/>
      </w:r>
      <w:bookmarkStart w:id="55" w:name="_Toc226395269"/>
      <w:bookmarkStart w:id="56" w:name="_Toc64322009"/>
      <w:r w:rsidRPr="00B55F42">
        <w:t>P</w:t>
      </w:r>
      <w:bookmarkStart w:id="57" w:name="projektdaten"/>
      <w:bookmarkEnd w:id="57"/>
      <w:r w:rsidRPr="00B55F42">
        <w:t>rojektdaten</w:t>
      </w:r>
      <w:bookmarkEnd w:id="55"/>
      <w:bookmarkEnd w:id="56"/>
    </w:p>
    <w:p w14:paraId="3B5CBFA8" w14:textId="77777777" w:rsidR="00E6040F" w:rsidRDefault="00E6040F">
      <w:pPr>
        <w:tabs>
          <w:tab w:val="left" w:pos="2272"/>
        </w:tabs>
        <w:spacing w:before="0" w:after="0"/>
        <w:ind w:left="284"/>
        <w:jc w:val="both"/>
        <w:rPr>
          <w:rFonts w:cs="Arial"/>
          <w:color w:val="auto"/>
          <w:sz w:val="22"/>
          <w:szCs w:val="22"/>
          <w:shd w:val="clear" w:color="auto" w:fill="auto"/>
        </w:rPr>
      </w:pPr>
    </w:p>
    <w:p w14:paraId="703176C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14:paraId="34A5CB71" w14:textId="77777777" w:rsidR="00E6040F" w:rsidRDefault="00E6040F">
      <w:pPr>
        <w:tabs>
          <w:tab w:val="left" w:pos="2272"/>
        </w:tabs>
        <w:spacing w:before="0" w:after="0"/>
        <w:ind w:left="284"/>
        <w:jc w:val="both"/>
        <w:rPr>
          <w:rFonts w:cs="Arial"/>
          <w:color w:val="auto"/>
          <w:sz w:val="10"/>
          <w:szCs w:val="10"/>
          <w:shd w:val="clear" w:color="auto" w:fill="auto"/>
        </w:rPr>
      </w:pPr>
    </w:p>
    <w:p w14:paraId="577A754E"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Projektdaten beschreiben die Umgebung der betreffenden Tabellendaten. Sie gliedern sich in folgende </w:t>
      </w:r>
      <w:r>
        <w:rPr>
          <w:rFonts w:cs="Arial"/>
          <w:b/>
          <w:bCs/>
          <w:i/>
          <w:iCs/>
          <w:color w:val="000080"/>
          <w:sz w:val="22"/>
          <w:szCs w:val="22"/>
          <w:shd w:val="clear" w:color="auto" w:fill="auto"/>
        </w:rPr>
        <w:t>Gültigkeitsbereiche</w:t>
      </w:r>
      <w:r>
        <w:rPr>
          <w:rFonts w:cs="Arial"/>
          <w:color w:val="auto"/>
          <w:sz w:val="22"/>
          <w:szCs w:val="22"/>
          <w:shd w:val="clear" w:color="auto" w:fill="auto"/>
        </w:rPr>
        <w:t>:</w:t>
      </w:r>
    </w:p>
    <w:p w14:paraId="0FF32793" w14:textId="77777777" w:rsidR="00E6040F" w:rsidRDefault="00E6040F">
      <w:pPr>
        <w:tabs>
          <w:tab w:val="left" w:pos="2272"/>
        </w:tabs>
        <w:spacing w:before="0" w:after="0"/>
        <w:ind w:left="284"/>
        <w:jc w:val="both"/>
        <w:rPr>
          <w:rFonts w:cs="Arial"/>
          <w:color w:val="auto"/>
          <w:sz w:val="22"/>
          <w:szCs w:val="22"/>
          <w:shd w:val="clear" w:color="auto" w:fill="auto"/>
        </w:rPr>
      </w:pPr>
    </w:p>
    <w:p w14:paraId="7E41FE00"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1. Global</w:t>
      </w:r>
      <w:r>
        <w:rPr>
          <w:rFonts w:cs="Arial"/>
          <w:color w:val="auto"/>
          <w:sz w:val="22"/>
          <w:szCs w:val="22"/>
          <w:shd w:val="clear" w:color="auto" w:fill="auto"/>
        </w:rPr>
        <w:t xml:space="preserve"> (</w:t>
      </w:r>
      <w:r>
        <w:rPr>
          <w:rFonts w:cs="Arial"/>
          <w:sz w:val="22"/>
          <w:szCs w:val="22"/>
          <w:shd w:val="clear" w:color="auto" w:fill="auto"/>
        </w:rPr>
        <w:t xml:space="preserve">Aktives Projekt am </w:t>
      </w:r>
      <w:r>
        <w:rPr>
          <w:rFonts w:cs="Arial"/>
          <w:color w:val="auto"/>
          <w:sz w:val="22"/>
          <w:szCs w:val="22"/>
          <w:shd w:val="clear" w:color="auto" w:fill="auto"/>
        </w:rPr>
        <w:t>PC)</w:t>
      </w:r>
    </w:p>
    <w:p w14:paraId="44BA50C4" w14:textId="77777777" w:rsidR="00E6040F" w:rsidRDefault="00E6040F">
      <w:pPr>
        <w:tabs>
          <w:tab w:val="left" w:pos="2059"/>
        </w:tabs>
        <w:spacing w:before="0" w:after="0"/>
        <w:ind w:left="284" w:firstLine="142"/>
        <w:jc w:val="both"/>
        <w:rPr>
          <w:rFonts w:cs="Arial"/>
          <w:sz w:val="22"/>
          <w:szCs w:val="22"/>
          <w:shd w:val="clear" w:color="auto" w:fill="auto"/>
        </w:rPr>
      </w:pPr>
      <w:r>
        <w:rPr>
          <w:rFonts w:cs="Arial"/>
          <w:sz w:val="22"/>
          <w:szCs w:val="22"/>
          <w:shd w:val="clear" w:color="auto" w:fill="auto"/>
        </w:rPr>
        <w:t xml:space="preserve">- Projekt-ID bzw. </w:t>
      </w:r>
      <w:proofErr w:type="spellStart"/>
      <w:r>
        <w:rPr>
          <w:rFonts w:cs="Arial"/>
          <w:sz w:val="22"/>
          <w:szCs w:val="22"/>
          <w:shd w:val="clear" w:color="auto" w:fill="auto"/>
        </w:rPr>
        <w:t>ProjektNr</w:t>
      </w:r>
      <w:proofErr w:type="spellEnd"/>
      <w:r>
        <w:rPr>
          <w:rFonts w:cs="Arial"/>
          <w:sz w:val="22"/>
          <w:szCs w:val="22"/>
          <w:shd w:val="clear" w:color="auto" w:fill="auto"/>
        </w:rPr>
        <w:t xml:space="preserve"> und 3 Bezeichnungen</w:t>
      </w:r>
    </w:p>
    <w:p w14:paraId="3AB95854" w14:textId="77777777" w:rsidR="00E6040F" w:rsidRDefault="00E6040F">
      <w:pPr>
        <w:tabs>
          <w:tab w:val="left" w:pos="2059"/>
        </w:tabs>
        <w:spacing w:before="0" w:after="0"/>
        <w:ind w:left="568" w:hanging="142"/>
        <w:rPr>
          <w:rFonts w:cs="Arial"/>
          <w:color w:val="auto"/>
          <w:sz w:val="22"/>
          <w:szCs w:val="22"/>
          <w:shd w:val="clear" w:color="auto" w:fill="auto"/>
        </w:rPr>
      </w:pPr>
      <w:r>
        <w:rPr>
          <w:rFonts w:cs="Arial"/>
          <w:sz w:val="22"/>
          <w:szCs w:val="22"/>
          <w:shd w:val="clear" w:color="auto" w:fill="auto"/>
        </w:rPr>
        <w:t>- bezogen auf die Tabellendaten: Koordinatensystem, Höhensystem, Basis für Überhöhung</w:t>
      </w:r>
    </w:p>
    <w:p w14:paraId="737E6248" w14:textId="77777777" w:rsidR="00E6040F" w:rsidRDefault="00E6040F">
      <w:pPr>
        <w:tabs>
          <w:tab w:val="left" w:pos="2059"/>
        </w:tabs>
        <w:spacing w:before="0" w:after="0"/>
        <w:ind w:left="284" w:firstLine="142"/>
        <w:jc w:val="both"/>
        <w:rPr>
          <w:rFonts w:cs="Arial"/>
          <w:color w:val="auto"/>
          <w:sz w:val="22"/>
          <w:szCs w:val="22"/>
          <w:shd w:val="clear" w:color="auto" w:fill="auto"/>
        </w:rPr>
      </w:pPr>
    </w:p>
    <w:p w14:paraId="528D6734" w14:textId="77777777" w:rsidR="00E6040F" w:rsidRDefault="00E6040F">
      <w:pPr>
        <w:tabs>
          <w:tab w:val="left" w:pos="2059"/>
        </w:tabs>
        <w:spacing w:before="0" w:after="0"/>
        <w:ind w:left="284" w:firstLine="142"/>
        <w:jc w:val="both"/>
        <w:rPr>
          <w:rFonts w:cs="Arial"/>
          <w:sz w:val="22"/>
          <w:szCs w:val="22"/>
          <w:shd w:val="clear" w:color="auto" w:fill="auto"/>
        </w:rPr>
      </w:pPr>
      <w:r>
        <w:rPr>
          <w:rFonts w:cs="Arial"/>
          <w:b/>
          <w:bCs/>
          <w:color w:val="auto"/>
          <w:sz w:val="22"/>
          <w:szCs w:val="22"/>
          <w:shd w:val="clear" w:color="auto" w:fill="auto"/>
        </w:rPr>
        <w:t xml:space="preserve">2. </w:t>
      </w:r>
      <w:r>
        <w:rPr>
          <w:rFonts w:cs="Arial"/>
          <w:b/>
          <w:bCs/>
          <w:sz w:val="22"/>
          <w:szCs w:val="22"/>
          <w:shd w:val="clear" w:color="auto" w:fill="auto"/>
        </w:rPr>
        <w:t xml:space="preserve"> Lokal </w:t>
      </w:r>
      <w:r>
        <w:rPr>
          <w:rFonts w:cs="Arial"/>
          <w:sz w:val="22"/>
          <w:szCs w:val="22"/>
          <w:shd w:val="clear" w:color="auto" w:fill="auto"/>
        </w:rPr>
        <w:t>(Datei-bezogen)</w:t>
      </w:r>
    </w:p>
    <w:p w14:paraId="15BD2A42" w14:textId="77777777" w:rsidR="00E6040F" w:rsidRDefault="00E6040F">
      <w:pPr>
        <w:tabs>
          <w:tab w:val="left" w:pos="2059"/>
        </w:tabs>
        <w:spacing w:before="0" w:after="0"/>
        <w:ind w:left="426"/>
        <w:jc w:val="both"/>
        <w:rPr>
          <w:rFonts w:cs="Arial"/>
          <w:color w:val="auto"/>
          <w:sz w:val="22"/>
          <w:szCs w:val="22"/>
          <w:shd w:val="clear" w:color="auto" w:fill="auto"/>
        </w:rPr>
      </w:pPr>
      <w:r>
        <w:rPr>
          <w:rFonts w:cs="Arial"/>
          <w:color w:val="auto"/>
          <w:sz w:val="22"/>
          <w:szCs w:val="22"/>
          <w:shd w:val="clear" w:color="auto" w:fill="auto"/>
        </w:rPr>
        <w:t>Die unter Punkt 1 genannten Daten können auch konkret auf eine Tabelle bezogen vorliegen.</w:t>
      </w:r>
    </w:p>
    <w:p w14:paraId="150ADCD4" w14:textId="77777777" w:rsidR="00E6040F" w:rsidRDefault="00E6040F">
      <w:pPr>
        <w:tabs>
          <w:tab w:val="left" w:pos="2059"/>
        </w:tabs>
        <w:spacing w:before="0" w:after="0"/>
        <w:ind w:left="426"/>
        <w:jc w:val="both"/>
        <w:rPr>
          <w:rFonts w:cs="Arial"/>
          <w:color w:val="auto"/>
          <w:sz w:val="22"/>
          <w:szCs w:val="22"/>
          <w:shd w:val="clear" w:color="auto" w:fill="auto"/>
        </w:rPr>
      </w:pPr>
    </w:p>
    <w:p w14:paraId="5CC662FE"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3. PC</w:t>
      </w:r>
    </w:p>
    <w:p w14:paraId="41D08A08"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color w:val="auto"/>
          <w:sz w:val="22"/>
          <w:szCs w:val="22"/>
          <w:shd w:val="clear" w:color="auto" w:fill="auto"/>
        </w:rPr>
        <w:t>aktuelles Datum, am PC angemeldeter Benutzer</w:t>
      </w:r>
    </w:p>
    <w:p w14:paraId="784C33FD" w14:textId="77777777" w:rsidR="00E6040F" w:rsidRDefault="00E6040F">
      <w:pPr>
        <w:tabs>
          <w:tab w:val="left" w:pos="2272"/>
        </w:tabs>
        <w:spacing w:before="0" w:after="0"/>
        <w:ind w:left="284"/>
        <w:jc w:val="both"/>
        <w:rPr>
          <w:rFonts w:cs="Arial"/>
          <w:color w:val="auto"/>
          <w:sz w:val="22"/>
          <w:szCs w:val="22"/>
          <w:shd w:val="clear" w:color="auto" w:fill="auto"/>
        </w:rPr>
      </w:pPr>
    </w:p>
    <w:p w14:paraId="1E735E02" w14:textId="77777777" w:rsidR="00E6040F" w:rsidRDefault="00E6040F">
      <w:pPr>
        <w:tabs>
          <w:tab w:val="left" w:pos="2272"/>
        </w:tabs>
        <w:spacing w:before="0" w:after="0"/>
        <w:ind w:left="284"/>
        <w:jc w:val="both"/>
        <w:rPr>
          <w:rFonts w:cs="Arial"/>
          <w:color w:val="auto"/>
          <w:sz w:val="22"/>
          <w:szCs w:val="22"/>
          <w:shd w:val="clear" w:color="auto" w:fill="auto"/>
        </w:rPr>
      </w:pPr>
    </w:p>
    <w:p w14:paraId="4AEA382F"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14:paraId="167A4B87" w14:textId="77777777" w:rsidR="00E6040F" w:rsidRDefault="00E6040F">
      <w:pPr>
        <w:tabs>
          <w:tab w:val="left" w:pos="2272"/>
        </w:tabs>
        <w:spacing w:before="0" w:after="0"/>
        <w:ind w:left="284"/>
        <w:jc w:val="both"/>
        <w:rPr>
          <w:rFonts w:cs="Arial"/>
          <w:sz w:val="10"/>
          <w:szCs w:val="10"/>
          <w:shd w:val="clear" w:color="auto" w:fill="auto"/>
        </w:rPr>
      </w:pPr>
    </w:p>
    <w:p w14:paraId="6CB03575" w14:textId="77777777" w:rsidR="00E6040F" w:rsidRDefault="00E6040F">
      <w:pPr>
        <w:numPr>
          <w:ilvl w:val="0"/>
          <w:numId w:val="10"/>
        </w:numPr>
        <w:tabs>
          <w:tab w:val="left" w:pos="630"/>
          <w:tab w:val="left" w:pos="3124"/>
        </w:tabs>
        <w:spacing w:before="0" w:after="0"/>
        <w:ind w:left="639" w:hanging="355"/>
        <w:jc w:val="both"/>
        <w:rPr>
          <w:rFonts w:cs="Arial"/>
          <w:sz w:val="22"/>
          <w:szCs w:val="22"/>
          <w:shd w:val="clear" w:color="auto" w:fill="auto"/>
        </w:rPr>
      </w:pPr>
      <w:r>
        <w:rPr>
          <w:rFonts w:cs="Arial"/>
          <w:sz w:val="22"/>
          <w:szCs w:val="22"/>
          <w:u w:val="single"/>
          <w:shd w:val="clear" w:color="auto" w:fill="auto"/>
        </w:rPr>
        <w:t>Feldname</w:t>
      </w:r>
      <w:r>
        <w:rPr>
          <w:rFonts w:cs="Arial"/>
          <w:sz w:val="22"/>
          <w:szCs w:val="22"/>
          <w:u w:val="single"/>
          <w:shd w:val="clear" w:color="auto" w:fill="auto"/>
        </w:rPr>
        <w:tab/>
        <w:t>Beschreibung</w:t>
      </w:r>
    </w:p>
    <w:p w14:paraId="3EFFCB48"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Prj.AuftragNr</w:t>
      </w:r>
      <w:proofErr w:type="spellEnd"/>
      <w:r>
        <w:rPr>
          <w:rFonts w:cs="Arial"/>
          <w:sz w:val="22"/>
          <w:szCs w:val="22"/>
          <w:shd w:val="clear" w:color="auto" w:fill="auto"/>
        </w:rPr>
        <w:tab/>
        <w:t>Auftragsnummer</w:t>
      </w:r>
    </w:p>
    <w:p w14:paraId="762653B5"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Prj.Projektbez1</w:t>
      </w:r>
      <w:r>
        <w:rPr>
          <w:rFonts w:cs="Arial"/>
          <w:sz w:val="22"/>
          <w:szCs w:val="22"/>
          <w:shd w:val="clear" w:color="auto" w:fill="auto"/>
        </w:rPr>
        <w:tab/>
        <w:t>Projektbezeichnung 1</w:t>
      </w:r>
    </w:p>
    <w:p w14:paraId="37663CB1"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Prj.Projektbez2</w:t>
      </w:r>
      <w:r>
        <w:rPr>
          <w:rFonts w:cs="Arial"/>
          <w:sz w:val="22"/>
          <w:szCs w:val="22"/>
          <w:shd w:val="clear" w:color="auto" w:fill="auto"/>
        </w:rPr>
        <w:tab/>
        <w:t>Projektbezeichnung 2</w:t>
      </w:r>
    </w:p>
    <w:p w14:paraId="6833288B"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Prj.Projektbez3</w:t>
      </w:r>
      <w:r>
        <w:rPr>
          <w:rFonts w:cs="Arial"/>
          <w:sz w:val="22"/>
          <w:szCs w:val="22"/>
          <w:shd w:val="clear" w:color="auto" w:fill="auto"/>
        </w:rPr>
        <w:tab/>
        <w:t>Projektbezeichnung 3</w:t>
      </w:r>
    </w:p>
    <w:p w14:paraId="0DA738F6"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Prj.HoehenSystem</w:t>
      </w:r>
      <w:proofErr w:type="spellEnd"/>
      <w:r>
        <w:rPr>
          <w:rFonts w:cs="Arial"/>
          <w:sz w:val="22"/>
          <w:szCs w:val="22"/>
          <w:shd w:val="clear" w:color="auto" w:fill="auto"/>
        </w:rPr>
        <w:tab/>
        <w:t>Höhensystem</w:t>
      </w:r>
    </w:p>
    <w:p w14:paraId="6340EE63"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Prj.KooSystem</w:t>
      </w:r>
      <w:proofErr w:type="spellEnd"/>
      <w:r>
        <w:rPr>
          <w:rFonts w:cs="Arial"/>
          <w:sz w:val="22"/>
          <w:szCs w:val="22"/>
          <w:shd w:val="clear" w:color="auto" w:fill="auto"/>
        </w:rPr>
        <w:tab/>
        <w:t>Koordinatensystem</w:t>
      </w:r>
    </w:p>
    <w:p w14:paraId="4D062E92"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Prj.TraBasisUeb</w:t>
      </w:r>
      <w:proofErr w:type="spellEnd"/>
      <w:r>
        <w:rPr>
          <w:rFonts w:cs="Arial"/>
          <w:sz w:val="22"/>
          <w:szCs w:val="22"/>
          <w:shd w:val="clear" w:color="auto" w:fill="auto"/>
        </w:rPr>
        <w:tab/>
        <w:t>Basis für Überhöhung [m]</w:t>
      </w:r>
    </w:p>
    <w:p w14:paraId="01357261"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Prj.BearbUsername</w:t>
      </w:r>
      <w:proofErr w:type="spellEnd"/>
      <w:r>
        <w:rPr>
          <w:rFonts w:cs="Arial"/>
          <w:sz w:val="22"/>
          <w:szCs w:val="22"/>
          <w:shd w:val="clear" w:color="auto" w:fill="auto"/>
        </w:rPr>
        <w:tab/>
        <w:t>Bearbeiter PC-Benutzername</w:t>
      </w:r>
    </w:p>
    <w:p w14:paraId="7A71B6D2"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Prj.BearbVollerName</w:t>
      </w:r>
      <w:proofErr w:type="spellEnd"/>
      <w:r>
        <w:rPr>
          <w:rFonts w:cs="Arial"/>
          <w:sz w:val="22"/>
          <w:szCs w:val="22"/>
          <w:shd w:val="clear" w:color="auto" w:fill="auto"/>
        </w:rPr>
        <w:tab/>
        <w:t>Bearbeiter (derzeit PC-Benutzername)</w:t>
      </w:r>
    </w:p>
    <w:p w14:paraId="777F9058"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Prj.BearbNachname</w:t>
      </w:r>
      <w:proofErr w:type="spellEnd"/>
      <w:r>
        <w:rPr>
          <w:rFonts w:cs="Arial"/>
          <w:sz w:val="22"/>
          <w:szCs w:val="22"/>
          <w:shd w:val="clear" w:color="auto" w:fill="auto"/>
        </w:rPr>
        <w:tab/>
        <w:t>Bearbeiter (derzeit PC-Benutzername)</w:t>
      </w:r>
    </w:p>
    <w:p w14:paraId="73D187A9"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Prj.Datum</w:t>
      </w:r>
      <w:proofErr w:type="spellEnd"/>
      <w:r>
        <w:rPr>
          <w:rFonts w:cs="Arial"/>
          <w:sz w:val="22"/>
          <w:szCs w:val="22"/>
          <w:shd w:val="clear" w:color="auto" w:fill="auto"/>
        </w:rPr>
        <w:tab/>
        <w:t>Datum</w:t>
      </w:r>
    </w:p>
    <w:p w14:paraId="484E5CCC" w14:textId="77777777" w:rsidR="00E6040F" w:rsidRDefault="00E6040F">
      <w:pPr>
        <w:tabs>
          <w:tab w:val="left" w:pos="2272"/>
        </w:tabs>
        <w:spacing w:before="0" w:after="0"/>
        <w:ind w:left="284"/>
        <w:jc w:val="both"/>
        <w:rPr>
          <w:rFonts w:cs="Arial"/>
          <w:color w:val="auto"/>
          <w:sz w:val="22"/>
          <w:szCs w:val="22"/>
          <w:shd w:val="clear" w:color="auto" w:fill="auto"/>
        </w:rPr>
      </w:pPr>
    </w:p>
    <w:p w14:paraId="014AE870" w14:textId="77777777" w:rsidR="00E6040F" w:rsidRDefault="00E6040F">
      <w:pPr>
        <w:tabs>
          <w:tab w:val="left" w:pos="2272"/>
        </w:tabs>
        <w:spacing w:before="0" w:after="0"/>
        <w:ind w:left="284"/>
        <w:jc w:val="both"/>
        <w:rPr>
          <w:rFonts w:cs="Arial"/>
          <w:color w:val="auto"/>
          <w:sz w:val="22"/>
          <w:szCs w:val="22"/>
          <w:shd w:val="clear" w:color="auto" w:fill="auto"/>
        </w:rPr>
      </w:pPr>
    </w:p>
    <w:p w14:paraId="31C3BA80"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14:paraId="3CD6819D" w14:textId="77777777" w:rsidR="00E6040F" w:rsidRDefault="00E6040F">
      <w:pPr>
        <w:tabs>
          <w:tab w:val="left" w:pos="2272"/>
        </w:tabs>
        <w:spacing w:before="0" w:after="0"/>
        <w:ind w:left="284"/>
        <w:jc w:val="both"/>
        <w:rPr>
          <w:rFonts w:cs="Arial"/>
          <w:color w:val="auto"/>
          <w:sz w:val="10"/>
          <w:szCs w:val="10"/>
          <w:shd w:val="clear" w:color="auto" w:fill="auto"/>
        </w:rPr>
      </w:pPr>
    </w:p>
    <w:p w14:paraId="0C374376"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Der </w:t>
      </w:r>
      <w:r>
        <w:rPr>
          <w:rFonts w:cs="Arial"/>
          <w:i/>
          <w:iCs/>
          <w:color w:val="auto"/>
          <w:sz w:val="22"/>
          <w:szCs w:val="22"/>
          <w:shd w:val="clear" w:color="auto" w:fill="auto"/>
        </w:rPr>
        <w:t xml:space="preserve">Bearbeiter </w:t>
      </w:r>
      <w:r>
        <w:rPr>
          <w:rFonts w:cs="Arial"/>
          <w:color w:val="auto"/>
          <w:sz w:val="22"/>
          <w:szCs w:val="22"/>
          <w:shd w:val="clear" w:color="auto" w:fill="auto"/>
        </w:rPr>
        <w:t>wird während der Initialisierung des Programmes erfasst. Alle anderen Projektdaten werden zum Zeitpunkt der Verwendung erfasst.</w:t>
      </w:r>
    </w:p>
    <w:p w14:paraId="3F23B260" w14:textId="77777777" w:rsidR="00E6040F" w:rsidRDefault="00E6040F">
      <w:pPr>
        <w:tabs>
          <w:tab w:val="left" w:pos="2272"/>
        </w:tabs>
        <w:spacing w:before="0" w:after="0"/>
        <w:ind w:left="284"/>
        <w:jc w:val="both"/>
        <w:rPr>
          <w:rFonts w:cs="Arial"/>
          <w:color w:val="auto"/>
          <w:sz w:val="22"/>
          <w:szCs w:val="22"/>
          <w:shd w:val="clear" w:color="auto" w:fill="auto"/>
        </w:rPr>
      </w:pPr>
    </w:p>
    <w:p w14:paraId="577EE2AB" w14:textId="77777777" w:rsidR="00E6040F" w:rsidRDefault="00E6040F">
      <w:pPr>
        <w:tabs>
          <w:tab w:val="left" w:pos="2272"/>
        </w:tabs>
        <w:spacing w:before="0" w:after="0"/>
        <w:ind w:left="284"/>
        <w:jc w:val="both"/>
        <w:rPr>
          <w:rFonts w:cs="Arial"/>
          <w:color w:val="auto"/>
          <w:sz w:val="22"/>
          <w:szCs w:val="22"/>
          <w:shd w:val="clear" w:color="auto" w:fill="auto"/>
        </w:rPr>
      </w:pPr>
    </w:p>
    <w:p w14:paraId="39CA9323"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14:paraId="2B7B7777" w14:textId="77777777" w:rsidR="00E6040F" w:rsidRDefault="00E6040F">
      <w:pPr>
        <w:tabs>
          <w:tab w:val="left" w:pos="2272"/>
        </w:tabs>
        <w:spacing w:before="0" w:after="0"/>
        <w:ind w:left="284"/>
        <w:jc w:val="both"/>
        <w:rPr>
          <w:rFonts w:cs="Arial"/>
          <w:color w:val="auto"/>
          <w:sz w:val="10"/>
          <w:szCs w:val="10"/>
          <w:shd w:val="clear" w:color="auto" w:fill="auto"/>
        </w:rPr>
      </w:pPr>
    </w:p>
    <w:p w14:paraId="3AA2CA3A" w14:textId="77777777"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==&gt; Voraussetzung für das Ermitteln der Daten des aktiven Projektes ist eine Anpassung des Programmes für jeden "Anwender" (siehe </w:t>
      </w:r>
      <w:hyperlink w:anchor="konfiguration" w:history="1">
        <w:r>
          <w:rPr>
            <w:rFonts w:cs="Arial"/>
            <w:color w:val="0000FF"/>
            <w:sz w:val="22"/>
            <w:szCs w:val="22"/>
            <w:u w:val="single"/>
            <w:shd w:val="clear" w:color="auto" w:fill="auto"/>
          </w:rPr>
          <w:t>Konfiguration</w:t>
        </w:r>
      </w:hyperlink>
      <w:r>
        <w:rPr>
          <w:rFonts w:cs="Arial"/>
          <w:color w:val="080000"/>
          <w:sz w:val="22"/>
          <w:szCs w:val="22"/>
          <w:shd w:val="clear" w:color="auto" w:fill="auto"/>
        </w:rPr>
        <w:t>).</w:t>
      </w:r>
    </w:p>
    <w:p w14:paraId="1234DD2D" w14:textId="77777777" w:rsidR="00E6040F" w:rsidRDefault="00E6040F">
      <w:pPr>
        <w:spacing w:before="0" w:after="0"/>
        <w:ind w:left="284"/>
        <w:jc w:val="both"/>
        <w:rPr>
          <w:rFonts w:cs="Arial"/>
          <w:color w:val="080000"/>
          <w:sz w:val="22"/>
          <w:szCs w:val="22"/>
          <w:shd w:val="clear" w:color="auto" w:fill="auto"/>
        </w:rPr>
      </w:pPr>
    </w:p>
    <w:p w14:paraId="1115D37A" w14:textId="77777777"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Die Daten des Aktiven Projekts werden als </w:t>
      </w:r>
      <w:r>
        <w:rPr>
          <w:rFonts w:cs="Arial"/>
          <w:b/>
          <w:bCs/>
          <w:color w:val="080000"/>
          <w:sz w:val="22"/>
          <w:szCs w:val="22"/>
          <w:shd w:val="clear" w:color="auto" w:fill="auto"/>
        </w:rPr>
        <w:t xml:space="preserve">globale </w:t>
      </w:r>
      <w:r>
        <w:rPr>
          <w:rFonts w:cs="Arial"/>
          <w:color w:val="080000"/>
          <w:sz w:val="22"/>
          <w:szCs w:val="22"/>
          <w:shd w:val="clear" w:color="auto" w:fill="auto"/>
        </w:rPr>
        <w:t>Daten erfasst.</w:t>
      </w:r>
    </w:p>
    <w:p w14:paraId="0D5EB7C8" w14:textId="77777777" w:rsidR="00E6040F" w:rsidRDefault="00E6040F">
      <w:pPr>
        <w:spacing w:before="0" w:after="0"/>
        <w:ind w:left="284"/>
        <w:jc w:val="both"/>
        <w:rPr>
          <w:rFonts w:cs="Arial"/>
          <w:color w:val="080000"/>
          <w:sz w:val="22"/>
          <w:szCs w:val="22"/>
          <w:shd w:val="clear" w:color="auto" w:fill="auto"/>
        </w:rPr>
      </w:pPr>
    </w:p>
    <w:p w14:paraId="05BD1993" w14:textId="25D78D21" w:rsidR="00E6040F" w:rsidRDefault="00E6040F">
      <w:pPr>
        <w:spacing w:before="0" w:after="0"/>
        <w:ind w:left="284"/>
        <w:jc w:val="both"/>
        <w:rPr>
          <w:rFonts w:cs="Arial"/>
          <w:b/>
          <w:bCs/>
          <w:color w:val="auto"/>
          <w:sz w:val="22"/>
          <w:szCs w:val="22"/>
          <w:shd w:val="clear" w:color="auto" w:fill="auto"/>
        </w:rPr>
      </w:pPr>
      <w:r>
        <w:rPr>
          <w:rFonts w:cs="Arial"/>
          <w:color w:val="080000"/>
          <w:sz w:val="22"/>
          <w:szCs w:val="22"/>
          <w:shd w:val="clear" w:color="auto" w:fill="auto"/>
        </w:rPr>
        <w:t xml:space="preserve">Beim Import /Export werden die </w:t>
      </w:r>
      <w:r>
        <w:rPr>
          <w:rFonts w:cs="Arial"/>
          <w:b/>
          <w:bCs/>
          <w:color w:val="080000"/>
          <w:sz w:val="22"/>
          <w:szCs w:val="22"/>
          <w:shd w:val="clear" w:color="auto" w:fill="auto"/>
        </w:rPr>
        <w:t xml:space="preserve">lokalen </w:t>
      </w:r>
      <w:r>
        <w:rPr>
          <w:rFonts w:cs="Arial"/>
          <w:color w:val="080000"/>
          <w:sz w:val="22"/>
          <w:szCs w:val="22"/>
          <w:shd w:val="clear" w:color="auto" w:fill="auto"/>
        </w:rPr>
        <w:t xml:space="preserve">Metadaten der Datenquelle (siehe oben Punkt 2) gelesen </w:t>
      </w:r>
      <w:r>
        <w:rPr>
          <w:rFonts w:cs="Arial"/>
          <w:color w:val="auto"/>
          <w:sz w:val="22"/>
          <w:szCs w:val="22"/>
          <w:shd w:val="clear" w:color="auto" w:fill="auto"/>
        </w:rPr>
        <w:t xml:space="preserve">und haben damit höhere Priorität als die globalen Daten. Die Auftragsnummer und die </w:t>
      </w:r>
      <w:r w:rsidR="00BA5389">
        <w:rPr>
          <w:rFonts w:cs="Arial"/>
          <w:color w:val="auto"/>
          <w:sz w:val="22"/>
          <w:szCs w:val="22"/>
          <w:shd w:val="clear" w:color="auto" w:fill="auto"/>
        </w:rPr>
        <w:t>drei</w:t>
      </w:r>
      <w:r>
        <w:rPr>
          <w:rFonts w:cs="Arial"/>
          <w:color w:val="auto"/>
          <w:sz w:val="22"/>
          <w:szCs w:val="22"/>
          <w:shd w:val="clear" w:color="auto" w:fill="auto"/>
        </w:rPr>
        <w:t xml:space="preserve"> Projektbezeichnungen werden allerdings nur im Paket übernommen, d.h. falls mindestens eines dieser Felder lokal zur Verfügung steht, werden die global bestimmten Daten gelöscht.</w:t>
      </w:r>
    </w:p>
    <w:p w14:paraId="428ACC6E" w14:textId="77777777" w:rsidR="00E6040F" w:rsidRDefault="00E6040F">
      <w:pPr>
        <w:spacing w:before="0" w:after="0"/>
        <w:ind w:left="284"/>
        <w:jc w:val="both"/>
        <w:rPr>
          <w:rFonts w:cs="Arial"/>
          <w:color w:val="080000"/>
          <w:sz w:val="22"/>
          <w:szCs w:val="22"/>
          <w:shd w:val="clear" w:color="auto" w:fill="auto"/>
        </w:rPr>
      </w:pPr>
    </w:p>
    <w:p w14:paraId="61D1825B" w14:textId="77777777" w:rsidR="00E6040F" w:rsidRDefault="00E6040F">
      <w:pPr>
        <w:spacing w:before="0" w:after="0"/>
        <w:ind w:left="284"/>
        <w:jc w:val="both"/>
        <w:rPr>
          <w:rFonts w:cs="Arial"/>
          <w:color w:val="080000"/>
          <w:sz w:val="22"/>
          <w:szCs w:val="22"/>
          <w:shd w:val="clear" w:color="auto" w:fill="auto"/>
        </w:rPr>
      </w:pPr>
    </w:p>
    <w:p w14:paraId="3D82DA90" w14:textId="77777777" w:rsidR="00E6040F" w:rsidRPr="00B55F42" w:rsidRDefault="00E6040F" w:rsidP="00EA0047">
      <w:pPr>
        <w:pStyle w:val="berschrift3"/>
      </w:pPr>
      <w:bookmarkStart w:id="58" w:name="_Toc226395270"/>
      <w:bookmarkStart w:id="59" w:name="_Toc64322010"/>
      <w:r w:rsidRPr="00B55F42">
        <w:t>E</w:t>
      </w:r>
      <w:bookmarkStart w:id="60" w:name="extradaten"/>
      <w:bookmarkEnd w:id="60"/>
      <w:r w:rsidRPr="00B55F42">
        <w:t>xtradaten</w:t>
      </w:r>
      <w:bookmarkEnd w:id="58"/>
      <w:bookmarkEnd w:id="59"/>
    </w:p>
    <w:p w14:paraId="6007A9AA" w14:textId="77777777" w:rsidR="00E6040F" w:rsidRPr="00F679A1" w:rsidRDefault="00E6040F">
      <w:pPr>
        <w:spacing w:before="0" w:after="0"/>
        <w:rPr>
          <w:rFonts w:cs="Arial"/>
          <w:color w:val="auto"/>
          <w:shd w:val="clear" w:color="auto" w:fill="auto"/>
        </w:rPr>
      </w:pPr>
    </w:p>
    <w:p w14:paraId="2104D96B" w14:textId="77777777" w:rsidR="00E6040F" w:rsidRDefault="00E6040F">
      <w:pPr>
        <w:tabs>
          <w:tab w:val="left" w:pos="2272"/>
        </w:tabs>
        <w:spacing w:before="0" w:after="0"/>
        <w:ind w:left="284"/>
        <w:jc w:val="both"/>
        <w:rPr>
          <w:rFonts w:cs="Arial"/>
          <w:color w:val="auto"/>
          <w:sz w:val="22"/>
          <w:szCs w:val="22"/>
          <w:shd w:val="clear" w:color="auto" w:fill="auto"/>
        </w:rPr>
      </w:pPr>
    </w:p>
    <w:p w14:paraId="52159E9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14:paraId="22729E1E" w14:textId="77777777" w:rsidR="00E6040F" w:rsidRDefault="00E6040F">
      <w:pPr>
        <w:tabs>
          <w:tab w:val="left" w:pos="2272"/>
        </w:tabs>
        <w:spacing w:before="0" w:after="0"/>
        <w:ind w:left="284"/>
        <w:jc w:val="both"/>
        <w:rPr>
          <w:rFonts w:cs="Arial"/>
          <w:color w:val="auto"/>
          <w:sz w:val="10"/>
          <w:szCs w:val="10"/>
          <w:shd w:val="clear" w:color="auto" w:fill="auto"/>
        </w:rPr>
      </w:pPr>
    </w:p>
    <w:p w14:paraId="22289767"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Extradaten sind beliebige Informationen (Name/Wert-Paare), deren Bedeutung im Einzelnen dem Programm unbekannt ist.</w:t>
      </w:r>
    </w:p>
    <w:p w14:paraId="0A450E3B" w14:textId="77777777" w:rsidR="00E6040F" w:rsidRDefault="00E6040F">
      <w:pPr>
        <w:tabs>
          <w:tab w:val="left" w:pos="2272"/>
        </w:tabs>
        <w:spacing w:before="0" w:after="0"/>
        <w:ind w:left="284"/>
        <w:jc w:val="both"/>
        <w:rPr>
          <w:rFonts w:cs="Arial"/>
          <w:color w:val="auto"/>
          <w:sz w:val="22"/>
          <w:szCs w:val="22"/>
          <w:shd w:val="clear" w:color="auto" w:fill="auto"/>
        </w:rPr>
      </w:pPr>
    </w:p>
    <w:p w14:paraId="163FAFAC" w14:textId="77777777" w:rsidR="00E6040F" w:rsidRDefault="00E6040F">
      <w:pPr>
        <w:tabs>
          <w:tab w:val="left" w:pos="2272"/>
        </w:tabs>
        <w:spacing w:before="0" w:after="0"/>
        <w:ind w:left="284"/>
        <w:jc w:val="both"/>
        <w:rPr>
          <w:rFonts w:cs="Arial"/>
          <w:color w:val="auto"/>
          <w:sz w:val="22"/>
          <w:szCs w:val="22"/>
          <w:shd w:val="clear" w:color="auto" w:fill="auto"/>
        </w:rPr>
      </w:pPr>
    </w:p>
    <w:p w14:paraId="244322D7"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14:paraId="3E9C6547" w14:textId="77777777" w:rsidR="00E6040F" w:rsidRDefault="00E6040F">
      <w:pPr>
        <w:tabs>
          <w:tab w:val="left" w:pos="2272"/>
        </w:tabs>
        <w:spacing w:before="0" w:after="0"/>
        <w:ind w:left="284"/>
        <w:jc w:val="both"/>
        <w:rPr>
          <w:rFonts w:cs="Arial"/>
          <w:sz w:val="10"/>
          <w:szCs w:val="10"/>
          <w:shd w:val="clear" w:color="auto" w:fill="auto"/>
        </w:rPr>
      </w:pPr>
    </w:p>
    <w:p w14:paraId="10E62019" w14:textId="77777777" w:rsidR="00E6040F" w:rsidRDefault="00E6040F">
      <w:pPr>
        <w:tabs>
          <w:tab w:val="left" w:pos="3124"/>
        </w:tabs>
        <w:spacing w:before="0" w:after="0"/>
        <w:ind w:left="284"/>
        <w:jc w:val="both"/>
        <w:rPr>
          <w:rFonts w:cs="Arial"/>
          <w:sz w:val="10"/>
          <w:szCs w:val="10"/>
          <w:shd w:val="clear" w:color="auto" w:fill="auto"/>
        </w:rPr>
      </w:pPr>
    </w:p>
    <w:p w14:paraId="676A279C"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Als Extradaten werden alle Feldnamen mit dem Präfix "x." angesehen:</w:t>
      </w:r>
    </w:p>
    <w:p w14:paraId="6E7E8547" w14:textId="77777777" w:rsidR="00E6040F" w:rsidRDefault="00E6040F">
      <w:pPr>
        <w:tabs>
          <w:tab w:val="left" w:pos="3124"/>
        </w:tabs>
        <w:spacing w:before="0" w:after="0"/>
        <w:ind w:left="284"/>
        <w:jc w:val="both"/>
        <w:rPr>
          <w:rFonts w:cs="Arial"/>
          <w:color w:val="auto"/>
          <w:sz w:val="22"/>
          <w:szCs w:val="22"/>
          <w:shd w:val="clear" w:color="auto" w:fill="auto"/>
        </w:rPr>
      </w:pPr>
    </w:p>
    <w:p w14:paraId="06CBED6E"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14:paraId="58605985"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x.&lt;beliebig&gt;</w:t>
      </w:r>
      <w:r>
        <w:rPr>
          <w:rFonts w:cs="Arial"/>
          <w:color w:val="auto"/>
          <w:sz w:val="22"/>
          <w:szCs w:val="22"/>
          <w:shd w:val="clear" w:color="auto" w:fill="auto"/>
        </w:rPr>
        <w:tab/>
        <w:t>beliebige Bedeutung</w:t>
      </w:r>
    </w:p>
    <w:p w14:paraId="035724E1" w14:textId="77777777" w:rsidR="00E6040F" w:rsidRDefault="00E6040F">
      <w:pPr>
        <w:spacing w:before="0" w:after="0"/>
        <w:ind w:left="284"/>
        <w:jc w:val="both"/>
        <w:rPr>
          <w:rFonts w:cs="Arial"/>
          <w:color w:val="auto"/>
          <w:sz w:val="22"/>
          <w:szCs w:val="22"/>
          <w:shd w:val="clear" w:color="auto" w:fill="auto"/>
        </w:rPr>
      </w:pPr>
    </w:p>
    <w:p w14:paraId="412E6BE2" w14:textId="77777777" w:rsidR="00E6040F" w:rsidRDefault="00E6040F">
      <w:pPr>
        <w:tabs>
          <w:tab w:val="left" w:pos="2272"/>
        </w:tabs>
        <w:spacing w:before="0" w:after="0"/>
        <w:ind w:left="284"/>
        <w:jc w:val="both"/>
        <w:rPr>
          <w:rFonts w:cs="Arial"/>
          <w:color w:val="auto"/>
          <w:sz w:val="22"/>
          <w:szCs w:val="22"/>
          <w:shd w:val="clear" w:color="auto" w:fill="auto"/>
        </w:rPr>
      </w:pPr>
    </w:p>
    <w:p w14:paraId="2CED940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14:paraId="31545244" w14:textId="77777777" w:rsidR="00E6040F" w:rsidRDefault="00E6040F">
      <w:pPr>
        <w:tabs>
          <w:tab w:val="left" w:pos="2272"/>
        </w:tabs>
        <w:spacing w:before="0" w:after="0"/>
        <w:ind w:left="284"/>
        <w:jc w:val="both"/>
        <w:rPr>
          <w:rFonts w:cs="Arial"/>
          <w:color w:val="auto"/>
          <w:sz w:val="10"/>
          <w:szCs w:val="10"/>
          <w:shd w:val="clear" w:color="auto" w:fill="auto"/>
        </w:rPr>
      </w:pPr>
    </w:p>
    <w:p w14:paraId="0AE4DB5D"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Alle Extradaten  werden zum Zeitpunkt der Verwendung erfasst. Dies ist ausschließlich das Lesen der Datenquelle beim Import / Export.</w:t>
      </w:r>
    </w:p>
    <w:p w14:paraId="08C03E67" w14:textId="77777777" w:rsidR="00E6040F" w:rsidRDefault="00E6040F">
      <w:pPr>
        <w:tabs>
          <w:tab w:val="left" w:pos="2272"/>
        </w:tabs>
        <w:spacing w:before="0" w:after="0"/>
        <w:ind w:left="284"/>
        <w:jc w:val="both"/>
        <w:rPr>
          <w:rFonts w:cs="Arial"/>
          <w:color w:val="auto"/>
          <w:sz w:val="22"/>
          <w:szCs w:val="22"/>
          <w:shd w:val="clear" w:color="auto" w:fill="auto"/>
        </w:rPr>
      </w:pPr>
    </w:p>
    <w:p w14:paraId="5226B10F" w14:textId="77777777" w:rsidR="00E6040F" w:rsidRDefault="00E6040F">
      <w:pPr>
        <w:tabs>
          <w:tab w:val="left" w:pos="2272"/>
        </w:tabs>
        <w:spacing w:before="0" w:after="0"/>
        <w:ind w:left="284"/>
        <w:jc w:val="both"/>
        <w:rPr>
          <w:rFonts w:cs="Arial"/>
          <w:color w:val="auto"/>
          <w:sz w:val="22"/>
          <w:szCs w:val="22"/>
          <w:shd w:val="clear" w:color="auto" w:fill="auto"/>
        </w:rPr>
      </w:pPr>
    </w:p>
    <w:p w14:paraId="31637CC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14:paraId="50B64FC2" w14:textId="77777777" w:rsidR="00E6040F" w:rsidRDefault="00E6040F">
      <w:pPr>
        <w:tabs>
          <w:tab w:val="left" w:pos="2272"/>
        </w:tabs>
        <w:spacing w:before="0" w:after="0"/>
        <w:ind w:left="284"/>
        <w:jc w:val="both"/>
        <w:rPr>
          <w:rFonts w:cs="Arial"/>
          <w:color w:val="auto"/>
          <w:sz w:val="10"/>
          <w:szCs w:val="10"/>
          <w:shd w:val="clear" w:color="auto" w:fill="auto"/>
        </w:rPr>
      </w:pPr>
    </w:p>
    <w:p w14:paraId="7D1E962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Datenquelle beim Import / Export.</w:t>
      </w:r>
    </w:p>
    <w:p w14:paraId="197407E1" w14:textId="77777777" w:rsidR="00E6040F" w:rsidRDefault="00E6040F">
      <w:pPr>
        <w:spacing w:before="0" w:after="0"/>
        <w:rPr>
          <w:rFonts w:cs="Arial"/>
          <w:color w:val="auto"/>
          <w:sz w:val="20"/>
          <w:szCs w:val="20"/>
          <w:shd w:val="clear" w:color="auto" w:fill="auto"/>
        </w:rPr>
      </w:pPr>
    </w:p>
    <w:p w14:paraId="135EF9D0" w14:textId="77777777" w:rsidR="00E6040F" w:rsidRPr="00F679A1" w:rsidRDefault="00E6040F" w:rsidP="00F41FCE">
      <w:pPr>
        <w:pStyle w:val="berschrift1"/>
      </w:pPr>
      <w:r>
        <w:rPr>
          <w:sz w:val="20"/>
        </w:rPr>
        <w:br w:type="page"/>
      </w:r>
      <w:bookmarkStart w:id="61" w:name="_Toc226395271"/>
      <w:bookmarkStart w:id="62" w:name="_Toc64322011"/>
      <w:r w:rsidRPr="00F41FCE">
        <w:t>A</w:t>
      </w:r>
      <w:bookmarkStart w:id="63" w:name="anwendung"/>
      <w:bookmarkEnd w:id="63"/>
      <w:r w:rsidRPr="00F41FCE">
        <w:t>nwendung (Beschreibung der Funktionen)</w:t>
      </w:r>
      <w:bookmarkEnd w:id="61"/>
      <w:bookmarkEnd w:id="62"/>
    </w:p>
    <w:p w14:paraId="3DA26772" w14:textId="77777777" w:rsidR="00E6040F" w:rsidRPr="00F679A1" w:rsidRDefault="00E6040F">
      <w:pPr>
        <w:spacing w:before="0" w:after="0"/>
        <w:rPr>
          <w:rFonts w:cs="Arial"/>
          <w:color w:val="auto"/>
          <w:shd w:val="clear" w:color="auto" w:fill="auto"/>
        </w:rPr>
      </w:pPr>
    </w:p>
    <w:p w14:paraId="1A6753D0" w14:textId="77777777" w:rsidR="00E6040F" w:rsidRDefault="00E6040F">
      <w:pPr>
        <w:spacing w:before="0" w:after="0"/>
        <w:ind w:left="284"/>
        <w:rPr>
          <w:rFonts w:cs="Arial"/>
          <w:sz w:val="22"/>
          <w:szCs w:val="22"/>
          <w:shd w:val="clear" w:color="auto" w:fill="auto"/>
        </w:rPr>
      </w:pPr>
    </w:p>
    <w:p w14:paraId="09070C69" w14:textId="77777777"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Im </w:t>
      </w:r>
      <w:r w:rsidR="006F76EB">
        <w:rPr>
          <w:rFonts w:cs="Arial"/>
          <w:sz w:val="22"/>
          <w:szCs w:val="22"/>
          <w:shd w:val="clear" w:color="auto" w:fill="auto"/>
        </w:rPr>
        <w:t>F</w:t>
      </w:r>
      <w:r>
        <w:rPr>
          <w:rFonts w:cs="Arial"/>
          <w:sz w:val="22"/>
          <w:szCs w:val="22"/>
          <w:shd w:val="clear" w:color="auto" w:fill="auto"/>
        </w:rPr>
        <w:t>olgenden werden die Funktionen beschrieben, gruppiert nach Anwendungsbereichen bzw. Einträgen im Hauptmenü.</w:t>
      </w:r>
    </w:p>
    <w:p w14:paraId="6E73D44F" w14:textId="77777777" w:rsidR="00E6040F" w:rsidRDefault="00E6040F">
      <w:pPr>
        <w:spacing w:before="0" w:after="0"/>
        <w:ind w:left="284"/>
        <w:rPr>
          <w:rFonts w:cs="Arial"/>
          <w:sz w:val="22"/>
          <w:szCs w:val="22"/>
          <w:shd w:val="clear" w:color="auto" w:fill="auto"/>
        </w:rPr>
      </w:pPr>
    </w:p>
    <w:p w14:paraId="6CA4D56E" w14:textId="77777777" w:rsidR="00AD49ED" w:rsidRDefault="00AD49ED">
      <w:pPr>
        <w:spacing w:before="0" w:after="0"/>
        <w:ind w:left="270"/>
        <w:rPr>
          <w:rFonts w:cs="Arial"/>
          <w:color w:val="auto"/>
          <w:sz w:val="16"/>
          <w:szCs w:val="16"/>
          <w:shd w:val="clear" w:color="auto" w:fill="auto"/>
        </w:rPr>
      </w:pPr>
    </w:p>
    <w:p w14:paraId="0A9CCB2F" w14:textId="77777777" w:rsidR="00E6040F" w:rsidRPr="00957BC1" w:rsidRDefault="00E6040F" w:rsidP="00EA0047">
      <w:pPr>
        <w:pStyle w:val="berschrift2"/>
      </w:pPr>
      <w:bookmarkStart w:id="64" w:name="_Toc226395273"/>
      <w:bookmarkStart w:id="65" w:name="_Toc64322012"/>
      <w:r w:rsidRPr="00957BC1">
        <w:t>W</w:t>
      </w:r>
      <w:bookmarkStart w:id="66" w:name="werkzeuge"/>
      <w:bookmarkEnd w:id="66"/>
      <w:r w:rsidRPr="00957BC1">
        <w:t>erkzeuge</w:t>
      </w:r>
      <w:bookmarkEnd w:id="64"/>
      <w:bookmarkEnd w:id="65"/>
    </w:p>
    <w:p w14:paraId="3C2B850B" w14:textId="77777777" w:rsidR="00E6040F" w:rsidRDefault="00E6040F">
      <w:pPr>
        <w:spacing w:before="0" w:after="0"/>
        <w:rPr>
          <w:rFonts w:cs="Arial"/>
          <w:color w:val="auto"/>
          <w:shd w:val="clear" w:color="auto" w:fill="auto"/>
        </w:rPr>
      </w:pPr>
    </w:p>
    <w:p w14:paraId="6C9BCEF6" w14:textId="77777777"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Interpolationsformel erstellen</w:t>
      </w:r>
    </w:p>
    <w:p w14:paraId="305F96A6" w14:textId="77777777" w:rsidR="004204E3" w:rsidRPr="00E90E0A" w:rsidRDefault="004204E3" w:rsidP="004204E3">
      <w:pPr>
        <w:spacing w:before="0" w:after="0"/>
        <w:ind w:left="270"/>
        <w:rPr>
          <w:rFonts w:cs="Arial"/>
          <w:shd w:val="clear" w:color="auto" w:fill="auto"/>
        </w:rPr>
      </w:pPr>
    </w:p>
    <w:p w14:paraId="5E232BB4"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Aufgrund der aktuellen Zellauswahl wird eine Interpolationsform</w:t>
      </w:r>
      <w:r w:rsidR="00B16C44">
        <w:rPr>
          <w:rFonts w:cs="Arial"/>
          <w:shd w:val="clear" w:color="auto" w:fill="auto"/>
        </w:rPr>
        <w:t>el erstellt. Die Zellauswahl muss</w:t>
      </w:r>
      <w:r w:rsidRPr="00E90E0A">
        <w:rPr>
          <w:rFonts w:cs="Arial"/>
          <w:shd w:val="clear" w:color="auto" w:fill="auto"/>
        </w:rPr>
        <w:t xml:space="preserve"> genau 3 Zellen enthalten (in der Abbildung rot markiert). Zwei der gewählten Zellen müssen zur gleichen Spalte gehören und markieren Anfangs- und Endwert der bekannten Größe</w:t>
      </w:r>
      <w:r w:rsidR="00B16C44">
        <w:rPr>
          <w:rFonts w:cs="Arial"/>
          <w:shd w:val="clear" w:color="auto" w:fill="auto"/>
        </w:rPr>
        <w:t xml:space="preserve"> (x-Wert</w:t>
      </w:r>
      <w:r w:rsidRPr="00E90E0A">
        <w:rPr>
          <w:rFonts w:cs="Arial"/>
          <w:shd w:val="clear" w:color="auto" w:fill="auto"/>
        </w:rPr>
        <w:t>). Die dritte Zelle mu</w:t>
      </w:r>
      <w:r w:rsidR="00B16C44">
        <w:rPr>
          <w:rFonts w:cs="Arial"/>
          <w:shd w:val="clear" w:color="auto" w:fill="auto"/>
        </w:rPr>
        <w:t>ss</w:t>
      </w:r>
      <w:r w:rsidRPr="00E90E0A">
        <w:rPr>
          <w:rFonts w:cs="Arial"/>
          <w:shd w:val="clear" w:color="auto" w:fill="auto"/>
        </w:rPr>
        <w:t xml:space="preserve"> in der Spalte der zu interpolierenden Größe</w:t>
      </w:r>
      <w:r w:rsidR="00B16C44">
        <w:rPr>
          <w:rFonts w:cs="Arial"/>
          <w:shd w:val="clear" w:color="auto" w:fill="auto"/>
        </w:rPr>
        <w:t xml:space="preserve"> (Funktionswert f(x))</w:t>
      </w:r>
      <w:r w:rsidRPr="00E90E0A">
        <w:rPr>
          <w:rFonts w:cs="Arial"/>
          <w:shd w:val="clear" w:color="auto" w:fill="auto"/>
        </w:rPr>
        <w:t xml:space="preserve"> liegen. Die dazugehörigen Anfangs- und Endwerte werden den Zellen dieser Spalte entnommen, die in den gleichen Zeilen stehen wie die entsprechenden </w:t>
      </w:r>
      <w:r w:rsidR="00B16C44">
        <w:rPr>
          <w:rFonts w:cs="Arial"/>
          <w:shd w:val="clear" w:color="auto" w:fill="auto"/>
        </w:rPr>
        <w:t>x-</w:t>
      </w:r>
      <w:r w:rsidRPr="00E90E0A">
        <w:rPr>
          <w:rFonts w:cs="Arial"/>
          <w:shd w:val="clear" w:color="auto" w:fill="auto"/>
        </w:rPr>
        <w:t>Werte. In die dritte Zelle wird die Formel eingetragen.</w:t>
      </w:r>
    </w:p>
    <w:p w14:paraId="06508A96" w14:textId="77777777" w:rsidR="004204E3" w:rsidRDefault="004204E3" w:rsidP="004204E3">
      <w:pPr>
        <w:spacing w:before="0" w:after="0"/>
        <w:ind w:left="270"/>
        <w:rPr>
          <w:rFonts w:cs="Arial"/>
          <w:sz w:val="22"/>
          <w:szCs w:val="22"/>
          <w:shd w:val="clear" w:color="auto" w:fill="auto"/>
        </w:rPr>
      </w:pPr>
    </w:p>
    <w:p w14:paraId="5AE14913" w14:textId="77777777" w:rsidR="004204E3" w:rsidRDefault="00992FF8" w:rsidP="004204E3">
      <w:pPr>
        <w:spacing w:before="0" w:after="0"/>
        <w:ind w:left="270"/>
        <w:rPr>
          <w:rFonts w:cs="Arial"/>
          <w:color w:val="080000"/>
          <w:sz w:val="22"/>
          <w:szCs w:val="22"/>
          <w:shd w:val="clear" w:color="auto" w:fill="auto"/>
        </w:rPr>
      </w:pPr>
      <w:r>
        <w:rPr>
          <w:rFonts w:ascii="Times New Roman" w:hAnsi="Times New Roman"/>
          <w:noProof/>
          <w:shd w:val="clear" w:color="auto" w:fill="auto"/>
        </w:rPr>
        <w:drawing>
          <wp:inline distT="0" distB="0" distL="0" distR="0" wp14:anchorId="0BC91892" wp14:editId="3CC0629F">
            <wp:extent cx="2159000" cy="17208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000" cy="1720850"/>
                    </a:xfrm>
                    <a:prstGeom prst="rect">
                      <a:avLst/>
                    </a:prstGeom>
                    <a:noFill/>
                    <a:ln>
                      <a:noFill/>
                    </a:ln>
                  </pic:spPr>
                </pic:pic>
              </a:graphicData>
            </a:graphic>
          </wp:inline>
        </w:drawing>
      </w:r>
    </w:p>
    <w:p w14:paraId="0FBD3AAB" w14:textId="77777777" w:rsidR="004204E3" w:rsidRDefault="004204E3" w:rsidP="004204E3">
      <w:pPr>
        <w:spacing w:before="0" w:after="0"/>
        <w:ind w:left="270"/>
        <w:rPr>
          <w:rFonts w:cs="Arial"/>
          <w:sz w:val="22"/>
          <w:szCs w:val="22"/>
          <w:shd w:val="clear" w:color="auto" w:fill="auto"/>
        </w:rPr>
      </w:pPr>
    </w:p>
    <w:p w14:paraId="698060A6" w14:textId="77777777" w:rsidR="004204E3" w:rsidRDefault="004204E3" w:rsidP="004204E3">
      <w:pPr>
        <w:spacing w:before="0" w:after="0"/>
        <w:ind w:left="270"/>
        <w:rPr>
          <w:rFonts w:cs="Arial"/>
          <w:b/>
          <w:bCs/>
          <w:shd w:val="clear" w:color="auto" w:fill="auto"/>
        </w:rPr>
      </w:pPr>
    </w:p>
    <w:p w14:paraId="7D08B8C9" w14:textId="77777777"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D</w:t>
      </w:r>
      <w:r w:rsidR="00495482">
        <w:rPr>
          <w:rFonts w:cs="Arial"/>
          <w:b/>
          <w:bCs/>
          <w:shd w:val="clear" w:color="auto" w:fill="auto"/>
        </w:rPr>
        <w:t>uplikate</w:t>
      </w:r>
      <w:r w:rsidRPr="00E90E0A">
        <w:rPr>
          <w:rFonts w:cs="Arial"/>
          <w:b/>
          <w:bCs/>
          <w:shd w:val="clear" w:color="auto" w:fill="auto"/>
        </w:rPr>
        <w:t xml:space="preserve"> markieren</w:t>
      </w:r>
    </w:p>
    <w:p w14:paraId="52A5FA38" w14:textId="77777777" w:rsidR="004204E3" w:rsidRPr="00E90E0A" w:rsidRDefault="004204E3" w:rsidP="004204E3">
      <w:pPr>
        <w:spacing w:before="0" w:after="0"/>
        <w:ind w:left="270"/>
        <w:rPr>
          <w:rFonts w:cs="Arial"/>
          <w:shd w:val="clear" w:color="auto" w:fill="auto"/>
        </w:rPr>
      </w:pPr>
    </w:p>
    <w:p w14:paraId="447D1248"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 xml:space="preserve">Die markierte und alle in derselben Spalte darunter (!) liegenden Zellen werden mit einer bedingten Formatierung versehen, die mehrfach in dieser Spalte auftretende Werte hervorhebt. Die Zelle mit dem ersten Auftreten des gleichen Wertes wird dunkelblau hinterlegt, alle weiteren hellblau. </w:t>
      </w:r>
    </w:p>
    <w:p w14:paraId="0D332921"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Die bedingte Formatierung kann nachträglich auf dem üblichen Weg geändert und z.B. mit der Funktion „Datenbereich Formatieren“ (siehe Punkt 2.2.1) auf den aktuell genutzten</w:t>
      </w:r>
      <w:r w:rsidRPr="00E90E0A">
        <w:rPr>
          <w:rFonts w:cs="Arial"/>
        </w:rPr>
        <w:t xml:space="preserve"> </w:t>
      </w:r>
      <w:r w:rsidRPr="00E90E0A">
        <w:rPr>
          <w:rFonts w:cs="Arial"/>
          <w:shd w:val="clear" w:color="auto" w:fill="auto"/>
        </w:rPr>
        <w:t>Bereich der gesamten Spalte übertragen werden.</w:t>
      </w:r>
    </w:p>
    <w:p w14:paraId="7EBD89B6"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r w:rsidRPr="00E90E0A">
        <w:rPr>
          <w:rFonts w:cs="Arial"/>
          <w:shd w:val="clear" w:color="auto" w:fill="auto"/>
        </w:rPr>
        <w:t>Es ist nicht möglich, diese Formatierung in Zeile 1 vorzunehmen, da sonst in einer Formel Bezug auf die nicht existierend</w:t>
      </w:r>
      <w:r w:rsidR="00EE1E99">
        <w:rPr>
          <w:rFonts w:cs="Arial"/>
          <w:shd w:val="clear" w:color="auto" w:fill="auto"/>
        </w:rPr>
        <w:t>e Zeile Null genommen werden müss</w:t>
      </w:r>
      <w:r w:rsidRPr="00E90E0A">
        <w:rPr>
          <w:rFonts w:cs="Arial"/>
          <w:shd w:val="clear" w:color="auto" w:fill="auto"/>
        </w:rPr>
        <w:t>te</w:t>
      </w:r>
    </w:p>
    <w:p w14:paraId="48590A32" w14:textId="77777777" w:rsidR="004204E3"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p>
    <w:p w14:paraId="1AE8FC67"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i/>
          <w:iCs/>
          <w:sz w:val="22"/>
          <w:szCs w:val="22"/>
          <w:shd w:val="clear" w:color="auto" w:fill="auto"/>
        </w:rPr>
      </w:pPr>
      <w:r w:rsidRPr="00E90E0A">
        <w:rPr>
          <w:rFonts w:cs="Arial"/>
          <w:b/>
          <w:bCs/>
          <w:shd w:val="clear" w:color="auto" w:fill="auto"/>
        </w:rPr>
        <w:t>Leerzeilen einfügen</w:t>
      </w:r>
    </w:p>
    <w:p w14:paraId="7727C5E5"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sidRPr="00E90E0A">
        <w:rPr>
          <w:rFonts w:cs="Arial"/>
          <w:sz w:val="22"/>
          <w:szCs w:val="22"/>
          <w:shd w:val="clear" w:color="auto" w:fill="auto"/>
        </w:rPr>
        <w:t>In einem anzugebenden Intervall werden Leerzeilen bzw. Blöcke von Leerzeilen eingefügt.</w:t>
      </w:r>
    </w:p>
    <w:p w14:paraId="4BDFD129" w14:textId="4FCBB0BF" w:rsidR="004204E3" w:rsidRPr="00E90E0A" w:rsidRDefault="00E62375"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Pr>
          <w:noProof/>
        </w:rPr>
        <w:drawing>
          <wp:inline distT="0" distB="0" distL="0" distR="0" wp14:anchorId="54488014" wp14:editId="7F292F55">
            <wp:extent cx="2720388" cy="2025570"/>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3981" cy="2058029"/>
                    </a:xfrm>
                    <a:prstGeom prst="rect">
                      <a:avLst/>
                    </a:prstGeom>
                  </pic:spPr>
                </pic:pic>
              </a:graphicData>
            </a:graphic>
          </wp:inline>
        </w:drawing>
      </w:r>
    </w:p>
    <w:p w14:paraId="6467EC2E" w14:textId="77777777" w:rsidR="004204E3" w:rsidRPr="00F679A1" w:rsidRDefault="004204E3">
      <w:pPr>
        <w:spacing w:before="0" w:after="0"/>
        <w:rPr>
          <w:rFonts w:cs="Arial"/>
          <w:color w:val="auto"/>
          <w:shd w:val="clear" w:color="auto" w:fill="auto"/>
        </w:rPr>
      </w:pPr>
    </w:p>
    <w:p w14:paraId="01DC9C32" w14:textId="77777777" w:rsidR="00E6040F" w:rsidRDefault="00630C64">
      <w:pPr>
        <w:pStyle w:val="texttb"/>
        <w:widowControl/>
        <w:spacing w:before="120"/>
        <w:rPr>
          <w:b/>
          <w:bCs/>
          <w:i/>
          <w:iCs/>
          <w:color w:val="000000"/>
          <w:shd w:val="clear" w:color="auto" w:fill="auto"/>
        </w:rPr>
      </w:pPr>
      <w:r>
        <w:rPr>
          <w:b/>
          <w:bCs/>
          <w:color w:val="000000"/>
          <w:sz w:val="24"/>
          <w:szCs w:val="24"/>
          <w:shd w:val="clear" w:color="auto" w:fill="auto"/>
        </w:rPr>
        <w:t>Editor</w:t>
      </w:r>
    </w:p>
    <w:p w14:paraId="0760EAD5" w14:textId="77777777" w:rsidR="00E6040F" w:rsidRDefault="00E6040F">
      <w:pPr>
        <w:pStyle w:val="texttb"/>
        <w:widowControl/>
        <w:spacing w:before="120"/>
        <w:rPr>
          <w:color w:val="000000"/>
          <w:shd w:val="clear" w:color="auto" w:fill="auto"/>
        </w:rPr>
      </w:pPr>
      <w:r>
        <w:rPr>
          <w:color w:val="000000"/>
          <w:shd w:val="clear" w:color="auto" w:fill="auto"/>
        </w:rPr>
        <w:t xml:space="preserve">Der Inhalt der aktiven Tabellenzelle wird als Dateiname interpretiert und, falls existent, in </w:t>
      </w:r>
      <w:proofErr w:type="spellStart"/>
      <w:r>
        <w:rPr>
          <w:color w:val="000000"/>
          <w:shd w:val="clear" w:color="auto" w:fill="auto"/>
        </w:rPr>
        <w:t>UltraEdit</w:t>
      </w:r>
      <w:proofErr w:type="spellEnd"/>
      <w:r>
        <w:rPr>
          <w:color w:val="000000"/>
          <w:shd w:val="clear" w:color="auto" w:fill="auto"/>
        </w:rPr>
        <w:t xml:space="preserve"> oder </w:t>
      </w:r>
      <w:proofErr w:type="spellStart"/>
      <w:r>
        <w:rPr>
          <w:color w:val="000000"/>
          <w:shd w:val="clear" w:color="auto" w:fill="auto"/>
        </w:rPr>
        <w:t>jEdit</w:t>
      </w:r>
      <w:proofErr w:type="spellEnd"/>
      <w:r>
        <w:rPr>
          <w:color w:val="000000"/>
          <w:shd w:val="clear" w:color="auto" w:fill="auto"/>
        </w:rPr>
        <w:t xml:space="preserve"> geöffnet. </w:t>
      </w:r>
    </w:p>
    <w:p w14:paraId="2C1D977E" w14:textId="77777777" w:rsidR="00E6040F" w:rsidRDefault="00E6040F" w:rsidP="004204E3">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r w:rsidR="004204E3">
        <w:rPr>
          <w:shd w:val="clear" w:color="auto" w:fill="auto"/>
        </w:rPr>
        <w:t xml:space="preserve"> </w:t>
      </w:r>
      <w:r>
        <w:rPr>
          <w:shd w:val="clear" w:color="auto" w:fill="auto"/>
        </w:rPr>
        <w:t xml:space="preserve">Siehe auch </w:t>
      </w:r>
      <w:hyperlink w:anchor="weiterehinweise" w:history="1">
        <w:r>
          <w:rPr>
            <w:color w:val="0000FF"/>
            <w:u w:val="single"/>
            <w:shd w:val="clear" w:color="auto" w:fill="auto"/>
          </w:rPr>
          <w:t>Weitere Hinweise</w:t>
        </w:r>
      </w:hyperlink>
      <w:r>
        <w:rPr>
          <w:color w:val="000000"/>
          <w:shd w:val="clear" w:color="auto" w:fill="auto"/>
        </w:rPr>
        <w:t>.</w:t>
      </w:r>
      <w:r>
        <w:rPr>
          <w:shd w:val="clear" w:color="auto" w:fill="auto"/>
        </w:rPr>
        <w:t xml:space="preserve"> </w:t>
      </w:r>
    </w:p>
    <w:p w14:paraId="06498A65" w14:textId="77777777" w:rsidR="00D564B2" w:rsidRPr="00D564B2" w:rsidRDefault="00D564B2" w:rsidP="00D564B2">
      <w:pPr>
        <w:pStyle w:val="texttb"/>
        <w:widowControl/>
        <w:spacing w:before="120"/>
        <w:rPr>
          <w:bCs/>
          <w:sz w:val="24"/>
          <w:szCs w:val="24"/>
          <w:shd w:val="clear" w:color="auto" w:fill="auto"/>
        </w:rPr>
      </w:pPr>
    </w:p>
    <w:p w14:paraId="4E4EEFD0" w14:textId="77777777" w:rsidR="00D564B2" w:rsidRDefault="00D564B2" w:rsidP="00D564B2">
      <w:pPr>
        <w:pStyle w:val="texttb"/>
        <w:widowControl/>
        <w:spacing w:before="120"/>
        <w:rPr>
          <w:b/>
          <w:bCs/>
          <w:i/>
          <w:iCs/>
          <w:shd w:val="clear" w:color="auto" w:fill="auto"/>
        </w:rPr>
      </w:pPr>
      <w:r>
        <w:rPr>
          <w:b/>
          <w:bCs/>
          <w:sz w:val="24"/>
          <w:szCs w:val="24"/>
          <w:shd w:val="clear" w:color="auto" w:fill="auto"/>
        </w:rPr>
        <w:t>Fußzeile eintragen</w:t>
      </w:r>
    </w:p>
    <w:p w14:paraId="4552D9B6" w14:textId="77777777" w:rsidR="00D564B2" w:rsidRDefault="00D564B2" w:rsidP="00D564B2">
      <w:pPr>
        <w:pStyle w:val="texttb"/>
        <w:widowControl/>
        <w:spacing w:before="60"/>
        <w:rPr>
          <w:shd w:val="clear" w:color="auto" w:fill="auto"/>
        </w:rPr>
      </w:pPr>
      <w:r>
        <w:rPr>
          <w:shd w:val="clear" w:color="auto" w:fill="auto"/>
        </w:rPr>
        <w:t>Die Fußzeile wird mit folgenden Texten bzw. Feldern belegt:</w:t>
      </w:r>
    </w:p>
    <w:p w14:paraId="167706DE" w14:textId="77777777" w:rsidR="00D564B2" w:rsidRDefault="00D564B2" w:rsidP="00D564B2">
      <w:pPr>
        <w:pStyle w:val="texttb"/>
        <w:widowControl/>
        <w:numPr>
          <w:ilvl w:val="0"/>
          <w:numId w:val="1"/>
        </w:numPr>
        <w:tabs>
          <w:tab w:val="clear" w:pos="1701"/>
          <w:tab w:val="left" w:pos="1276"/>
          <w:tab w:val="left" w:pos="1740"/>
        </w:tabs>
        <w:spacing w:before="60"/>
        <w:ind w:left="851" w:hanging="360"/>
        <w:jc w:val="left"/>
        <w:rPr>
          <w:shd w:val="clear" w:color="auto" w:fill="auto"/>
        </w:rPr>
      </w:pPr>
      <w:r>
        <w:rPr>
          <w:shd w:val="clear" w:color="auto" w:fill="auto"/>
        </w:rPr>
        <w:t>Links:</w:t>
      </w:r>
      <w:r>
        <w:rPr>
          <w:shd w:val="clear" w:color="auto" w:fill="auto"/>
        </w:rPr>
        <w:tab/>
      </w:r>
      <w:r w:rsidR="00CA4CD9">
        <w:rPr>
          <w:shd w:val="clear" w:color="auto" w:fill="auto"/>
        </w:rPr>
        <w:t xml:space="preserve">Eintrag “fusszeile_excel_1” aus der </w:t>
      </w:r>
      <w:proofErr w:type="spellStart"/>
      <w:r w:rsidR="00CA4CD9">
        <w:rPr>
          <w:shd w:val="clear" w:color="auto" w:fill="auto"/>
        </w:rPr>
        <w:t>Ini</w:t>
      </w:r>
      <w:proofErr w:type="spellEnd"/>
      <w:r w:rsidR="00CA4CD9">
        <w:rPr>
          <w:shd w:val="clear" w:color="auto" w:fill="auto"/>
        </w:rPr>
        <w:t xml:space="preserve">-Datei mit Ortsdaten (siehe </w:t>
      </w:r>
      <w:hyperlink w:anchor="konfiguration" w:history="1">
        <w:r w:rsidR="00CA4CD9">
          <w:rPr>
            <w:color w:val="0000FF"/>
            <w:u w:val="single"/>
            <w:shd w:val="clear" w:color="auto" w:fill="auto"/>
          </w:rPr>
          <w:t>Konfiguration</w:t>
        </w:r>
      </w:hyperlink>
      <w:r w:rsidR="00CA4CD9">
        <w:rPr>
          <w:shd w:val="clear" w:color="auto" w:fill="auto"/>
        </w:rPr>
        <w:t>)</w:t>
      </w:r>
    </w:p>
    <w:p w14:paraId="6F4F2DC4" w14:textId="77777777"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Mitte:</w:t>
      </w:r>
      <w:r>
        <w:rPr>
          <w:shd w:val="clear" w:color="auto" w:fill="auto"/>
        </w:rPr>
        <w:tab/>
      </w:r>
      <w:r w:rsidR="00CA4CD9">
        <w:rPr>
          <w:shd w:val="clear" w:color="auto" w:fill="auto"/>
        </w:rPr>
        <w:t>leer</w:t>
      </w:r>
    </w:p>
    <w:p w14:paraId="4B9B9E1B" w14:textId="77777777"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Rechts:</w:t>
      </w:r>
      <w:r>
        <w:rPr>
          <w:shd w:val="clear" w:color="auto" w:fill="auto"/>
        </w:rPr>
        <w:tab/>
        <w:t>“Seite x von xx”</w:t>
      </w:r>
    </w:p>
    <w:p w14:paraId="2C0D4CD9" w14:textId="77777777" w:rsidR="00D564B2" w:rsidRDefault="00D564B2" w:rsidP="00D564B2">
      <w:pPr>
        <w:pStyle w:val="texttb"/>
        <w:widowControl/>
        <w:spacing w:before="60"/>
        <w:rPr>
          <w:shd w:val="clear" w:color="auto" w:fill="auto"/>
        </w:rPr>
      </w:pPr>
      <w:r>
        <w:rPr>
          <w:shd w:val="clear" w:color="auto" w:fill="auto"/>
        </w:rPr>
        <w:t xml:space="preserve">Eventuell vorhandene Formatierungen von Schriftart und Größe werden beibehalten, sofern die Formatierung für alle Zeichen je eines der drei Fußzeilenteile gilt. </w:t>
      </w:r>
    </w:p>
    <w:p w14:paraId="1549EEE9" w14:textId="77777777" w:rsidR="00D564B2" w:rsidRPr="00D564B2" w:rsidRDefault="00D564B2" w:rsidP="00D564B2">
      <w:pPr>
        <w:pStyle w:val="texttb"/>
        <w:widowControl/>
        <w:spacing w:before="60"/>
        <w:rPr>
          <w:shd w:val="clear" w:color="auto" w:fill="auto"/>
        </w:rPr>
      </w:pPr>
      <w:r>
        <w:rPr>
          <w:shd w:val="clear" w:color="auto" w:fill="auto"/>
        </w:rPr>
        <w:t>Andernfalls wirkt das Ergebnis eher zufällig. Das liegt daran, da</w:t>
      </w:r>
      <w:r w:rsidR="00AC23BC">
        <w:rPr>
          <w:shd w:val="clear" w:color="auto" w:fill="auto"/>
        </w:rPr>
        <w:t>ss</w:t>
      </w:r>
      <w:r>
        <w:rPr>
          <w:shd w:val="clear" w:color="auto" w:fill="auto"/>
        </w:rPr>
        <w:t xml:space="preserve"> die Formatierung innerhalb der Fußzeilentexte als Zusatztext kodiert ist und es den Aufwand nicht lohnt, alle Einzelformatierungen zu erfassen. </w:t>
      </w:r>
    </w:p>
    <w:p w14:paraId="505F1E76" w14:textId="77777777" w:rsidR="001B6C75" w:rsidRPr="00D564B2" w:rsidRDefault="001B6C75" w:rsidP="001B6C75">
      <w:pPr>
        <w:pStyle w:val="texttb"/>
        <w:widowControl/>
        <w:spacing w:before="120"/>
        <w:rPr>
          <w:bCs/>
          <w:sz w:val="24"/>
          <w:szCs w:val="24"/>
          <w:shd w:val="clear" w:color="auto" w:fill="auto"/>
        </w:rPr>
      </w:pPr>
    </w:p>
    <w:p w14:paraId="6C206916" w14:textId="77777777" w:rsidR="001B6C75" w:rsidRDefault="001B6C75" w:rsidP="001B6C75">
      <w:pPr>
        <w:pStyle w:val="texttb"/>
        <w:widowControl/>
        <w:spacing w:before="120"/>
        <w:rPr>
          <w:b/>
          <w:bCs/>
          <w:i/>
          <w:iCs/>
          <w:shd w:val="clear" w:color="auto" w:fill="auto"/>
        </w:rPr>
      </w:pPr>
      <w:r>
        <w:rPr>
          <w:b/>
          <w:bCs/>
          <w:sz w:val="24"/>
          <w:szCs w:val="24"/>
          <w:shd w:val="clear" w:color="auto" w:fill="auto"/>
        </w:rPr>
        <w:t xml:space="preserve">Batch PDF - </w:t>
      </w:r>
      <w:r w:rsidRPr="001B6C75">
        <w:rPr>
          <w:b/>
          <w:bCs/>
          <w:sz w:val="24"/>
          <w:szCs w:val="24"/>
          <w:shd w:val="clear" w:color="auto" w:fill="auto"/>
        </w:rPr>
        <w:t>PDF-Stapel-Export von Excel-Dateien</w:t>
      </w:r>
    </w:p>
    <w:p w14:paraId="326C5120" w14:textId="77777777" w:rsidR="001B6C75" w:rsidRDefault="001B6C75" w:rsidP="00E62375">
      <w:pPr>
        <w:pStyle w:val="texttb"/>
        <w:widowControl/>
        <w:spacing w:before="60" w:after="120"/>
        <w:rPr>
          <w:shd w:val="clear" w:color="auto" w:fill="auto"/>
        </w:rPr>
      </w:pPr>
      <w:r w:rsidRPr="001B6C75">
        <w:rPr>
          <w:shd w:val="clear" w:color="auto" w:fill="auto"/>
        </w:rPr>
        <w:t>Für jede gewählte Excel-Datei wird eine PDF-Datei gleichen Namens erzeugt</w:t>
      </w:r>
      <w:r>
        <w:rPr>
          <w:shd w:val="clear" w:color="auto" w:fill="auto"/>
        </w:rPr>
        <w:t>.</w:t>
      </w:r>
    </w:p>
    <w:p w14:paraId="00711444" w14:textId="77777777" w:rsidR="001B6C75" w:rsidRDefault="001B6C75" w:rsidP="001B6C75">
      <w:pPr>
        <w:pStyle w:val="texttb"/>
        <w:widowControl/>
        <w:spacing w:before="60"/>
        <w:rPr>
          <w:shd w:val="clear" w:color="auto" w:fill="auto"/>
        </w:rPr>
      </w:pPr>
      <w:r>
        <w:rPr>
          <w:noProof/>
        </w:rPr>
        <w:drawing>
          <wp:inline distT="0" distB="0" distL="0" distR="0" wp14:anchorId="4F7245FE" wp14:editId="18163644">
            <wp:extent cx="3409829" cy="2199189"/>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59401" cy="2231161"/>
                    </a:xfrm>
                    <a:prstGeom prst="rect">
                      <a:avLst/>
                    </a:prstGeom>
                  </pic:spPr>
                </pic:pic>
              </a:graphicData>
            </a:graphic>
          </wp:inline>
        </w:drawing>
      </w:r>
    </w:p>
    <w:p w14:paraId="0D232DCD" w14:textId="77777777" w:rsidR="00E6040F" w:rsidRDefault="00E6040F">
      <w:pPr>
        <w:spacing w:before="0" w:after="0"/>
        <w:rPr>
          <w:rFonts w:cs="Arial"/>
          <w:color w:val="auto"/>
          <w:sz w:val="16"/>
          <w:szCs w:val="16"/>
          <w:shd w:val="clear" w:color="auto" w:fill="auto"/>
        </w:rPr>
      </w:pPr>
    </w:p>
    <w:p w14:paraId="19A0D4B0" w14:textId="77777777" w:rsidR="00E6040F" w:rsidRPr="00957BC1" w:rsidRDefault="001221A1" w:rsidP="00EA0047">
      <w:pPr>
        <w:pStyle w:val="berschrift2"/>
      </w:pPr>
      <w:r>
        <w:br w:type="page"/>
      </w:r>
      <w:bookmarkStart w:id="67" w:name="_Toc226395274"/>
      <w:bookmarkStart w:id="68" w:name="_Toc64322013"/>
      <w:r w:rsidR="00E6040F" w:rsidRPr="00957BC1">
        <w:t>D</w:t>
      </w:r>
      <w:bookmarkStart w:id="69" w:name="datenbereich"/>
      <w:bookmarkEnd w:id="69"/>
      <w:r w:rsidR="00E6040F" w:rsidRPr="00957BC1">
        <w:t>atenbereich</w:t>
      </w:r>
      <w:bookmarkEnd w:id="67"/>
      <w:bookmarkEnd w:id="68"/>
    </w:p>
    <w:p w14:paraId="4A0C204B" w14:textId="77777777" w:rsidR="00E6040F" w:rsidRPr="00F679A1" w:rsidRDefault="00E6040F">
      <w:pPr>
        <w:spacing w:before="0" w:after="0"/>
        <w:rPr>
          <w:rFonts w:cs="Arial"/>
          <w:color w:val="auto"/>
          <w:shd w:val="clear" w:color="auto" w:fill="auto"/>
        </w:rPr>
      </w:pPr>
    </w:p>
    <w:p w14:paraId="4E3FAFDB"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Datenbereich Formatieren</w:t>
      </w:r>
    </w:p>
    <w:p w14:paraId="7C4A352E" w14:textId="77777777" w:rsidR="00E6040F" w:rsidRDefault="00E6040F">
      <w:pPr>
        <w:pStyle w:val="texttb"/>
        <w:widowControl/>
        <w:spacing w:before="60"/>
        <w:rPr>
          <w:color w:val="000000"/>
          <w:shd w:val="clear" w:color="auto" w:fill="auto"/>
        </w:rPr>
      </w:pPr>
      <w:r>
        <w:rPr>
          <w:color w:val="000000"/>
          <w:shd w:val="clear" w:color="auto" w:fill="auto"/>
        </w:rPr>
        <w:t xml:space="preserve">Das Format der ersten Datenzeile </w:t>
      </w:r>
      <w:r>
        <w:rPr>
          <w:color w:val="080000"/>
          <w:shd w:val="clear" w:color="auto" w:fill="auto"/>
        </w:rPr>
        <w:t xml:space="preserve">(siehe </w:t>
      </w:r>
      <w:hyperlink w:anchor="kopfunddatenbereich" w:history="1">
        <w:r>
          <w:rPr>
            <w:color w:val="0000FF"/>
            <w:u w:val="single"/>
            <w:shd w:val="clear" w:color="auto" w:fill="auto"/>
          </w:rPr>
          <w:t>Strukturierung der Tabelle</w:t>
        </w:r>
      </w:hyperlink>
      <w:r>
        <w:rPr>
          <w:color w:val="080000"/>
          <w:shd w:val="clear" w:color="auto" w:fill="auto"/>
        </w:rPr>
        <w:t>)</w:t>
      </w:r>
      <w:r>
        <w:rPr>
          <w:color w:val="000000"/>
          <w:shd w:val="clear" w:color="auto" w:fill="auto"/>
        </w:rPr>
        <w:t xml:space="preserve"> wird auf den gesamten Datenbereich übertragen. Dabei werden folgende Optionen berücksichtigt:</w:t>
      </w:r>
    </w:p>
    <w:p w14:paraId="45E710A2" w14:textId="77777777" w:rsidR="00E6040F" w:rsidRDefault="00E6040F">
      <w:pPr>
        <w:pStyle w:val="texttb"/>
        <w:widowControl/>
        <w:spacing w:before="60"/>
        <w:rPr>
          <w:color w:val="000000"/>
          <w:shd w:val="clear" w:color="auto" w:fill="auto"/>
        </w:rPr>
      </w:pPr>
    </w:p>
    <w:p w14:paraId="4C75F87C" w14:textId="77777777" w:rsidR="00E6040F" w:rsidRDefault="00E6040F">
      <w:pPr>
        <w:pStyle w:val="texttb"/>
        <w:widowControl/>
        <w:spacing w:before="120"/>
        <w:ind w:left="630" w:right="270"/>
        <w:rPr>
          <w:b/>
          <w:bCs/>
          <w:i/>
          <w:iCs/>
          <w:color w:val="000000"/>
          <w:shd w:val="clear" w:color="auto" w:fill="auto"/>
        </w:rPr>
      </w:pPr>
      <w:r>
        <w:rPr>
          <w:b/>
          <w:bCs/>
          <w:color w:val="000000"/>
          <w:shd w:val="clear" w:color="auto" w:fill="auto"/>
        </w:rPr>
        <w:t xml:space="preserve">Formatierung </w:t>
      </w:r>
      <w:r w:rsidR="00A61ACE">
        <w:rPr>
          <w:b/>
          <w:bCs/>
          <w:color w:val="000080"/>
          <w:shd w:val="clear" w:color="auto" w:fill="auto"/>
        </w:rPr>
        <w:t>Mit</w:t>
      </w:r>
      <w:r>
        <w:rPr>
          <w:b/>
          <w:bCs/>
          <w:color w:val="000080"/>
          <w:shd w:val="clear" w:color="auto" w:fill="auto"/>
        </w:rPr>
        <w:t xml:space="preserve"> Streifen</w:t>
      </w:r>
    </w:p>
    <w:p w14:paraId="64CA7A85" w14:textId="77777777" w:rsidR="00E6040F" w:rsidRDefault="00E6040F">
      <w:pPr>
        <w:pStyle w:val="texttb"/>
        <w:widowControl/>
        <w:spacing w:before="60"/>
        <w:ind w:left="630" w:right="270"/>
        <w:rPr>
          <w:color w:val="000000"/>
          <w:shd w:val="clear" w:color="auto" w:fill="auto"/>
        </w:rPr>
      </w:pPr>
      <w:r>
        <w:rPr>
          <w:color w:val="000000"/>
          <w:shd w:val="clear" w:color="auto" w:fill="auto"/>
        </w:rPr>
        <w:t xml:space="preserve">Wenn aktiv, wird beim Formatieren jede zweite Zeile grau eingefärbt. Beim Aktivieren dieses Schalters wird automatisch der Schalter “Formatieren </w:t>
      </w:r>
      <w:r w:rsidR="00A61ACE">
        <w:rPr>
          <w:color w:val="000000"/>
          <w:shd w:val="clear" w:color="auto" w:fill="auto"/>
        </w:rPr>
        <w:t>ohne Hintergrundfarbe</w:t>
      </w:r>
      <w:r>
        <w:rPr>
          <w:color w:val="000000"/>
          <w:shd w:val="clear" w:color="auto" w:fill="auto"/>
        </w:rPr>
        <w:t>” aktiviert.</w:t>
      </w:r>
    </w:p>
    <w:p w14:paraId="46CB397A" w14:textId="77777777" w:rsidR="00E6040F" w:rsidRDefault="00E6040F">
      <w:pPr>
        <w:pStyle w:val="texttb"/>
        <w:widowControl/>
        <w:spacing w:before="60"/>
        <w:ind w:left="630" w:right="270"/>
        <w:rPr>
          <w:b/>
          <w:bCs/>
          <w:color w:val="000000"/>
          <w:sz w:val="24"/>
          <w:szCs w:val="24"/>
          <w:shd w:val="clear" w:color="auto" w:fill="auto"/>
        </w:rPr>
      </w:pPr>
    </w:p>
    <w:p w14:paraId="7D68CC24" w14:textId="77777777"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A61ACE">
        <w:rPr>
          <w:b/>
          <w:bCs/>
          <w:i/>
          <w:iCs/>
          <w:color w:val="000080"/>
          <w:shd w:val="clear" w:color="auto" w:fill="auto"/>
        </w:rPr>
        <w:t>Ohne</w:t>
      </w:r>
      <w:r>
        <w:rPr>
          <w:b/>
          <w:bCs/>
          <w:i/>
          <w:iCs/>
          <w:color w:val="000080"/>
          <w:shd w:val="clear" w:color="auto" w:fill="auto"/>
        </w:rPr>
        <w:t xml:space="preserve"> </w:t>
      </w:r>
      <w:r w:rsidR="00A61ACE">
        <w:rPr>
          <w:b/>
          <w:bCs/>
          <w:i/>
          <w:iCs/>
          <w:color w:val="000080"/>
          <w:shd w:val="clear" w:color="auto" w:fill="auto"/>
        </w:rPr>
        <w:t>Hintergrundfarbe</w:t>
      </w:r>
    </w:p>
    <w:p w14:paraId="386C8494" w14:textId="77777777"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in allen Zellen der ersten Datenzeile eventuell vorhandene Formatierungen für den Zellhintergrund gelöscht. Beim Deaktivieren dieses Schalters wird automatisch der Schalter “Formatieren mit Streifen” deaktiviert.</w:t>
      </w:r>
    </w:p>
    <w:p w14:paraId="3626F337" w14:textId="77777777" w:rsidR="00E6040F" w:rsidRDefault="00E6040F">
      <w:pPr>
        <w:pStyle w:val="texttb"/>
        <w:widowControl/>
        <w:spacing w:before="60"/>
        <w:ind w:left="630" w:right="270"/>
        <w:rPr>
          <w:b/>
          <w:bCs/>
          <w:color w:val="000000"/>
          <w:sz w:val="24"/>
          <w:szCs w:val="24"/>
          <w:shd w:val="clear" w:color="auto" w:fill="auto"/>
        </w:rPr>
      </w:pPr>
    </w:p>
    <w:p w14:paraId="0F4D4978" w14:textId="77777777"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FF28C5">
        <w:rPr>
          <w:b/>
          <w:bCs/>
          <w:i/>
          <w:iCs/>
          <w:color w:val="000080"/>
          <w:shd w:val="clear" w:color="auto" w:fill="auto"/>
        </w:rPr>
        <w:t xml:space="preserve">Mit </w:t>
      </w:r>
      <w:r>
        <w:rPr>
          <w:b/>
          <w:bCs/>
          <w:i/>
          <w:iCs/>
          <w:color w:val="000080"/>
          <w:shd w:val="clear" w:color="auto" w:fill="auto"/>
        </w:rPr>
        <w:t xml:space="preserve"> Änderung der Nachkommastellen</w:t>
      </w:r>
    </w:p>
    <w:p w14:paraId="230834D2" w14:textId="77777777"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die Zellen des “Flie</w:t>
      </w:r>
      <w:r w:rsidR="00FF28C5">
        <w:rPr>
          <w:color w:val="000000"/>
          <w:shd w:val="clear" w:color="auto" w:fill="auto"/>
        </w:rPr>
        <w:t>ß</w:t>
      </w:r>
      <w:r>
        <w:rPr>
          <w:color w:val="000000"/>
          <w:shd w:val="clear" w:color="auto" w:fill="auto"/>
        </w:rPr>
        <w:t>komma”-Bereiches der ersten Datenzeile auf die gewünschte Anzahl von Nachkommastellen gesetzt.</w:t>
      </w:r>
    </w:p>
    <w:p w14:paraId="0CDF26EC" w14:textId="77777777" w:rsidR="00E6040F" w:rsidRDefault="00E6040F">
      <w:pPr>
        <w:pStyle w:val="texttb"/>
        <w:widowControl/>
        <w:spacing w:before="120"/>
        <w:ind w:left="630" w:right="270"/>
        <w:rPr>
          <w:b/>
          <w:bCs/>
          <w:color w:val="000000"/>
          <w:sz w:val="24"/>
          <w:szCs w:val="24"/>
          <w:shd w:val="clear" w:color="auto" w:fill="auto"/>
        </w:rPr>
      </w:pPr>
    </w:p>
    <w:p w14:paraId="67E4DBE9" w14:textId="77777777" w:rsidR="00E6040F" w:rsidRDefault="00E6040F">
      <w:pPr>
        <w:pStyle w:val="texttb"/>
        <w:widowControl/>
        <w:spacing w:before="120"/>
        <w:ind w:left="630" w:right="270"/>
        <w:rPr>
          <w:b/>
          <w:bCs/>
          <w:i/>
          <w:iCs/>
          <w:color w:val="000000"/>
          <w:shd w:val="clear" w:color="auto" w:fill="auto"/>
        </w:rPr>
      </w:pPr>
      <w:r>
        <w:rPr>
          <w:b/>
          <w:bCs/>
          <w:i/>
          <w:iCs/>
          <w:color w:val="000080"/>
          <w:shd w:val="clear" w:color="auto" w:fill="auto"/>
        </w:rPr>
        <w:t>Anzahl der Nachkommastellen</w:t>
      </w:r>
    </w:p>
    <w:p w14:paraId="51D571FB" w14:textId="77777777" w:rsidR="00E6040F" w:rsidRDefault="00E6040F">
      <w:pPr>
        <w:pStyle w:val="texttb"/>
        <w:widowControl/>
        <w:spacing w:before="60"/>
        <w:ind w:left="630" w:right="270"/>
        <w:rPr>
          <w:color w:val="000000"/>
          <w:shd w:val="clear" w:color="auto" w:fill="auto"/>
        </w:rPr>
      </w:pPr>
      <w:r>
        <w:rPr>
          <w:color w:val="000000"/>
          <w:shd w:val="clear" w:color="auto" w:fill="auto"/>
        </w:rPr>
        <w:t>... die nötige Einstellung für den zuletzt genannten Punkt. Bei Auswahl einer Anzahl aus der Liste wird automatisch der Schalter “Formatierung mit Änderung der Nachkommastellen” aktiviert.</w:t>
      </w:r>
    </w:p>
    <w:p w14:paraId="04827916" w14:textId="77777777" w:rsidR="00E6040F" w:rsidRDefault="00E6040F">
      <w:pPr>
        <w:spacing w:before="0" w:after="0"/>
        <w:ind w:left="270"/>
        <w:rPr>
          <w:rFonts w:cs="Arial"/>
          <w:sz w:val="22"/>
          <w:szCs w:val="22"/>
          <w:shd w:val="clear" w:color="auto" w:fill="auto"/>
        </w:rPr>
      </w:pPr>
    </w:p>
    <w:p w14:paraId="1C6BFEBC" w14:textId="77777777" w:rsidR="00E6040F" w:rsidRDefault="00E6040F">
      <w:pPr>
        <w:spacing w:before="0" w:after="0"/>
        <w:ind w:left="270"/>
        <w:rPr>
          <w:rFonts w:cs="Arial"/>
          <w:color w:val="080000"/>
          <w:sz w:val="22"/>
          <w:szCs w:val="22"/>
          <w:shd w:val="clear" w:color="auto" w:fill="auto"/>
        </w:rPr>
      </w:pPr>
    </w:p>
    <w:p w14:paraId="76183F8C" w14:textId="77777777"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Tabellenstruktur verwalten</w:t>
      </w:r>
    </w:p>
    <w:p w14:paraId="1B4AC21E" w14:textId="77777777" w:rsidR="00E6040F" w:rsidRDefault="00E6040F">
      <w:pPr>
        <w:pStyle w:val="texttb"/>
        <w:widowControl/>
        <w:spacing w:before="60"/>
        <w:rPr>
          <w:shd w:val="clear" w:color="auto" w:fill="auto"/>
        </w:rPr>
      </w:pPr>
      <w:r>
        <w:rPr>
          <w:color w:val="080000"/>
          <w:shd w:val="clear" w:color="auto" w:fill="auto"/>
        </w:rPr>
        <w:t xml:space="preserve">Mit diesem Dialog kann jede Tabelle vorbereitet werden auf den Einsatz </w:t>
      </w:r>
      <w:r w:rsidR="00427433">
        <w:rPr>
          <w:color w:val="080000"/>
          <w:shd w:val="clear" w:color="auto" w:fill="auto"/>
        </w:rPr>
        <w:t>der Datenbereichs-</w:t>
      </w:r>
      <w:r>
        <w:rPr>
          <w:color w:val="080000"/>
          <w:shd w:val="clear" w:color="auto" w:fill="auto"/>
        </w:rPr>
        <w:t xml:space="preserve">Funktionen der </w:t>
      </w:r>
      <w:proofErr w:type="spellStart"/>
      <w:r>
        <w:rPr>
          <w:color w:val="080000"/>
          <w:shd w:val="clear" w:color="auto" w:fill="auto"/>
        </w:rPr>
        <w:t>GeoTools</w:t>
      </w:r>
      <w:proofErr w:type="spellEnd"/>
      <w:r>
        <w:rPr>
          <w:shd w:val="clear" w:color="auto" w:fill="auto"/>
        </w:rPr>
        <w:t xml:space="preserve"> - siehe </w:t>
      </w:r>
      <w:hyperlink w:anchor="herstellungderstruktur" w:history="1">
        <w:r>
          <w:rPr>
            <w:color w:val="0000FF"/>
            <w:u w:val="single"/>
            <w:shd w:val="clear" w:color="auto" w:fill="auto"/>
          </w:rPr>
          <w:t>Herstellen der Tabellen-Struktur</w:t>
        </w:r>
      </w:hyperlink>
      <w:r>
        <w:rPr>
          <w:shd w:val="clear" w:color="auto" w:fill="auto"/>
        </w:rPr>
        <w:t>.</w:t>
      </w:r>
    </w:p>
    <w:p w14:paraId="1E05ADE0" w14:textId="77777777" w:rsidR="00E6040F" w:rsidRDefault="00E6040F">
      <w:pPr>
        <w:spacing w:before="0" w:after="0"/>
        <w:rPr>
          <w:rFonts w:cs="Arial"/>
          <w:color w:val="auto"/>
          <w:sz w:val="16"/>
          <w:szCs w:val="16"/>
          <w:shd w:val="clear" w:color="auto" w:fill="auto"/>
        </w:rPr>
      </w:pPr>
    </w:p>
    <w:p w14:paraId="5AEC2DF6" w14:textId="77777777" w:rsidR="00E6040F" w:rsidRDefault="00E6040F">
      <w:pPr>
        <w:spacing w:before="0" w:after="0"/>
        <w:ind w:left="852"/>
        <w:rPr>
          <w:rFonts w:cs="Arial"/>
          <w:color w:val="auto"/>
          <w:sz w:val="16"/>
          <w:szCs w:val="16"/>
          <w:shd w:val="clear" w:color="auto" w:fill="auto"/>
        </w:rPr>
      </w:pPr>
    </w:p>
    <w:p w14:paraId="31AC0A10" w14:textId="77777777" w:rsidR="00E6040F" w:rsidRDefault="00E6040F">
      <w:pPr>
        <w:spacing w:before="0" w:after="0"/>
        <w:rPr>
          <w:rFonts w:cs="Arial"/>
          <w:color w:val="auto"/>
          <w:sz w:val="16"/>
          <w:szCs w:val="16"/>
          <w:shd w:val="clear" w:color="auto" w:fill="auto"/>
        </w:rPr>
      </w:pPr>
    </w:p>
    <w:p w14:paraId="300ADD88" w14:textId="77777777"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Formeln übertragen</w:t>
      </w:r>
    </w:p>
    <w:p w14:paraId="2BE17C74" w14:textId="77777777" w:rsidR="00E6040F" w:rsidRDefault="00E6040F">
      <w:pPr>
        <w:pStyle w:val="texttb"/>
        <w:widowControl/>
        <w:spacing w:before="60"/>
        <w:rPr>
          <w:color w:val="080000"/>
          <w:shd w:val="clear" w:color="auto" w:fill="auto"/>
        </w:rPr>
      </w:pPr>
      <w:r>
        <w:rPr>
          <w:color w:val="080000"/>
          <w:shd w:val="clear" w:color="auto" w:fill="auto"/>
        </w:rPr>
        <w:t xml:space="preserve">Die Formeln der ersten Datenzeile werden auf alle weiteren Zeilen übertragen. Aus Sicherheitsgründen werden aber nur die Spalten berücksichtigt, die durch den Formel-Bereich bezeichnet sind (siehe </w:t>
      </w:r>
      <w:hyperlink w:anchor="kopfunddatenbereich" w:history="1">
        <w:r>
          <w:rPr>
            <w:color w:val="0000FF"/>
            <w:u w:val="single"/>
            <w:shd w:val="clear" w:color="auto" w:fill="auto"/>
          </w:rPr>
          <w:t>Strukturierung der Tabelle</w:t>
        </w:r>
      </w:hyperlink>
      <w:r>
        <w:rPr>
          <w:color w:val="080000"/>
          <w:shd w:val="clear" w:color="auto" w:fill="auto"/>
        </w:rPr>
        <w:t>)</w:t>
      </w:r>
    </w:p>
    <w:p w14:paraId="04704403" w14:textId="77777777"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14:paraId="61EDE0B5" w14:textId="77777777"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14:paraId="7DD273BD" w14:textId="77777777" w:rsidR="00E6040F" w:rsidRDefault="00E6040F">
      <w:pPr>
        <w:pStyle w:val="texttb"/>
        <w:widowControl/>
        <w:ind w:left="270" w:right="0"/>
        <w:rPr>
          <w:b/>
          <w:bCs/>
          <w:i/>
          <w:iCs/>
          <w:color w:val="080000"/>
          <w:shd w:val="clear" w:color="auto" w:fill="auto"/>
        </w:rPr>
      </w:pPr>
      <w:r>
        <w:rPr>
          <w:b/>
          <w:bCs/>
          <w:color w:val="080000"/>
          <w:sz w:val="24"/>
          <w:szCs w:val="24"/>
          <w:shd w:val="clear" w:color="auto" w:fill="auto"/>
        </w:rPr>
        <w:t>Datenbereich löschen</w:t>
      </w:r>
    </w:p>
    <w:p w14:paraId="0DAF20C2" w14:textId="77777777" w:rsidR="00E6040F" w:rsidRDefault="00E6040F">
      <w:pPr>
        <w:pStyle w:val="texttb"/>
        <w:widowControl/>
        <w:spacing w:before="60"/>
        <w:rPr>
          <w:color w:val="080000"/>
          <w:shd w:val="clear" w:color="auto" w:fill="auto"/>
        </w:rPr>
      </w:pPr>
      <w:r>
        <w:rPr>
          <w:color w:val="000000"/>
          <w:shd w:val="clear" w:color="auto" w:fill="auto"/>
        </w:rPr>
        <w:t>Der komplette Datenbereich wird gelöscht. Der Datenbereich enthält danach nur noch eine leere Zeile, die als Formatträger dient</w:t>
      </w:r>
      <w:r>
        <w:rPr>
          <w:color w:val="080000"/>
          <w:shd w:val="clear" w:color="auto" w:fill="auto"/>
        </w:rPr>
        <w:t>.</w:t>
      </w:r>
    </w:p>
    <w:p w14:paraId="12887923" w14:textId="77777777" w:rsidR="00E6040F" w:rsidRDefault="00E6040F">
      <w:pPr>
        <w:spacing w:before="0" w:after="0"/>
        <w:rPr>
          <w:rFonts w:cs="Arial"/>
          <w:color w:val="auto"/>
          <w:sz w:val="16"/>
          <w:szCs w:val="16"/>
          <w:shd w:val="clear" w:color="auto" w:fill="auto"/>
        </w:rPr>
      </w:pPr>
    </w:p>
    <w:p w14:paraId="189BF235" w14:textId="77777777" w:rsidR="00E6040F" w:rsidRPr="00957BC1" w:rsidRDefault="00E6040F" w:rsidP="00EA0047">
      <w:pPr>
        <w:pStyle w:val="berschrift2"/>
      </w:pPr>
      <w:r>
        <w:rPr>
          <w:rFonts w:cs="Arial"/>
          <w:sz w:val="16"/>
          <w:szCs w:val="16"/>
        </w:rPr>
        <w:br w:type="page"/>
      </w:r>
      <w:bookmarkStart w:id="70" w:name="_Toc226395275"/>
      <w:bookmarkStart w:id="71" w:name="_Toc64322014"/>
      <w:r w:rsidRPr="00957BC1">
        <w:t>B</w:t>
      </w:r>
      <w:bookmarkStart w:id="72" w:name="datenbearbeiten"/>
      <w:bookmarkEnd w:id="72"/>
      <w:r w:rsidRPr="00957BC1">
        <w:t>erechnungen</w:t>
      </w:r>
      <w:bookmarkEnd w:id="70"/>
      <w:r w:rsidR="00397ACD">
        <w:t xml:space="preserve"> (</w:t>
      </w:r>
      <w:r w:rsidR="00397ACD" w:rsidRPr="00957BC1">
        <w:t>Datenbereich</w:t>
      </w:r>
      <w:r w:rsidR="00397ACD">
        <w:t>)</w:t>
      </w:r>
      <w:bookmarkEnd w:id="71"/>
    </w:p>
    <w:p w14:paraId="31A7A177" w14:textId="77777777" w:rsidR="00E6040F" w:rsidRDefault="00E6040F">
      <w:pPr>
        <w:pStyle w:val="texttb"/>
        <w:widowControl/>
        <w:spacing w:before="120"/>
        <w:rPr>
          <w:b/>
          <w:bCs/>
          <w:color w:val="080000"/>
          <w:shd w:val="clear" w:color="auto" w:fill="auto"/>
        </w:rPr>
      </w:pPr>
    </w:p>
    <w:p w14:paraId="06EA0D47" w14:textId="77777777" w:rsidR="00E6040F" w:rsidRDefault="00E6040F">
      <w:pPr>
        <w:pStyle w:val="texttb"/>
        <w:widowControl/>
        <w:spacing w:before="120"/>
        <w:rPr>
          <w:color w:val="080000"/>
          <w:shd w:val="clear" w:color="auto" w:fill="auto"/>
        </w:rPr>
      </w:pPr>
      <w:r>
        <w:rPr>
          <w:b/>
          <w:bCs/>
          <w:color w:val="080000"/>
          <w:shd w:val="clear" w:color="auto" w:fill="auto"/>
        </w:rPr>
        <w:t xml:space="preserve">Grundlegende Hinweise: </w:t>
      </w:r>
      <w:r>
        <w:rPr>
          <w:color w:val="080000"/>
          <w:shd w:val="clear" w:color="auto" w:fill="auto"/>
        </w:rPr>
        <w:t xml:space="preserve">siehe </w:t>
      </w:r>
      <w:hyperlink w:anchor="g_berechnungen" w:history="1">
        <w:r>
          <w:rPr>
            <w:b/>
            <w:bCs/>
            <w:color w:val="0000FF"/>
            <w:u w:val="single"/>
            <w:shd w:val="clear" w:color="auto" w:fill="auto"/>
          </w:rPr>
          <w:t>Grundlagen -&gt; Berechnungen</w:t>
        </w:r>
      </w:hyperlink>
    </w:p>
    <w:p w14:paraId="5C0C155D" w14:textId="77777777" w:rsidR="00E6040F" w:rsidRDefault="00E6040F">
      <w:pPr>
        <w:spacing w:before="0" w:after="0"/>
        <w:ind w:left="270"/>
        <w:rPr>
          <w:rFonts w:cs="Arial"/>
          <w:sz w:val="16"/>
          <w:szCs w:val="16"/>
          <w:shd w:val="clear" w:color="auto" w:fill="auto"/>
        </w:rPr>
      </w:pPr>
    </w:p>
    <w:p w14:paraId="569C6FF1" w14:textId="77777777" w:rsidR="00E6040F" w:rsidRDefault="00E6040F">
      <w:pPr>
        <w:spacing w:before="0" w:after="0"/>
        <w:ind w:left="270"/>
        <w:rPr>
          <w:rFonts w:cs="Arial"/>
          <w:sz w:val="22"/>
          <w:szCs w:val="22"/>
          <w:shd w:val="clear" w:color="auto" w:fill="auto"/>
        </w:rPr>
      </w:pPr>
    </w:p>
    <w:p w14:paraId="4A7F649D" w14:textId="77777777" w:rsidR="00E6040F" w:rsidRDefault="00E6040F">
      <w:pPr>
        <w:spacing w:before="0" w:after="0"/>
        <w:ind w:left="270"/>
        <w:rPr>
          <w:rFonts w:cs="Arial"/>
          <w:color w:val="080000"/>
          <w:sz w:val="22"/>
          <w:szCs w:val="22"/>
          <w:shd w:val="clear" w:color="auto" w:fill="auto"/>
        </w:rPr>
      </w:pPr>
      <w:r>
        <w:rPr>
          <w:rFonts w:cs="Arial"/>
          <w:sz w:val="22"/>
          <w:szCs w:val="22"/>
          <w:shd w:val="clear" w:color="auto" w:fill="auto"/>
        </w:rPr>
        <w:t>Folgende Berechnungen werden unterstützt:</w:t>
      </w:r>
    </w:p>
    <w:p w14:paraId="1443C2BD" w14:textId="77777777" w:rsidR="00E6040F" w:rsidRDefault="00E6040F">
      <w:pPr>
        <w:spacing w:before="0" w:after="0"/>
        <w:ind w:left="270"/>
        <w:rPr>
          <w:rFonts w:cs="Arial"/>
          <w:color w:val="080000"/>
          <w:sz w:val="22"/>
          <w:szCs w:val="22"/>
          <w:shd w:val="clear" w:color="auto" w:fill="auto"/>
        </w:rPr>
      </w:pPr>
    </w:p>
    <w:p w14:paraId="06928F20" w14:textId="77777777"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Fehler und Verbesserungen</w:t>
      </w:r>
    </w:p>
    <w:p w14:paraId="3F897686"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Fehlerspalten werden als Verbesserungen eintragen (unter Umkehrung des Vorzeichens).</w:t>
      </w:r>
    </w:p>
    <w:p w14:paraId="1794B97D"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Verbesserungsspalten werden als Fehler eintragen (unter Umkehrung des Vorzeichens).</w:t>
      </w:r>
    </w:p>
    <w:p w14:paraId="3F9CBCD6"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b/>
          <w:bCs/>
          <w:color w:val="080000"/>
          <w:shd w:val="clear" w:color="auto" w:fill="auto"/>
        </w:rPr>
      </w:pPr>
      <w:r>
        <w:rPr>
          <w:color w:val="080000"/>
          <w:shd w:val="clear" w:color="auto" w:fill="auto"/>
        </w:rPr>
        <w:t>Aus Soll- und Istwerten werden Verbesserungen und Fehler berechnet.</w:t>
      </w:r>
    </w:p>
    <w:p w14:paraId="7B054211" w14:textId="77777777" w:rsidR="00E6040F" w:rsidRDefault="00E6040F">
      <w:pPr>
        <w:spacing w:before="0" w:after="0"/>
        <w:ind w:left="270"/>
        <w:rPr>
          <w:rFonts w:cs="Arial"/>
          <w:sz w:val="16"/>
          <w:szCs w:val="16"/>
          <w:shd w:val="clear" w:color="auto" w:fill="auto"/>
        </w:rPr>
      </w:pPr>
    </w:p>
    <w:p w14:paraId="13C48EB3" w14:textId="77777777" w:rsidR="00E6040F" w:rsidRDefault="00E6040F">
      <w:pPr>
        <w:spacing w:before="0" w:after="0"/>
        <w:ind w:left="270"/>
        <w:rPr>
          <w:rFonts w:cs="Arial"/>
          <w:color w:val="080000"/>
          <w:sz w:val="22"/>
          <w:szCs w:val="22"/>
          <w:shd w:val="clear" w:color="auto" w:fill="auto"/>
        </w:rPr>
      </w:pPr>
    </w:p>
    <w:p w14:paraId="76A31AB4" w14:textId="77777777" w:rsidR="00E6040F" w:rsidRDefault="00C144A6">
      <w:pPr>
        <w:pStyle w:val="texttb"/>
        <w:widowControl/>
        <w:spacing w:before="120"/>
        <w:rPr>
          <w:b/>
          <w:bCs/>
          <w:color w:val="080000"/>
          <w:sz w:val="24"/>
          <w:szCs w:val="24"/>
          <w:shd w:val="clear" w:color="auto" w:fill="auto"/>
        </w:rPr>
      </w:pPr>
      <w:r>
        <w:rPr>
          <w:b/>
          <w:bCs/>
          <w:color w:val="080000"/>
          <w:sz w:val="24"/>
          <w:szCs w:val="24"/>
          <w:shd w:val="clear" w:color="auto" w:fill="auto"/>
        </w:rPr>
        <w:t>Ist-Überhö</w:t>
      </w:r>
      <w:r w:rsidR="00E6040F">
        <w:rPr>
          <w:b/>
          <w:bCs/>
          <w:color w:val="080000"/>
          <w:sz w:val="24"/>
          <w:szCs w:val="24"/>
          <w:shd w:val="clear" w:color="auto" w:fill="auto"/>
        </w:rPr>
        <w:t>hung aus Bemerkung</w:t>
      </w:r>
    </w:p>
    <w:p w14:paraId="6A4455A3" w14:textId="77777777" w:rsidR="00E6040F" w:rsidRDefault="00E6040F">
      <w:pPr>
        <w:pStyle w:val="texttb"/>
        <w:widowControl/>
        <w:spacing w:before="120"/>
        <w:ind w:left="270" w:right="270"/>
        <w:rPr>
          <w:color w:val="080000"/>
          <w:shd w:val="clear" w:color="auto" w:fill="auto"/>
        </w:rPr>
      </w:pPr>
      <w:r>
        <w:rPr>
          <w:color w:val="080000"/>
          <w:shd w:val="clear" w:color="auto" w:fill="auto"/>
        </w:rPr>
        <w:t>Die Ist-Überhöhung wird anhand der Bemerkung ermittelt. Bei Erfolg wird die gefundene Überhöhungsangabe aus der Bemerkung entfernt</w:t>
      </w:r>
      <w:r w:rsidR="0088155C">
        <w:rPr>
          <w:color w:val="080000"/>
          <w:shd w:val="clear" w:color="auto" w:fill="auto"/>
        </w:rPr>
        <w:t>, sofern die Option „Überschreiben“ aktiv ist</w:t>
      </w:r>
      <w:r>
        <w:rPr>
          <w:color w:val="080000"/>
          <w:shd w:val="clear" w:color="auto" w:fill="auto"/>
        </w:rPr>
        <w:t>.</w:t>
      </w:r>
    </w:p>
    <w:p w14:paraId="5A963DEE" w14:textId="77777777" w:rsidR="00E6040F" w:rsidRDefault="00E6040F">
      <w:pPr>
        <w:spacing w:before="0" w:after="0"/>
        <w:ind w:left="270"/>
        <w:rPr>
          <w:rFonts w:cs="Arial"/>
          <w:sz w:val="16"/>
          <w:szCs w:val="16"/>
          <w:shd w:val="clear" w:color="auto" w:fill="auto"/>
        </w:rPr>
      </w:pPr>
    </w:p>
    <w:p w14:paraId="50D2CCFE" w14:textId="77777777" w:rsidR="00E6040F" w:rsidRDefault="00E6040F">
      <w:pPr>
        <w:spacing w:before="0" w:after="0"/>
        <w:ind w:left="270"/>
        <w:rPr>
          <w:rFonts w:cs="Arial"/>
          <w:sz w:val="16"/>
          <w:szCs w:val="16"/>
          <w:shd w:val="clear" w:color="auto" w:fill="auto"/>
        </w:rPr>
      </w:pPr>
    </w:p>
    <w:p w14:paraId="420F1DF1" w14:textId="77777777" w:rsidR="00E6040F" w:rsidRDefault="00E6040F">
      <w:pPr>
        <w:spacing w:before="0" w:after="0"/>
        <w:ind w:left="270"/>
        <w:rPr>
          <w:rFonts w:cs="Arial"/>
          <w:color w:val="080000"/>
          <w:sz w:val="22"/>
          <w:szCs w:val="22"/>
          <w:shd w:val="clear" w:color="auto" w:fill="auto"/>
        </w:rPr>
      </w:pPr>
    </w:p>
    <w:p w14:paraId="58FC6F15" w14:textId="77777777"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 xml:space="preserve">Trassenkoordinaten &lt;==&gt; Gleissystem </w:t>
      </w:r>
    </w:p>
    <w:p w14:paraId="673E4BDF" w14:textId="77777777" w:rsidR="00E6040F" w:rsidRDefault="00E6040F">
      <w:pPr>
        <w:pStyle w:val="texttb"/>
        <w:widowControl/>
        <w:spacing w:before="120"/>
        <w:ind w:left="270" w:right="270"/>
        <w:rPr>
          <w:color w:val="080000"/>
          <w:shd w:val="clear" w:color="auto" w:fill="auto"/>
        </w:rPr>
      </w:pPr>
      <w:r>
        <w:rPr>
          <w:color w:val="080000"/>
          <w:shd w:val="clear" w:color="auto" w:fill="auto"/>
        </w:rPr>
        <w:t xml:space="preserve">Die entsprechende Transformation wird für alle </w:t>
      </w:r>
      <w:proofErr w:type="spellStart"/>
      <w:r>
        <w:rPr>
          <w:color w:val="080000"/>
          <w:shd w:val="clear" w:color="auto" w:fill="auto"/>
        </w:rPr>
        <w:t>Wertstati</w:t>
      </w:r>
      <w:proofErr w:type="spellEnd"/>
      <w:r>
        <w:rPr>
          <w:color w:val="080000"/>
          <w:shd w:val="clear" w:color="auto" w:fill="auto"/>
        </w:rPr>
        <w:t xml:space="preserve"> durchgeführt: Soll, Ist, Fehler, Verbes</w:t>
      </w:r>
      <w:r w:rsidR="00C144A6">
        <w:rPr>
          <w:color w:val="080000"/>
          <w:shd w:val="clear" w:color="auto" w:fill="auto"/>
        </w:rPr>
        <w:t>s</w:t>
      </w:r>
      <w:r>
        <w:rPr>
          <w:color w:val="080000"/>
          <w:shd w:val="clear" w:color="auto" w:fill="auto"/>
        </w:rPr>
        <w:t>erung.</w:t>
      </w:r>
    </w:p>
    <w:p w14:paraId="5BF1A2A5" w14:textId="77777777" w:rsidR="00E6040F" w:rsidRDefault="00E6040F">
      <w:pPr>
        <w:pStyle w:val="texttb"/>
        <w:widowControl/>
        <w:spacing w:before="120"/>
        <w:ind w:left="270" w:right="270"/>
        <w:rPr>
          <w:color w:val="080000"/>
          <w:shd w:val="clear" w:color="auto" w:fill="auto"/>
        </w:rPr>
      </w:pPr>
      <w:r>
        <w:rPr>
          <w:color w:val="080000"/>
          <w:shd w:val="clear" w:color="auto" w:fill="auto"/>
        </w:rPr>
        <w:t>=&gt; Es wird immer die Soll-Überhöhung verwendet!</w:t>
      </w:r>
    </w:p>
    <w:p w14:paraId="5FF97EB6" w14:textId="77777777" w:rsidR="00E6040F" w:rsidRDefault="00E6040F">
      <w:pPr>
        <w:pStyle w:val="texttb"/>
        <w:widowControl/>
        <w:spacing w:before="120"/>
        <w:ind w:left="639" w:hanging="355"/>
        <w:rPr>
          <w:color w:val="080000"/>
          <w:shd w:val="clear" w:color="auto" w:fill="auto"/>
        </w:rPr>
      </w:pPr>
      <w:r>
        <w:rPr>
          <w:color w:val="080000"/>
          <w:shd w:val="clear" w:color="auto" w:fill="auto"/>
        </w:rPr>
        <w:t>=&gt; Das Vorzeichen des Radius entscheidet darüber, welche Schiene überhöht ist. ("-" entspricht Linksbogen, also rechte Schiene überhöht.)</w:t>
      </w:r>
    </w:p>
    <w:p w14:paraId="017F061B" w14:textId="77777777" w:rsidR="00E6040F" w:rsidRDefault="00E6040F">
      <w:pPr>
        <w:pStyle w:val="texttb"/>
        <w:widowControl/>
        <w:tabs>
          <w:tab w:val="clear" w:pos="851"/>
          <w:tab w:val="left" w:pos="810"/>
        </w:tabs>
        <w:spacing w:before="120"/>
        <w:ind w:left="630" w:right="270" w:hanging="360"/>
        <w:rPr>
          <w:color w:val="080000"/>
          <w:shd w:val="clear" w:color="auto" w:fill="auto"/>
        </w:rPr>
      </w:pPr>
      <w:r>
        <w:rPr>
          <w:color w:val="080000"/>
          <w:shd w:val="clear" w:color="auto" w:fill="auto"/>
        </w:rPr>
        <w:t>=&gt; Ist das Projektdatenfeld "</w:t>
      </w:r>
      <w:r>
        <w:rPr>
          <w:color w:val="000080"/>
          <w:shd w:val="clear" w:color="auto" w:fill="auto"/>
        </w:rPr>
        <w:t>Basis für Überhöhung [m]</w:t>
      </w:r>
      <w:r>
        <w:rPr>
          <w:shd w:val="clear" w:color="auto" w:fill="auto"/>
        </w:rPr>
        <w:t>" in der Tabelle verfügbar, so findet es Anwendung! Anderenfalls wird der konfigurierte Standardwert verwendet.</w:t>
      </w:r>
    </w:p>
    <w:p w14:paraId="0119E233" w14:textId="77777777" w:rsidR="00E6040F" w:rsidRDefault="00E6040F">
      <w:pPr>
        <w:spacing w:before="0" w:after="0"/>
        <w:rPr>
          <w:rFonts w:cs="Arial"/>
          <w:sz w:val="16"/>
          <w:szCs w:val="16"/>
          <w:shd w:val="clear" w:color="auto" w:fill="auto"/>
        </w:rPr>
      </w:pPr>
    </w:p>
    <w:p w14:paraId="59076E55" w14:textId="77777777" w:rsidR="00E6040F" w:rsidRDefault="00E6040F">
      <w:pPr>
        <w:spacing w:before="0" w:after="0"/>
        <w:rPr>
          <w:rFonts w:cs="Arial"/>
          <w:sz w:val="16"/>
          <w:szCs w:val="16"/>
          <w:shd w:val="clear" w:color="auto" w:fill="auto"/>
        </w:rPr>
      </w:pPr>
    </w:p>
    <w:p w14:paraId="0D2093E0" w14:textId="77777777" w:rsidR="00E6040F" w:rsidRDefault="00E6040F">
      <w:pPr>
        <w:spacing w:before="0" w:after="0"/>
        <w:rPr>
          <w:rFonts w:cs="Arial"/>
          <w:sz w:val="16"/>
          <w:szCs w:val="16"/>
          <w:shd w:val="clear" w:color="auto" w:fill="auto"/>
        </w:rPr>
      </w:pPr>
    </w:p>
    <w:p w14:paraId="35D5AD33" w14:textId="77777777" w:rsidR="00E6040F" w:rsidRDefault="00E6040F">
      <w:pPr>
        <w:pStyle w:val="texttb"/>
        <w:widowControl/>
        <w:spacing w:before="120"/>
        <w:ind w:left="270" w:right="270"/>
        <w:rPr>
          <w:color w:val="080000"/>
          <w:shd w:val="clear" w:color="auto" w:fill="auto"/>
        </w:rPr>
      </w:pPr>
    </w:p>
    <w:p w14:paraId="6162598A" w14:textId="77777777" w:rsidR="00E6040F" w:rsidRDefault="00E6040F">
      <w:pPr>
        <w:spacing w:before="0" w:after="0"/>
        <w:ind w:left="270"/>
        <w:rPr>
          <w:rFonts w:cs="Arial"/>
          <w:sz w:val="16"/>
          <w:szCs w:val="16"/>
          <w:shd w:val="clear" w:color="auto" w:fill="auto"/>
        </w:rPr>
      </w:pPr>
    </w:p>
    <w:p w14:paraId="1511DF13" w14:textId="77777777" w:rsidR="00E6040F" w:rsidRPr="00957BC1" w:rsidRDefault="00E6040F" w:rsidP="00EA0047">
      <w:pPr>
        <w:pStyle w:val="berschrift2"/>
      </w:pPr>
      <w:r>
        <w:rPr>
          <w:rFonts w:cs="Arial"/>
          <w:sz w:val="16"/>
          <w:szCs w:val="16"/>
        </w:rPr>
        <w:br w:type="page"/>
      </w:r>
      <w:bookmarkStart w:id="73" w:name="_Toc226395276"/>
      <w:bookmarkStart w:id="74" w:name="_Toc64322015"/>
      <w:r w:rsidRPr="00957BC1">
        <w:t>I</w:t>
      </w:r>
      <w:bookmarkStart w:id="75" w:name="importexport"/>
      <w:bookmarkEnd w:id="75"/>
      <w:r w:rsidRPr="00957BC1">
        <w:t>mport / Export</w:t>
      </w:r>
      <w:bookmarkEnd w:id="73"/>
      <w:bookmarkEnd w:id="74"/>
    </w:p>
    <w:p w14:paraId="69A78A81" w14:textId="77777777" w:rsidR="00E6040F" w:rsidRDefault="00E6040F" w:rsidP="00C316BD">
      <w:pPr>
        <w:spacing w:before="0" w:after="0"/>
        <w:ind w:left="270"/>
        <w:jc w:val="both"/>
        <w:rPr>
          <w:rFonts w:cs="Arial"/>
          <w:sz w:val="22"/>
          <w:szCs w:val="22"/>
          <w:shd w:val="clear" w:color="auto" w:fill="auto"/>
        </w:rPr>
      </w:pPr>
      <w:r>
        <w:rPr>
          <w:rFonts w:cs="Arial"/>
          <w:sz w:val="22"/>
          <w:szCs w:val="22"/>
          <w:shd w:val="clear" w:color="auto" w:fill="auto"/>
        </w:rPr>
        <w:t xml:space="preserve">Mit dieser Funktion können Daten aus bestimmten ASCII-Dateien, CSV-Dateien oder aus der aktiven Tabelle gelesen und in eine automatisch neu zu erstellende Excel-Tabelle geschrieben werden (siehe Grundlagen zum </w:t>
      </w:r>
      <w:hyperlink w:anchor="importexportvondaten" w:history="1">
        <w:r>
          <w:rPr>
            <w:rFonts w:cs="Arial"/>
            <w:color w:val="0000FF"/>
            <w:sz w:val="22"/>
            <w:szCs w:val="22"/>
            <w:u w:val="single"/>
            <w:shd w:val="clear" w:color="auto" w:fill="auto"/>
          </w:rPr>
          <w:t>Import / Export von Daten</w:t>
        </w:r>
      </w:hyperlink>
      <w:r>
        <w:rPr>
          <w:rFonts w:cs="Arial"/>
          <w:color w:val="auto"/>
          <w:sz w:val="22"/>
          <w:szCs w:val="22"/>
          <w:shd w:val="clear" w:color="auto" w:fill="auto"/>
        </w:rPr>
        <w:t>)</w:t>
      </w:r>
      <w:r>
        <w:rPr>
          <w:rFonts w:cs="Arial"/>
          <w:sz w:val="22"/>
          <w:szCs w:val="22"/>
          <w:shd w:val="clear" w:color="auto" w:fill="auto"/>
        </w:rPr>
        <w:t>.</w:t>
      </w:r>
    </w:p>
    <w:p w14:paraId="5B797651" w14:textId="77777777" w:rsidR="00E6040F" w:rsidRDefault="00E6040F">
      <w:pPr>
        <w:spacing w:before="0" w:after="0"/>
        <w:ind w:left="270"/>
        <w:rPr>
          <w:rFonts w:cs="Arial"/>
          <w:sz w:val="22"/>
          <w:szCs w:val="22"/>
          <w:shd w:val="clear" w:color="auto" w:fill="auto"/>
        </w:rPr>
      </w:pPr>
    </w:p>
    <w:p w14:paraId="5DBCDA24" w14:textId="77777777" w:rsidR="00E6040F" w:rsidRDefault="00E6040F" w:rsidP="00081E8E">
      <w:pPr>
        <w:spacing w:before="0" w:after="60"/>
        <w:ind w:left="272"/>
        <w:rPr>
          <w:rFonts w:cs="Arial"/>
          <w:sz w:val="22"/>
          <w:szCs w:val="22"/>
          <w:shd w:val="clear" w:color="auto" w:fill="auto"/>
        </w:rPr>
      </w:pPr>
      <w:r>
        <w:rPr>
          <w:rFonts w:cs="Arial"/>
          <w:sz w:val="22"/>
          <w:szCs w:val="22"/>
          <w:shd w:val="clear" w:color="auto" w:fill="auto"/>
        </w:rPr>
        <w:t>Es startet folgender Dialog:</w:t>
      </w:r>
    </w:p>
    <w:p w14:paraId="31097351" w14:textId="1C378FEC" w:rsidR="00E6040F" w:rsidRDefault="005739DD">
      <w:pPr>
        <w:spacing w:before="0" w:after="0"/>
        <w:ind w:left="639" w:hanging="355"/>
        <w:rPr>
          <w:rFonts w:cs="Arial"/>
          <w:sz w:val="22"/>
          <w:szCs w:val="22"/>
          <w:shd w:val="clear" w:color="auto" w:fill="auto"/>
        </w:rPr>
      </w:pPr>
      <w:r>
        <w:rPr>
          <w:noProof/>
        </w:rPr>
        <w:drawing>
          <wp:inline distT="0" distB="0" distL="0" distR="0" wp14:anchorId="1A991991" wp14:editId="2384997E">
            <wp:extent cx="5289481" cy="354764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9939" cy="3574775"/>
                    </a:xfrm>
                    <a:prstGeom prst="rect">
                      <a:avLst/>
                    </a:prstGeom>
                  </pic:spPr>
                </pic:pic>
              </a:graphicData>
            </a:graphic>
          </wp:inline>
        </w:drawing>
      </w:r>
    </w:p>
    <w:p w14:paraId="5299B4E7" w14:textId="77777777" w:rsidR="00E6040F" w:rsidRDefault="00E6040F">
      <w:pPr>
        <w:spacing w:before="0" w:after="0"/>
        <w:ind w:left="270"/>
        <w:rPr>
          <w:rFonts w:cs="Arial"/>
          <w:sz w:val="22"/>
          <w:szCs w:val="22"/>
          <w:shd w:val="clear" w:color="auto" w:fill="auto"/>
        </w:rPr>
      </w:pPr>
    </w:p>
    <w:p w14:paraId="6DBDF0E2"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Es sind folgende Angaben zu machen:</w:t>
      </w:r>
    </w:p>
    <w:p w14:paraId="2ACF0EAE" w14:textId="77777777" w:rsidR="00E6040F" w:rsidRDefault="00E6040F" w:rsidP="00081E8E">
      <w:pPr>
        <w:numPr>
          <w:ilvl w:val="0"/>
          <w:numId w:val="1"/>
        </w:numPr>
        <w:spacing w:before="60" w:after="0"/>
        <w:ind w:left="714" w:hanging="357"/>
        <w:rPr>
          <w:rFonts w:cs="Arial"/>
          <w:sz w:val="22"/>
          <w:szCs w:val="22"/>
          <w:shd w:val="clear" w:color="auto" w:fill="auto"/>
        </w:rPr>
      </w:pPr>
      <w:r>
        <w:rPr>
          <w:rFonts w:cs="Arial"/>
          <w:b/>
          <w:bCs/>
          <w:sz w:val="22"/>
          <w:szCs w:val="22"/>
          <w:shd w:val="clear" w:color="auto" w:fill="auto"/>
        </w:rPr>
        <w:t>Typ der Datenquelle</w:t>
      </w:r>
      <w:r>
        <w:rPr>
          <w:rFonts w:cs="Arial"/>
          <w:sz w:val="22"/>
          <w:szCs w:val="22"/>
          <w:shd w:val="clear" w:color="auto" w:fill="auto"/>
        </w:rPr>
        <w:t>:</w:t>
      </w:r>
    </w:p>
    <w:p w14:paraId="6472F75C"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Aktive Excel-Tabelle. Voraussetzung: benannte Spalten.</w:t>
      </w:r>
    </w:p>
    <w:p w14:paraId="29886F92"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CSV-Spezial ==&gt; </w:t>
      </w:r>
      <w:r>
        <w:rPr>
          <w:rFonts w:cs="Arial"/>
          <w:b/>
          <w:bCs/>
          <w:sz w:val="22"/>
          <w:szCs w:val="22"/>
          <w:shd w:val="clear" w:color="auto" w:fill="auto"/>
        </w:rPr>
        <w:t xml:space="preserve">Datei </w:t>
      </w:r>
      <w:r>
        <w:rPr>
          <w:rFonts w:cs="Arial"/>
          <w:sz w:val="22"/>
          <w:szCs w:val="22"/>
          <w:shd w:val="clear" w:color="auto" w:fill="auto"/>
        </w:rPr>
        <w:t>auswählen</w:t>
      </w:r>
    </w:p>
    <w:p w14:paraId="722D0422"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ASCII-Spezial ==&gt; </w:t>
      </w:r>
      <w:r>
        <w:rPr>
          <w:rFonts w:cs="Arial"/>
          <w:b/>
          <w:bCs/>
          <w:sz w:val="22"/>
          <w:szCs w:val="22"/>
          <w:shd w:val="clear" w:color="auto" w:fill="auto"/>
        </w:rPr>
        <w:t xml:space="preserve">Format </w:t>
      </w:r>
      <w:r>
        <w:rPr>
          <w:rFonts w:cs="Arial"/>
          <w:sz w:val="22"/>
          <w:szCs w:val="22"/>
          <w:shd w:val="clear" w:color="auto" w:fill="auto"/>
        </w:rPr>
        <w:t xml:space="preserve">(d.h. Importprogramm) und </w:t>
      </w:r>
      <w:r>
        <w:rPr>
          <w:rFonts w:cs="Arial"/>
          <w:b/>
          <w:bCs/>
          <w:sz w:val="22"/>
          <w:szCs w:val="22"/>
          <w:shd w:val="clear" w:color="auto" w:fill="auto"/>
        </w:rPr>
        <w:t xml:space="preserve">Datei </w:t>
      </w:r>
      <w:r>
        <w:rPr>
          <w:rFonts w:cs="Arial"/>
          <w:sz w:val="22"/>
          <w:szCs w:val="22"/>
          <w:shd w:val="clear" w:color="auto" w:fill="auto"/>
        </w:rPr>
        <w:t>auswählen.</w:t>
      </w:r>
    </w:p>
    <w:p w14:paraId="44049339" w14:textId="77777777" w:rsidR="00E6040F" w:rsidRDefault="00E6040F">
      <w:pPr>
        <w:numPr>
          <w:ilvl w:val="0"/>
          <w:numId w:val="1"/>
        </w:numPr>
        <w:spacing w:before="0" w:after="0"/>
        <w:ind w:left="720" w:hanging="360"/>
        <w:rPr>
          <w:rFonts w:cs="Arial"/>
          <w:sz w:val="22"/>
          <w:szCs w:val="22"/>
          <w:shd w:val="clear" w:color="auto" w:fill="auto"/>
        </w:rPr>
      </w:pPr>
      <w:r>
        <w:rPr>
          <w:rFonts w:cs="Arial"/>
          <w:sz w:val="22"/>
          <w:szCs w:val="22"/>
          <w:shd w:val="clear" w:color="auto" w:fill="auto"/>
        </w:rPr>
        <w:t xml:space="preserve">Eventuell </w:t>
      </w:r>
      <w:r>
        <w:rPr>
          <w:rFonts w:cs="Arial"/>
          <w:b/>
          <w:bCs/>
          <w:sz w:val="22"/>
          <w:szCs w:val="22"/>
          <w:shd w:val="clear" w:color="auto" w:fill="auto"/>
        </w:rPr>
        <w:t xml:space="preserve">Optionen </w:t>
      </w:r>
      <w:r>
        <w:rPr>
          <w:rFonts w:cs="Arial"/>
          <w:sz w:val="22"/>
          <w:szCs w:val="22"/>
          <w:shd w:val="clear" w:color="auto" w:fill="auto"/>
        </w:rPr>
        <w:t>setzen.</w:t>
      </w:r>
    </w:p>
    <w:p w14:paraId="7E90C9BF" w14:textId="77777777" w:rsidR="00E6040F" w:rsidRDefault="00E6040F">
      <w:pPr>
        <w:numPr>
          <w:ilvl w:val="0"/>
          <w:numId w:val="1"/>
        </w:numPr>
        <w:spacing w:before="0" w:after="0"/>
        <w:ind w:left="720" w:hanging="360"/>
        <w:rPr>
          <w:rFonts w:cs="Arial"/>
          <w:sz w:val="22"/>
          <w:szCs w:val="22"/>
          <w:shd w:val="clear" w:color="auto" w:fill="auto"/>
        </w:rPr>
      </w:pPr>
      <w:r>
        <w:rPr>
          <w:rFonts w:cs="Arial"/>
          <w:b/>
          <w:bCs/>
          <w:sz w:val="22"/>
          <w:szCs w:val="22"/>
          <w:shd w:val="clear" w:color="auto" w:fill="auto"/>
        </w:rPr>
        <w:t xml:space="preserve">Zielformat </w:t>
      </w:r>
      <w:r>
        <w:rPr>
          <w:rFonts w:cs="Arial"/>
          <w:sz w:val="22"/>
          <w:szCs w:val="22"/>
          <w:shd w:val="clear" w:color="auto" w:fill="auto"/>
        </w:rPr>
        <w:t>(d.h. Excel-Vorlage), falls mehrere Vorlagen zur Auswahl stehen.</w:t>
      </w:r>
    </w:p>
    <w:p w14:paraId="13988EA3" w14:textId="77777777" w:rsidR="00E6040F" w:rsidRDefault="00E6040F">
      <w:pPr>
        <w:spacing w:before="0" w:after="0"/>
        <w:ind w:left="270"/>
        <w:rPr>
          <w:rFonts w:cs="Arial"/>
          <w:color w:val="080000"/>
          <w:sz w:val="22"/>
          <w:szCs w:val="22"/>
          <w:shd w:val="clear" w:color="auto" w:fill="auto"/>
        </w:rPr>
      </w:pPr>
    </w:p>
    <w:p w14:paraId="5EA4CC91"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Der Import / Export kann erst gestartet werden, wenn eine sinnvolle Auswahl getroffen wurde.</w:t>
      </w:r>
    </w:p>
    <w:p w14:paraId="7348D035" w14:textId="77777777" w:rsidR="00E6040F" w:rsidRDefault="00E6040F">
      <w:pPr>
        <w:spacing w:before="0" w:after="0"/>
        <w:ind w:left="270"/>
        <w:rPr>
          <w:rFonts w:cs="Arial"/>
          <w:color w:val="080000"/>
          <w:sz w:val="22"/>
          <w:szCs w:val="22"/>
          <w:shd w:val="clear" w:color="auto" w:fill="auto"/>
        </w:rPr>
      </w:pPr>
    </w:p>
    <w:p w14:paraId="4B6872EB"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Mit der Option </w:t>
      </w:r>
      <w:r>
        <w:rPr>
          <w:rFonts w:cs="Arial"/>
          <w:b/>
          <w:bCs/>
          <w:color w:val="000080"/>
          <w:sz w:val="22"/>
          <w:szCs w:val="22"/>
          <w:shd w:val="clear" w:color="auto" w:fill="auto"/>
        </w:rPr>
        <w:t>Daten modifizieren</w:t>
      </w:r>
      <w:r>
        <w:rPr>
          <w:rFonts w:cs="Arial"/>
          <w:color w:val="080000"/>
          <w:sz w:val="22"/>
          <w:szCs w:val="22"/>
          <w:shd w:val="clear" w:color="auto" w:fill="auto"/>
        </w:rPr>
        <w:t xml:space="preserve"> werden folgende </w:t>
      </w:r>
      <w:hyperlink w:anchor="datenbearbeiten" w:history="1">
        <w:r>
          <w:rPr>
            <w:rFonts w:cs="Arial"/>
            <w:color w:val="0000FF"/>
            <w:sz w:val="22"/>
            <w:szCs w:val="22"/>
            <w:u w:val="single"/>
            <w:shd w:val="clear" w:color="auto" w:fill="auto"/>
          </w:rPr>
          <w:t>Berechnungen</w:t>
        </w:r>
      </w:hyperlink>
      <w:r>
        <w:rPr>
          <w:rFonts w:cs="Arial"/>
          <w:color w:val="080000"/>
          <w:sz w:val="22"/>
          <w:szCs w:val="22"/>
          <w:shd w:val="clear" w:color="auto" w:fill="auto"/>
        </w:rPr>
        <w:t xml:space="preserve"> mit den gelesenen Daten ausgeführt, bevor diese ins Ziel geschrieben werden:</w:t>
      </w:r>
    </w:p>
    <w:p w14:paraId="010D9058" w14:textId="77777777"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Fehler und Verbesserungen</w:t>
      </w:r>
    </w:p>
    <w:p w14:paraId="006733D3" w14:textId="77777777" w:rsidR="00E6040F" w:rsidRDefault="000E22EA">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Ist-Überhö</w:t>
      </w:r>
      <w:r w:rsidR="00E6040F">
        <w:rPr>
          <w:rFonts w:cs="Arial"/>
          <w:color w:val="080000"/>
          <w:sz w:val="22"/>
          <w:szCs w:val="22"/>
          <w:shd w:val="clear" w:color="auto" w:fill="auto"/>
        </w:rPr>
        <w:t>hung aus Bemerkung</w:t>
      </w:r>
    </w:p>
    <w:p w14:paraId="123BCD72" w14:textId="77777777"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Trassenkoordinaten ==&gt; Gleissystem (Zwangspunktreduktion)</w:t>
      </w:r>
    </w:p>
    <w:p w14:paraId="1B453856" w14:textId="77777777" w:rsidR="00E6040F" w:rsidRDefault="00E6040F">
      <w:pPr>
        <w:spacing w:before="0" w:after="0"/>
        <w:ind w:left="270"/>
        <w:rPr>
          <w:rFonts w:cs="Arial"/>
          <w:color w:val="080000"/>
          <w:sz w:val="22"/>
          <w:szCs w:val="22"/>
          <w:shd w:val="clear" w:color="auto" w:fill="auto"/>
        </w:rPr>
      </w:pPr>
    </w:p>
    <w:p w14:paraId="498F05DF" w14:textId="77777777" w:rsidR="00E6040F" w:rsidRDefault="00E6040F" w:rsidP="00C316BD">
      <w:pPr>
        <w:spacing w:before="0" w:after="0"/>
        <w:ind w:left="270"/>
        <w:jc w:val="both"/>
        <w:rPr>
          <w:rFonts w:cs="Arial"/>
          <w:color w:val="080000"/>
          <w:sz w:val="22"/>
          <w:szCs w:val="22"/>
          <w:shd w:val="clear" w:color="auto" w:fill="auto"/>
        </w:rPr>
      </w:pPr>
      <w:r>
        <w:rPr>
          <w:rFonts w:cs="Arial"/>
          <w:color w:val="080000"/>
          <w:sz w:val="22"/>
          <w:szCs w:val="22"/>
          <w:shd w:val="clear" w:color="auto" w:fill="auto"/>
        </w:rPr>
        <w:t>==&gt; Dadurch ist es z.B. möglich, eine Fehlerliste zu erzeugen, indem als Quelle eine Tabelle mit Ist- und Sollwerten verwendet wird und als Ziel eine Vorlage mit den entsprechenden "Verbesserungen" angegeben wird.</w:t>
      </w:r>
    </w:p>
    <w:p w14:paraId="0EE1128F" w14:textId="77777777" w:rsidR="00E6040F" w:rsidRDefault="00E6040F">
      <w:pPr>
        <w:spacing w:before="0" w:after="0"/>
        <w:ind w:left="270"/>
        <w:rPr>
          <w:rFonts w:cs="Arial"/>
          <w:color w:val="080000"/>
          <w:sz w:val="22"/>
          <w:szCs w:val="22"/>
          <w:shd w:val="clear" w:color="auto" w:fill="auto"/>
        </w:rPr>
      </w:pPr>
    </w:p>
    <w:p w14:paraId="6B91A38E" w14:textId="77777777" w:rsidR="00E6040F" w:rsidRPr="00957BC1" w:rsidRDefault="00E6040F" w:rsidP="00EA0047">
      <w:pPr>
        <w:pStyle w:val="berschrift2"/>
      </w:pPr>
      <w:r>
        <w:rPr>
          <w:rFonts w:cs="Arial"/>
          <w:color w:val="080000"/>
          <w:sz w:val="22"/>
          <w:szCs w:val="22"/>
        </w:rPr>
        <w:br w:type="page"/>
      </w:r>
      <w:bookmarkStart w:id="76" w:name="_Toc226395277"/>
      <w:bookmarkStart w:id="77" w:name="_Toc64322016"/>
      <w:r w:rsidRPr="00957BC1">
        <w:t>P</w:t>
      </w:r>
      <w:bookmarkStart w:id="78" w:name="protokoll"/>
      <w:bookmarkEnd w:id="78"/>
      <w:r w:rsidRPr="00957BC1">
        <w:t>rotokoll</w:t>
      </w:r>
      <w:bookmarkEnd w:id="76"/>
      <w:bookmarkEnd w:id="77"/>
    </w:p>
    <w:p w14:paraId="4D3C73D9" w14:textId="77777777" w:rsidR="00E6040F" w:rsidRDefault="00E6040F">
      <w:pPr>
        <w:spacing w:before="0" w:after="0"/>
        <w:ind w:left="284"/>
        <w:rPr>
          <w:rFonts w:cs="Arial"/>
          <w:color w:val="auto"/>
          <w:sz w:val="22"/>
          <w:szCs w:val="22"/>
          <w:shd w:val="clear" w:color="auto" w:fill="auto"/>
        </w:rPr>
      </w:pPr>
    </w:p>
    <w:p w14:paraId="23353003" w14:textId="77777777" w:rsidR="00E6040F" w:rsidRDefault="00683BE3" w:rsidP="00C316BD">
      <w:pPr>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Falls das </w:t>
      </w:r>
      <w:r w:rsidRPr="00683BE3">
        <w:rPr>
          <w:rFonts w:cs="Arial"/>
          <w:color w:val="auto"/>
          <w:sz w:val="22"/>
          <w:szCs w:val="22"/>
          <w:shd w:val="clear" w:color="auto" w:fill="auto"/>
        </w:rPr>
        <w:t>Actions.NET-</w:t>
      </w:r>
      <w:proofErr w:type="spellStart"/>
      <w:r w:rsidRPr="00683BE3">
        <w:rPr>
          <w:rFonts w:cs="Arial"/>
          <w:color w:val="auto"/>
          <w:sz w:val="22"/>
          <w:szCs w:val="22"/>
          <w:shd w:val="clear" w:color="auto" w:fill="auto"/>
        </w:rPr>
        <w:t>AddIn</w:t>
      </w:r>
      <w:proofErr w:type="spellEnd"/>
      <w:r w:rsidRPr="00683BE3">
        <w:rPr>
          <w:rFonts w:cs="Arial"/>
          <w:color w:val="auto"/>
          <w:sz w:val="22"/>
          <w:szCs w:val="22"/>
          <w:shd w:val="clear" w:color="auto" w:fill="auto"/>
        </w:rPr>
        <w:t xml:space="preserve"> geladen</w:t>
      </w:r>
      <w:r>
        <w:rPr>
          <w:rFonts w:cs="Arial"/>
          <w:color w:val="auto"/>
          <w:sz w:val="22"/>
          <w:szCs w:val="22"/>
          <w:shd w:val="clear" w:color="auto" w:fill="auto"/>
        </w:rPr>
        <w:t xml:space="preserve"> ist</w:t>
      </w:r>
      <w:r w:rsidRPr="00683BE3">
        <w:rPr>
          <w:rFonts w:cs="Arial"/>
          <w:color w:val="auto"/>
          <w:sz w:val="22"/>
          <w:szCs w:val="22"/>
          <w:shd w:val="clear" w:color="auto" w:fill="auto"/>
        </w:rPr>
        <w:t xml:space="preserve">, steht </w:t>
      </w:r>
      <w:r w:rsidR="00E6188A">
        <w:rPr>
          <w:rFonts w:cs="Arial"/>
          <w:color w:val="auto"/>
          <w:sz w:val="22"/>
          <w:szCs w:val="22"/>
          <w:shd w:val="clear" w:color="auto" w:fill="auto"/>
        </w:rPr>
        <w:t>ein</w:t>
      </w:r>
      <w:r>
        <w:rPr>
          <w:rFonts w:cs="Arial"/>
          <w:color w:val="auto"/>
          <w:sz w:val="22"/>
          <w:szCs w:val="22"/>
          <w:shd w:val="clear" w:color="auto" w:fill="auto"/>
        </w:rPr>
        <w:t xml:space="preserve"> </w:t>
      </w:r>
      <w:r w:rsidRPr="00683BE3">
        <w:rPr>
          <w:rFonts w:cs="Arial"/>
          <w:color w:val="auto"/>
          <w:sz w:val="22"/>
          <w:szCs w:val="22"/>
          <w:shd w:val="clear" w:color="auto" w:fill="auto"/>
        </w:rPr>
        <w:t>Protokoll zur Verfügung</w:t>
      </w:r>
      <w:r w:rsidR="00E6188A">
        <w:rPr>
          <w:rFonts w:cs="Arial"/>
          <w:color w:val="auto"/>
          <w:sz w:val="22"/>
          <w:szCs w:val="22"/>
          <w:shd w:val="clear" w:color="auto" w:fill="auto"/>
        </w:rPr>
        <w:t>. Es</w:t>
      </w:r>
      <w:r w:rsidR="00E6040F">
        <w:rPr>
          <w:rFonts w:cs="Arial"/>
          <w:color w:val="auto"/>
          <w:sz w:val="22"/>
          <w:szCs w:val="22"/>
          <w:shd w:val="clear" w:color="auto" w:fill="auto"/>
        </w:rPr>
        <w:t xml:space="preserve"> enthält vier Protokolle mit unterschiedlicher Informationsdichte. Das </w:t>
      </w:r>
      <w:proofErr w:type="spellStart"/>
      <w:r w:rsidR="00E6040F">
        <w:rPr>
          <w:rFonts w:cs="Arial"/>
          <w:color w:val="auto"/>
          <w:sz w:val="22"/>
          <w:szCs w:val="22"/>
          <w:shd w:val="clear" w:color="auto" w:fill="auto"/>
        </w:rPr>
        <w:t>Debug</w:t>
      </w:r>
      <w:proofErr w:type="spellEnd"/>
      <w:r w:rsidR="00E6040F">
        <w:rPr>
          <w:rFonts w:cs="Arial"/>
          <w:color w:val="auto"/>
          <w:sz w:val="22"/>
          <w:szCs w:val="22"/>
          <w:shd w:val="clear" w:color="auto" w:fill="auto"/>
        </w:rPr>
        <w:t>-Protokoll ist nur für die ambitionierte Fehlersuche gedacht, das "Protokoll" hingegen für Anwender.</w:t>
      </w:r>
    </w:p>
    <w:p w14:paraId="4A7FB74F" w14:textId="0E520ED0" w:rsidR="00E6040F" w:rsidRDefault="00E6040F">
      <w:pPr>
        <w:spacing w:before="0" w:after="0"/>
        <w:ind w:left="284"/>
        <w:rPr>
          <w:rFonts w:cs="Arial"/>
          <w:color w:val="auto"/>
          <w:sz w:val="22"/>
          <w:szCs w:val="22"/>
          <w:shd w:val="clear" w:color="auto" w:fill="auto"/>
        </w:rPr>
      </w:pPr>
    </w:p>
    <w:p w14:paraId="7D0EF1D0" w14:textId="6DFC3F09" w:rsidR="00C316BD" w:rsidRDefault="00C316BD">
      <w:pPr>
        <w:spacing w:before="0" w:after="0"/>
        <w:ind w:left="284"/>
        <w:rPr>
          <w:rFonts w:cs="Arial"/>
          <w:color w:val="auto"/>
          <w:sz w:val="22"/>
          <w:szCs w:val="22"/>
          <w:shd w:val="clear" w:color="auto" w:fill="auto"/>
        </w:rPr>
      </w:pPr>
      <w:r w:rsidRPr="00C316BD">
        <w:rPr>
          <w:rFonts w:cs="Arial"/>
          <w:noProof/>
          <w:color w:val="auto"/>
          <w:sz w:val="22"/>
          <w:szCs w:val="22"/>
          <w:shd w:val="clear" w:color="auto" w:fill="auto"/>
        </w:rPr>
        <w:drawing>
          <wp:inline distT="0" distB="0" distL="0" distR="0" wp14:anchorId="010B3C7A" wp14:editId="09FCE957">
            <wp:extent cx="6120000" cy="1890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000" cy="1890000"/>
                    </a:xfrm>
                    <a:prstGeom prst="rect">
                      <a:avLst/>
                    </a:prstGeom>
                  </pic:spPr>
                </pic:pic>
              </a:graphicData>
            </a:graphic>
          </wp:inline>
        </w:drawing>
      </w:r>
    </w:p>
    <w:p w14:paraId="20A831D6" w14:textId="3BB15A60" w:rsidR="003549AF" w:rsidRDefault="003549AF">
      <w:pPr>
        <w:spacing w:before="0" w:after="0"/>
        <w:ind w:left="284"/>
        <w:rPr>
          <w:rFonts w:cs="Arial"/>
          <w:color w:val="auto"/>
          <w:sz w:val="22"/>
          <w:szCs w:val="22"/>
          <w:shd w:val="clear" w:color="auto" w:fill="auto"/>
        </w:rPr>
      </w:pPr>
    </w:p>
    <w:p w14:paraId="6F8C93F0" w14:textId="77777777" w:rsidR="003549AF" w:rsidRDefault="003549AF">
      <w:pPr>
        <w:spacing w:before="0" w:after="0"/>
        <w:ind w:left="284"/>
        <w:rPr>
          <w:rFonts w:cs="Arial"/>
          <w:color w:val="auto"/>
          <w:sz w:val="22"/>
          <w:szCs w:val="22"/>
          <w:shd w:val="clear" w:color="auto" w:fill="auto"/>
        </w:rPr>
      </w:pPr>
    </w:p>
    <w:p w14:paraId="7F145D0A" w14:textId="77777777"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Verhalten</w:t>
      </w:r>
    </w:p>
    <w:p w14:paraId="4B423667" w14:textId="77777777" w:rsidR="00E6040F" w:rsidRDefault="00E6040F" w:rsidP="00C316BD">
      <w:pPr>
        <w:spacing w:before="0" w:after="0"/>
        <w:ind w:left="284"/>
        <w:jc w:val="both"/>
        <w:rPr>
          <w:rFonts w:cs="Arial"/>
          <w:color w:val="auto"/>
          <w:sz w:val="22"/>
          <w:szCs w:val="22"/>
          <w:shd w:val="clear" w:color="auto" w:fill="auto"/>
        </w:rPr>
      </w:pPr>
      <w:r>
        <w:rPr>
          <w:rFonts w:cs="Arial"/>
          <w:color w:val="auto"/>
          <w:sz w:val="22"/>
          <w:szCs w:val="22"/>
          <w:shd w:val="clear" w:color="auto" w:fill="auto"/>
        </w:rPr>
        <w:t>Das Protokollieren eines Fehlers hat die sofortige Aktivierung des Fehlerprotokolls innerhalb der Konsole zur Folge, so dass der Fehler beim Ansehen des Protokolls ins Auge fällt.</w:t>
      </w:r>
      <w:r w:rsidR="003549AF">
        <w:rPr>
          <w:rFonts w:cs="Arial"/>
          <w:color w:val="auto"/>
          <w:sz w:val="22"/>
          <w:szCs w:val="22"/>
          <w:shd w:val="clear" w:color="auto" w:fill="auto"/>
        </w:rPr>
        <w:t xml:space="preserve"> </w:t>
      </w:r>
      <w:r>
        <w:rPr>
          <w:rFonts w:cs="Arial"/>
          <w:color w:val="auto"/>
          <w:sz w:val="22"/>
          <w:szCs w:val="22"/>
          <w:shd w:val="clear" w:color="auto" w:fill="auto"/>
        </w:rPr>
        <w:t>Ist die Option "</w:t>
      </w:r>
      <w:r w:rsidR="003549AF">
        <w:rPr>
          <w:rFonts w:cs="Arial"/>
          <w:color w:val="auto"/>
          <w:sz w:val="22"/>
          <w:szCs w:val="22"/>
          <w:shd w:val="clear" w:color="auto" w:fill="auto"/>
        </w:rPr>
        <w:t>Fehler-Popup</w:t>
      </w:r>
      <w:r>
        <w:rPr>
          <w:rFonts w:cs="Arial"/>
          <w:color w:val="auto"/>
          <w:sz w:val="22"/>
          <w:szCs w:val="22"/>
          <w:shd w:val="clear" w:color="auto" w:fill="auto"/>
        </w:rPr>
        <w:t>" aktiv, so wird außerdem die Protokoll-Konsole automatisch geöffnet.</w:t>
      </w:r>
    </w:p>
    <w:p w14:paraId="462DEB4E" w14:textId="77777777" w:rsidR="00E6040F" w:rsidRDefault="00E6040F">
      <w:pPr>
        <w:spacing w:before="0" w:after="0"/>
        <w:ind w:left="284"/>
        <w:rPr>
          <w:rFonts w:cs="Arial"/>
          <w:color w:val="auto"/>
          <w:sz w:val="22"/>
          <w:szCs w:val="22"/>
          <w:shd w:val="clear" w:color="auto" w:fill="auto"/>
        </w:rPr>
      </w:pPr>
    </w:p>
    <w:p w14:paraId="6AA8D9AA" w14:textId="77777777" w:rsidR="00E6040F" w:rsidRDefault="00E6040F">
      <w:pPr>
        <w:spacing w:before="0" w:after="0"/>
        <w:ind w:left="284"/>
        <w:rPr>
          <w:rFonts w:cs="Arial"/>
          <w:color w:val="auto"/>
          <w:sz w:val="22"/>
          <w:szCs w:val="22"/>
          <w:shd w:val="clear" w:color="auto" w:fill="auto"/>
        </w:rPr>
      </w:pPr>
    </w:p>
    <w:p w14:paraId="6AB32FCA" w14:textId="77777777"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Einstellungen</w:t>
      </w:r>
    </w:p>
    <w:p w14:paraId="773D3AD6" w14:textId="77777777" w:rsidR="00E6040F" w:rsidRDefault="003549AF">
      <w:pPr>
        <w:spacing w:before="0" w:after="0"/>
        <w:ind w:left="284"/>
        <w:rPr>
          <w:rFonts w:cs="Arial"/>
          <w:color w:val="auto"/>
          <w:sz w:val="22"/>
          <w:szCs w:val="22"/>
          <w:shd w:val="clear" w:color="auto" w:fill="auto"/>
        </w:rPr>
      </w:pPr>
      <w:r>
        <w:rPr>
          <w:rFonts w:cs="Arial"/>
          <w:color w:val="auto"/>
          <w:sz w:val="22"/>
          <w:szCs w:val="22"/>
          <w:shd w:val="clear" w:color="auto" w:fill="auto"/>
        </w:rPr>
        <w:t>Ein Klick auf den linken Rand (unter dem Speichern-Knopf) zeigt die Einstellungsseite:</w:t>
      </w:r>
    </w:p>
    <w:p w14:paraId="03071783" w14:textId="1DE4F54F" w:rsidR="003549AF" w:rsidRDefault="003549AF">
      <w:pPr>
        <w:spacing w:before="0" w:after="0"/>
        <w:ind w:left="284"/>
        <w:rPr>
          <w:rFonts w:cs="Arial"/>
          <w:color w:val="auto"/>
          <w:sz w:val="22"/>
          <w:szCs w:val="22"/>
          <w:shd w:val="clear" w:color="auto" w:fill="auto"/>
        </w:rPr>
      </w:pPr>
    </w:p>
    <w:p w14:paraId="73A3A8C5" w14:textId="41C47CA7" w:rsidR="00C316BD" w:rsidRDefault="00C316BD">
      <w:pPr>
        <w:spacing w:before="0" w:after="0"/>
        <w:ind w:left="284"/>
        <w:rPr>
          <w:rFonts w:cs="Arial"/>
          <w:color w:val="auto"/>
          <w:sz w:val="22"/>
          <w:szCs w:val="22"/>
          <w:shd w:val="clear" w:color="auto" w:fill="auto"/>
        </w:rPr>
      </w:pPr>
      <w:r w:rsidRPr="00C316BD">
        <w:rPr>
          <w:rFonts w:cs="Arial"/>
          <w:noProof/>
          <w:color w:val="auto"/>
          <w:sz w:val="22"/>
          <w:szCs w:val="22"/>
          <w:shd w:val="clear" w:color="auto" w:fill="auto"/>
        </w:rPr>
        <w:drawing>
          <wp:inline distT="0" distB="0" distL="0" distR="0" wp14:anchorId="29EEDF52" wp14:editId="7F520E56">
            <wp:extent cx="6120000" cy="20268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000" cy="2026800"/>
                    </a:xfrm>
                    <a:prstGeom prst="rect">
                      <a:avLst/>
                    </a:prstGeom>
                  </pic:spPr>
                </pic:pic>
              </a:graphicData>
            </a:graphic>
          </wp:inline>
        </w:drawing>
      </w:r>
    </w:p>
    <w:p w14:paraId="421DA221" w14:textId="3F6CBD89" w:rsidR="003549AF" w:rsidRDefault="003549AF">
      <w:pPr>
        <w:spacing w:before="0" w:after="0"/>
        <w:ind w:left="284"/>
        <w:rPr>
          <w:rFonts w:cs="Arial"/>
          <w:color w:val="auto"/>
          <w:sz w:val="22"/>
          <w:szCs w:val="22"/>
          <w:shd w:val="clear" w:color="auto" w:fill="auto"/>
        </w:rPr>
      </w:pPr>
    </w:p>
    <w:p w14:paraId="05E1A5E9" w14:textId="77777777" w:rsidR="003549AF" w:rsidRDefault="003549AF">
      <w:pPr>
        <w:spacing w:before="0" w:after="0"/>
        <w:ind w:left="284"/>
        <w:rPr>
          <w:rFonts w:cs="Arial"/>
          <w:color w:val="auto"/>
          <w:sz w:val="22"/>
          <w:szCs w:val="22"/>
          <w:shd w:val="clear" w:color="auto" w:fill="auto"/>
        </w:rPr>
      </w:pPr>
    </w:p>
    <w:p w14:paraId="3CA67E90" w14:textId="77777777" w:rsidR="002F2024" w:rsidRDefault="002F2024">
      <w:pPr>
        <w:spacing w:before="0" w:after="0"/>
        <w:ind w:left="284"/>
        <w:rPr>
          <w:rFonts w:cs="Arial"/>
          <w:color w:val="auto"/>
          <w:sz w:val="22"/>
          <w:szCs w:val="22"/>
          <w:shd w:val="clear" w:color="auto" w:fill="auto"/>
        </w:rPr>
      </w:pPr>
    </w:p>
    <w:p w14:paraId="5A522683" w14:textId="77777777" w:rsidR="00E6040F" w:rsidRDefault="00E6040F" w:rsidP="00E6188A">
      <w:pPr>
        <w:spacing w:before="0" w:after="0"/>
        <w:ind w:left="284"/>
        <w:rPr>
          <w:rFonts w:cs="Arial"/>
          <w:color w:val="auto"/>
          <w:shd w:val="clear" w:color="auto" w:fill="auto"/>
        </w:rPr>
      </w:pPr>
    </w:p>
    <w:p w14:paraId="1C9C6561" w14:textId="05DB05F0" w:rsidR="00E6040F" w:rsidRPr="00F679A1" w:rsidRDefault="00E6040F" w:rsidP="00F41FCE">
      <w:pPr>
        <w:pStyle w:val="berschrift1"/>
      </w:pPr>
      <w:r>
        <w:br w:type="page"/>
      </w:r>
      <w:bookmarkStart w:id="79" w:name="_Toc226395278"/>
      <w:bookmarkStart w:id="80" w:name="_Toc64322017"/>
      <w:r w:rsidRPr="00F41FCE">
        <w:t>In</w:t>
      </w:r>
      <w:r w:rsidR="00F41FCE">
        <w:t>stallation</w:t>
      </w:r>
      <w:r w:rsidR="00A46FED">
        <w:t>, Konfiguration,</w:t>
      </w:r>
      <w:r w:rsidR="00F41FCE">
        <w:t xml:space="preserve"> </w:t>
      </w:r>
      <w:bookmarkEnd w:id="79"/>
      <w:r w:rsidR="00A46FED">
        <w:t>Umgebung</w:t>
      </w:r>
      <w:bookmarkEnd w:id="80"/>
    </w:p>
    <w:p w14:paraId="36EA0265" w14:textId="77777777" w:rsidR="00E6040F" w:rsidRPr="00957BC1" w:rsidRDefault="00F41FCE" w:rsidP="00EA0047">
      <w:pPr>
        <w:pStyle w:val="berschrift2"/>
      </w:pPr>
      <w:bookmarkStart w:id="81" w:name="_Toc226395279"/>
      <w:bookmarkStart w:id="82" w:name="_Toc64322018"/>
      <w:r w:rsidRPr="00957BC1">
        <w:t>Das Add-In</w:t>
      </w:r>
      <w:bookmarkEnd w:id="81"/>
      <w:bookmarkEnd w:id="82"/>
    </w:p>
    <w:p w14:paraId="4A6AB375"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Verzeichnisse</w:t>
      </w:r>
    </w:p>
    <w:p w14:paraId="7A737661" w14:textId="408E4AB9" w:rsidR="00E6040F" w:rsidRDefault="00E6040F">
      <w:pPr>
        <w:pStyle w:val="texttb"/>
        <w:widowControl/>
        <w:spacing w:before="60"/>
        <w:rPr>
          <w:color w:val="000000"/>
          <w:shd w:val="clear" w:color="auto" w:fill="auto"/>
        </w:rPr>
      </w:pPr>
      <w:r>
        <w:rPr>
          <w:color w:val="000000"/>
          <w:shd w:val="clear" w:color="auto" w:fill="auto"/>
        </w:rPr>
        <w:t>Das Add-In “GeoTools.xla</w:t>
      </w:r>
      <w:r w:rsidR="000756C1">
        <w:rPr>
          <w:color w:val="000000"/>
          <w:shd w:val="clear" w:color="auto" w:fill="auto"/>
        </w:rPr>
        <w:t>m</w:t>
      </w:r>
      <w:r>
        <w:rPr>
          <w:color w:val="000000"/>
          <w:shd w:val="clear" w:color="auto" w:fill="auto"/>
        </w:rPr>
        <w:t xml:space="preserve">” kann wie jedes andere Add-In installiert werden. </w:t>
      </w:r>
    </w:p>
    <w:p w14:paraId="3A915023" w14:textId="2B74E6F9" w:rsidR="00E6040F" w:rsidRDefault="00E6040F"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 xml:space="preserve">Add-In:  </w:t>
      </w:r>
      <w:r w:rsidR="00231359">
        <w:rPr>
          <w:color w:val="000000"/>
          <w:shd w:val="clear" w:color="auto" w:fill="auto"/>
        </w:rPr>
        <w:tab/>
      </w:r>
      <w:r>
        <w:rPr>
          <w:b/>
          <w:bCs/>
          <w:color w:val="000000"/>
          <w:shd w:val="clear" w:color="auto" w:fill="auto"/>
        </w:rPr>
        <w:t>GeoTools.xla</w:t>
      </w:r>
      <w:r w:rsidR="000756C1">
        <w:rPr>
          <w:b/>
          <w:bCs/>
          <w:color w:val="000000"/>
          <w:shd w:val="clear" w:color="auto" w:fill="auto"/>
        </w:rPr>
        <w:t>m</w:t>
      </w:r>
      <w:r>
        <w:rPr>
          <w:color w:val="000000"/>
          <w:shd w:val="clear" w:color="auto" w:fill="auto"/>
        </w:rPr>
        <w:t xml:space="preserve"> </w:t>
      </w:r>
      <w:r w:rsidR="00AB3F47">
        <w:rPr>
          <w:color w:val="000000"/>
          <w:shd w:val="clear" w:color="auto" w:fill="auto"/>
        </w:rPr>
        <w:tab/>
      </w:r>
      <w:r>
        <w:rPr>
          <w:color w:val="000000"/>
          <w:shd w:val="clear" w:color="auto" w:fill="auto"/>
        </w:rPr>
        <w:t xml:space="preserve">= </w:t>
      </w:r>
      <w:proofErr w:type="spellStart"/>
      <w:r w:rsidR="00C213D7">
        <w:rPr>
          <w:color w:val="000000"/>
          <w:shd w:val="clear" w:color="auto" w:fill="auto"/>
        </w:rPr>
        <w:t>AddIn</w:t>
      </w:r>
      <w:proofErr w:type="spellEnd"/>
      <w:r w:rsidR="00C213D7">
        <w:rPr>
          <w:color w:val="000000"/>
          <w:shd w:val="clear" w:color="auto" w:fill="auto"/>
        </w:rPr>
        <w:t>-V</w:t>
      </w:r>
      <w:r>
        <w:rPr>
          <w:color w:val="000000"/>
          <w:shd w:val="clear" w:color="auto" w:fill="auto"/>
        </w:rPr>
        <w:t>erzeichnis</w:t>
      </w:r>
    </w:p>
    <w:p w14:paraId="73BC33F1" w14:textId="77777777" w:rsidR="00E6040F" w:rsidRDefault="00E6040F"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80000"/>
          <w:shd w:val="clear" w:color="auto" w:fill="auto"/>
        </w:rPr>
      </w:pPr>
      <w:r>
        <w:rPr>
          <w:color w:val="080000"/>
          <w:shd w:val="clear" w:color="auto" w:fill="auto"/>
        </w:rPr>
        <w:t xml:space="preserve">Konfiguration:  </w:t>
      </w:r>
      <w:r w:rsidR="00231359">
        <w:rPr>
          <w:color w:val="080000"/>
          <w:shd w:val="clear" w:color="auto" w:fill="auto"/>
        </w:rPr>
        <w:tab/>
      </w:r>
      <w:r>
        <w:rPr>
          <w:b/>
          <w:bCs/>
          <w:color w:val="080000"/>
          <w:shd w:val="clear" w:color="auto" w:fill="auto"/>
        </w:rPr>
        <w:t>GeoTools_cfg.xls</w:t>
      </w:r>
      <w:r w:rsidR="007E3F72">
        <w:rPr>
          <w:b/>
          <w:bCs/>
          <w:color w:val="080000"/>
          <w:shd w:val="clear" w:color="auto" w:fill="auto"/>
        </w:rPr>
        <w:t>x</w:t>
      </w:r>
      <w:r>
        <w:rPr>
          <w:color w:val="080000"/>
          <w:shd w:val="clear" w:color="auto" w:fill="auto"/>
        </w:rPr>
        <w:t xml:space="preserve"> </w:t>
      </w:r>
      <w:r w:rsidR="00AB3F47">
        <w:rPr>
          <w:color w:val="080000"/>
          <w:shd w:val="clear" w:color="auto" w:fill="auto"/>
        </w:rPr>
        <w:tab/>
      </w:r>
      <w:r>
        <w:rPr>
          <w:color w:val="080000"/>
          <w:shd w:val="clear" w:color="auto" w:fill="auto"/>
        </w:rPr>
        <w:t xml:space="preserve">= </w:t>
      </w:r>
      <w:r w:rsidR="00AB3F47" w:rsidRPr="00AB3F47">
        <w:rPr>
          <w:color w:val="080000"/>
          <w:shd w:val="clear" w:color="auto" w:fill="auto"/>
        </w:rPr>
        <w:t>Unterverzeichnis "</w:t>
      </w:r>
      <w:proofErr w:type="spellStart"/>
      <w:r w:rsidR="00AB3F47" w:rsidRPr="00AB3F47">
        <w:rPr>
          <w:color w:val="080000"/>
          <w:shd w:val="clear" w:color="auto" w:fill="auto"/>
        </w:rPr>
        <w:t>GeoToolsRes</w:t>
      </w:r>
      <w:proofErr w:type="spellEnd"/>
      <w:r w:rsidR="00AB3F47" w:rsidRPr="00AB3F47">
        <w:rPr>
          <w:color w:val="080000"/>
          <w:shd w:val="clear" w:color="auto" w:fill="auto"/>
        </w:rPr>
        <w:t>"</w:t>
      </w:r>
    </w:p>
    <w:p w14:paraId="16218D9A" w14:textId="1C221E51" w:rsidR="00E6040F" w:rsidRDefault="00E6040F"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 xml:space="preserve">Dokumentation:  </w:t>
      </w:r>
      <w:r w:rsidR="00231359">
        <w:rPr>
          <w:color w:val="000000"/>
          <w:shd w:val="clear" w:color="auto" w:fill="auto"/>
        </w:rPr>
        <w:tab/>
      </w:r>
      <w:r>
        <w:rPr>
          <w:b/>
          <w:bCs/>
          <w:color w:val="000000"/>
          <w:shd w:val="clear" w:color="auto" w:fill="auto"/>
        </w:rPr>
        <w:t xml:space="preserve">GeoTools.chm </w:t>
      </w:r>
      <w:r w:rsidR="00AB3F47">
        <w:rPr>
          <w:b/>
          <w:bCs/>
          <w:color w:val="000000"/>
          <w:shd w:val="clear" w:color="auto" w:fill="auto"/>
        </w:rPr>
        <w:tab/>
      </w:r>
      <w:r>
        <w:rPr>
          <w:color w:val="000000"/>
          <w:shd w:val="clear" w:color="auto" w:fill="auto"/>
        </w:rPr>
        <w:t xml:space="preserve">= </w:t>
      </w:r>
      <w:r w:rsidR="00AB3F47" w:rsidRPr="00AB3F47">
        <w:rPr>
          <w:color w:val="000000"/>
          <w:shd w:val="clear" w:color="auto" w:fill="auto"/>
        </w:rPr>
        <w:t>Unterverzeichnis "</w:t>
      </w:r>
      <w:proofErr w:type="spellStart"/>
      <w:r w:rsidR="00AB3F47" w:rsidRPr="00AB3F47">
        <w:rPr>
          <w:color w:val="000000"/>
          <w:shd w:val="clear" w:color="auto" w:fill="auto"/>
        </w:rPr>
        <w:t>GeoToolsRes</w:t>
      </w:r>
      <w:proofErr w:type="spellEnd"/>
      <w:r w:rsidR="00AB3F47" w:rsidRPr="00AB3F47">
        <w:rPr>
          <w:color w:val="000000"/>
          <w:shd w:val="clear" w:color="auto" w:fill="auto"/>
        </w:rPr>
        <w:t>"</w:t>
      </w:r>
    </w:p>
    <w:p w14:paraId="63F1CD4F" w14:textId="594B1714" w:rsidR="00534508" w:rsidRDefault="00534508"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Protokoll-Add-In</w:t>
      </w:r>
      <w:r w:rsidR="00C213D7">
        <w:rPr>
          <w:color w:val="000000"/>
          <w:shd w:val="clear" w:color="auto" w:fill="auto"/>
        </w:rPr>
        <w:t xml:space="preserve"> 32 </w:t>
      </w:r>
      <w:proofErr w:type="spellStart"/>
      <w:r w:rsidR="00C213D7">
        <w:rPr>
          <w:color w:val="000000"/>
          <w:shd w:val="clear" w:color="auto" w:fill="auto"/>
        </w:rPr>
        <w:t>bit</w:t>
      </w:r>
      <w:proofErr w:type="spellEnd"/>
      <w:r>
        <w:rPr>
          <w:color w:val="000000"/>
          <w:shd w:val="clear" w:color="auto" w:fill="auto"/>
        </w:rPr>
        <w:tab/>
      </w:r>
      <w:r w:rsidRPr="00534508">
        <w:rPr>
          <w:b/>
          <w:bCs/>
          <w:color w:val="000000"/>
          <w:shd w:val="clear" w:color="auto" w:fill="auto"/>
        </w:rPr>
        <w:t>Actions.NET</w:t>
      </w:r>
      <w:r w:rsidR="00C213D7">
        <w:rPr>
          <w:b/>
          <w:bCs/>
          <w:color w:val="000000"/>
          <w:shd w:val="clear" w:color="auto" w:fill="auto"/>
        </w:rPr>
        <w:t>.x32</w:t>
      </w:r>
      <w:r w:rsidRPr="00534508">
        <w:rPr>
          <w:b/>
          <w:bCs/>
          <w:color w:val="000000"/>
          <w:shd w:val="clear" w:color="auto" w:fill="auto"/>
        </w:rPr>
        <w:t>.xll</w:t>
      </w:r>
      <w:r>
        <w:rPr>
          <w:color w:val="000000"/>
          <w:shd w:val="clear" w:color="auto" w:fill="auto"/>
        </w:rPr>
        <w:tab/>
        <w:t xml:space="preserve">= </w:t>
      </w:r>
      <w:r w:rsidRPr="00AB3F47">
        <w:rPr>
          <w:color w:val="000000"/>
          <w:shd w:val="clear" w:color="auto" w:fill="auto"/>
        </w:rPr>
        <w:t>Unterverzeichnis "</w:t>
      </w:r>
      <w:proofErr w:type="spellStart"/>
      <w:r w:rsidRPr="00AB3F47">
        <w:rPr>
          <w:color w:val="000000"/>
          <w:shd w:val="clear" w:color="auto" w:fill="auto"/>
        </w:rPr>
        <w:t>GeoToolsRes</w:t>
      </w:r>
      <w:proofErr w:type="spellEnd"/>
      <w:r w:rsidRPr="00AB3F47">
        <w:rPr>
          <w:color w:val="000000"/>
          <w:shd w:val="clear" w:color="auto" w:fill="auto"/>
        </w:rPr>
        <w:t>"</w:t>
      </w:r>
    </w:p>
    <w:p w14:paraId="460F407F" w14:textId="54F7B248" w:rsidR="00E6040F" w:rsidRPr="004525F8" w:rsidRDefault="00C213D7" w:rsidP="004525F8">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 xml:space="preserve">Protokoll-Add-In 64 </w:t>
      </w:r>
      <w:proofErr w:type="spellStart"/>
      <w:r>
        <w:rPr>
          <w:color w:val="000000"/>
          <w:shd w:val="clear" w:color="auto" w:fill="auto"/>
        </w:rPr>
        <w:t>bit</w:t>
      </w:r>
      <w:proofErr w:type="spellEnd"/>
      <w:r>
        <w:rPr>
          <w:color w:val="000000"/>
          <w:shd w:val="clear" w:color="auto" w:fill="auto"/>
        </w:rPr>
        <w:tab/>
      </w:r>
      <w:r w:rsidRPr="00534508">
        <w:rPr>
          <w:b/>
          <w:bCs/>
          <w:color w:val="000000"/>
          <w:shd w:val="clear" w:color="auto" w:fill="auto"/>
        </w:rPr>
        <w:t>Actions.NET</w:t>
      </w:r>
      <w:r>
        <w:rPr>
          <w:b/>
          <w:bCs/>
          <w:color w:val="000000"/>
          <w:shd w:val="clear" w:color="auto" w:fill="auto"/>
        </w:rPr>
        <w:t>.x64</w:t>
      </w:r>
      <w:r w:rsidRPr="00534508">
        <w:rPr>
          <w:b/>
          <w:bCs/>
          <w:color w:val="000000"/>
          <w:shd w:val="clear" w:color="auto" w:fill="auto"/>
        </w:rPr>
        <w:t>.xll</w:t>
      </w:r>
      <w:r>
        <w:rPr>
          <w:color w:val="000000"/>
          <w:shd w:val="clear" w:color="auto" w:fill="auto"/>
        </w:rPr>
        <w:tab/>
        <w:t xml:space="preserve">= </w:t>
      </w:r>
      <w:r w:rsidRPr="00AB3F47">
        <w:rPr>
          <w:color w:val="000000"/>
          <w:shd w:val="clear" w:color="auto" w:fill="auto"/>
        </w:rPr>
        <w:t>Unterverzeichnis "</w:t>
      </w:r>
      <w:proofErr w:type="spellStart"/>
      <w:r w:rsidRPr="00AB3F47">
        <w:rPr>
          <w:color w:val="000000"/>
          <w:shd w:val="clear" w:color="auto" w:fill="auto"/>
        </w:rPr>
        <w:t>GeoToolsRes</w:t>
      </w:r>
      <w:proofErr w:type="spellEnd"/>
      <w:r w:rsidRPr="00AB3F47">
        <w:rPr>
          <w:color w:val="000000"/>
          <w:shd w:val="clear" w:color="auto" w:fill="auto"/>
        </w:rPr>
        <w:t>"</w:t>
      </w:r>
    </w:p>
    <w:p w14:paraId="3248074F" w14:textId="18F7934F" w:rsidR="00E6040F" w:rsidRDefault="00EF6F9D">
      <w:pPr>
        <w:pStyle w:val="texttb"/>
        <w:widowControl/>
        <w:spacing w:before="240"/>
        <w:rPr>
          <w:color w:val="000000"/>
          <w:shd w:val="clear" w:color="auto" w:fill="auto"/>
        </w:rPr>
      </w:pPr>
      <w:r>
        <w:rPr>
          <w:color w:val="000000"/>
          <w:shd w:val="clear" w:color="auto" w:fill="auto"/>
        </w:rPr>
        <w:t xml:space="preserve">Das Protokoll-Add-In ist optional und wird beim Start der </w:t>
      </w:r>
      <w:proofErr w:type="spellStart"/>
      <w:r>
        <w:rPr>
          <w:color w:val="000000"/>
          <w:shd w:val="clear" w:color="auto" w:fill="auto"/>
        </w:rPr>
        <w:t>GeoTools</w:t>
      </w:r>
      <w:proofErr w:type="spellEnd"/>
      <w:r>
        <w:rPr>
          <w:color w:val="000000"/>
          <w:shd w:val="clear" w:color="auto" w:fill="auto"/>
        </w:rPr>
        <w:t xml:space="preserve"> automatisch geladen</w:t>
      </w:r>
      <w:r w:rsidR="00E6040F">
        <w:rPr>
          <w:color w:val="000000"/>
          <w:shd w:val="clear" w:color="auto" w:fill="auto"/>
        </w:rPr>
        <w:t>.</w:t>
      </w:r>
      <w:r>
        <w:rPr>
          <w:color w:val="000000"/>
          <w:shd w:val="clear" w:color="auto" w:fill="auto"/>
        </w:rPr>
        <w:t xml:space="preserve"> In Abhängigkeit der Office-Bitbreite komm</w:t>
      </w:r>
      <w:r w:rsidR="00894277">
        <w:rPr>
          <w:color w:val="000000"/>
          <w:shd w:val="clear" w:color="auto" w:fill="auto"/>
        </w:rPr>
        <w:t>t</w:t>
      </w:r>
      <w:r>
        <w:rPr>
          <w:color w:val="000000"/>
          <w:shd w:val="clear" w:color="auto" w:fill="auto"/>
        </w:rPr>
        <w:t xml:space="preserve"> die eine oder andere Variante zum Einsatz.</w:t>
      </w:r>
    </w:p>
    <w:p w14:paraId="42D2B880" w14:textId="77777777" w:rsidR="00614553" w:rsidRDefault="00614553" w:rsidP="00614553">
      <w:pPr>
        <w:pStyle w:val="texttb"/>
        <w:widowControl/>
        <w:spacing w:before="60"/>
        <w:rPr>
          <w:color w:val="000000"/>
          <w:shd w:val="clear" w:color="auto" w:fill="auto"/>
        </w:rPr>
      </w:pPr>
      <w:bookmarkStart w:id="83" w:name="_Toc64322019"/>
    </w:p>
    <w:p w14:paraId="28FCD2DB" w14:textId="77777777" w:rsidR="00614553" w:rsidRDefault="00614553" w:rsidP="00614553">
      <w:pPr>
        <w:pStyle w:val="texttb"/>
        <w:widowControl/>
        <w:spacing w:before="120"/>
        <w:rPr>
          <w:b/>
          <w:bCs/>
          <w:i/>
          <w:iCs/>
          <w:color w:val="000000"/>
          <w:shd w:val="clear" w:color="auto" w:fill="auto"/>
        </w:rPr>
      </w:pPr>
      <w:r>
        <w:rPr>
          <w:b/>
          <w:bCs/>
          <w:color w:val="000000"/>
          <w:sz w:val="24"/>
          <w:szCs w:val="24"/>
          <w:shd w:val="clear" w:color="auto" w:fill="auto"/>
        </w:rPr>
        <w:t>Weitere Abhängigkeiten</w:t>
      </w:r>
    </w:p>
    <w:p w14:paraId="0631D28F" w14:textId="77777777" w:rsidR="00614553" w:rsidRDefault="00614553" w:rsidP="00614553">
      <w:pPr>
        <w:pStyle w:val="texttb"/>
        <w:widowControl/>
        <w:spacing w:before="60"/>
        <w:rPr>
          <w:color w:val="000000"/>
          <w:shd w:val="clear" w:color="auto" w:fill="auto"/>
        </w:rPr>
      </w:pPr>
      <w:r>
        <w:rPr>
          <w:color w:val="000000"/>
          <w:shd w:val="clear" w:color="auto" w:fill="auto"/>
        </w:rPr>
        <w:t xml:space="preserve">Einige Routinen stützen sich auf den Windows </w:t>
      </w:r>
      <w:proofErr w:type="spellStart"/>
      <w:r>
        <w:rPr>
          <w:color w:val="000000"/>
          <w:shd w:val="clear" w:color="auto" w:fill="auto"/>
        </w:rPr>
        <w:t>Script</w:t>
      </w:r>
      <w:proofErr w:type="spellEnd"/>
      <w:r>
        <w:rPr>
          <w:color w:val="000000"/>
          <w:shd w:val="clear" w:color="auto" w:fill="auto"/>
        </w:rPr>
        <w:t xml:space="preserve"> Host. Deshalb ist ein korrekt installiertes </w:t>
      </w:r>
      <w:r>
        <w:rPr>
          <w:b/>
          <w:bCs/>
          <w:color w:val="000000"/>
          <w:shd w:val="clear" w:color="auto" w:fill="auto"/>
        </w:rPr>
        <w:t xml:space="preserve">Windows Scripting </w:t>
      </w:r>
      <w:r>
        <w:rPr>
          <w:color w:val="000000"/>
          <w:shd w:val="clear" w:color="auto" w:fill="auto"/>
        </w:rPr>
        <w:t xml:space="preserve">unabdingbar für die Verwendung der </w:t>
      </w:r>
      <w:proofErr w:type="spellStart"/>
      <w:r>
        <w:rPr>
          <w:color w:val="000000"/>
          <w:shd w:val="clear" w:color="auto" w:fill="auto"/>
        </w:rPr>
        <w:t>GeoTools</w:t>
      </w:r>
      <w:proofErr w:type="spellEnd"/>
      <w:r>
        <w:rPr>
          <w:color w:val="000000"/>
          <w:shd w:val="clear" w:color="auto" w:fill="auto"/>
        </w:rPr>
        <w:t>.</w:t>
      </w:r>
    </w:p>
    <w:p w14:paraId="63E6F183" w14:textId="7C88B5F6" w:rsidR="006D2D80" w:rsidRPr="00957BC1" w:rsidRDefault="00497A84" w:rsidP="006D2D80">
      <w:pPr>
        <w:pStyle w:val="berschrift2"/>
      </w:pPr>
      <w:r>
        <w:t>Starthilfe</w:t>
      </w:r>
      <w:r w:rsidR="006D2D80">
        <w:t>: Optional Add-In</w:t>
      </w:r>
    </w:p>
    <w:p w14:paraId="2DCC1E02" w14:textId="5D3D2C36" w:rsidR="006D2D80" w:rsidRDefault="006D2D80" w:rsidP="006D2D80">
      <w:pPr>
        <w:spacing w:before="0" w:after="120"/>
        <w:ind w:left="272"/>
        <w:jc w:val="both"/>
        <w:rPr>
          <w:rFonts w:cs="Arial"/>
          <w:color w:val="auto"/>
          <w:sz w:val="22"/>
          <w:szCs w:val="22"/>
          <w:shd w:val="clear" w:color="auto" w:fill="auto"/>
        </w:rPr>
      </w:pPr>
      <w:r>
        <w:rPr>
          <w:rFonts w:cs="Arial"/>
          <w:color w:val="auto"/>
          <w:sz w:val="22"/>
          <w:szCs w:val="22"/>
          <w:shd w:val="clear" w:color="auto" w:fill="auto"/>
        </w:rPr>
        <w:t>Das Optional Add-In ist ein kleines Programm, das</w:t>
      </w:r>
      <w:r w:rsidRPr="006D2D80">
        <w:rPr>
          <w:rFonts w:cs="Arial"/>
          <w:color w:val="auto"/>
          <w:sz w:val="22"/>
          <w:szCs w:val="22"/>
          <w:shd w:val="clear" w:color="auto" w:fill="auto"/>
        </w:rPr>
        <w:t xml:space="preserve"> optionale Anpassungen der Oberfläche und des Verhaltens von Excel</w:t>
      </w:r>
      <w:r>
        <w:rPr>
          <w:rFonts w:cs="Arial"/>
          <w:color w:val="auto"/>
          <w:sz w:val="22"/>
          <w:szCs w:val="22"/>
          <w:shd w:val="clear" w:color="auto" w:fill="auto"/>
        </w:rPr>
        <w:t xml:space="preserve"> bietet (Zugriff über Datei -&gt; Optional). Zusätzlich ist eine Starthilfe für die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enthalten, mit de</w:t>
      </w:r>
      <w:r w:rsidR="007A1064">
        <w:rPr>
          <w:rFonts w:cs="Arial"/>
          <w:color w:val="auto"/>
          <w:sz w:val="22"/>
          <w:szCs w:val="22"/>
          <w:shd w:val="clear" w:color="auto" w:fill="auto"/>
        </w:rPr>
        <w:t>r</w:t>
      </w:r>
      <w:r>
        <w:rPr>
          <w:rFonts w:cs="Arial"/>
          <w:color w:val="auto"/>
          <w:sz w:val="22"/>
          <w:szCs w:val="22"/>
          <w:shd w:val="clear" w:color="auto" w:fill="auto"/>
        </w:rPr>
        <w:t xml:space="preserve"> der Anwender das </w:t>
      </w:r>
      <w:proofErr w:type="spellStart"/>
      <w:r w:rsidRPr="006D2D80">
        <w:rPr>
          <w:rFonts w:cs="Arial"/>
          <w:color w:val="auto"/>
          <w:sz w:val="22"/>
          <w:szCs w:val="22"/>
          <w:shd w:val="clear" w:color="auto" w:fill="auto"/>
        </w:rPr>
        <w:t>GeoTools</w:t>
      </w:r>
      <w:proofErr w:type="spellEnd"/>
      <w:r w:rsidRPr="006D2D80">
        <w:rPr>
          <w:rFonts w:cs="Arial"/>
          <w:color w:val="auto"/>
          <w:sz w:val="22"/>
          <w:szCs w:val="22"/>
          <w:shd w:val="clear" w:color="auto" w:fill="auto"/>
        </w:rPr>
        <w:t xml:space="preserve"> Add-In</w:t>
      </w:r>
      <w:r>
        <w:rPr>
          <w:rFonts w:cs="Arial"/>
          <w:color w:val="auto"/>
          <w:sz w:val="22"/>
          <w:szCs w:val="22"/>
          <w:shd w:val="clear" w:color="auto" w:fill="auto"/>
        </w:rPr>
        <w:t xml:space="preserve"> sehr einfach starten und stoppen kann</w:t>
      </w:r>
      <w:r w:rsidR="00871118">
        <w:rPr>
          <w:rFonts w:cs="Arial"/>
          <w:color w:val="auto"/>
          <w:sz w:val="22"/>
          <w:szCs w:val="22"/>
          <w:shd w:val="clear" w:color="auto" w:fill="auto"/>
        </w:rPr>
        <w:t>:</w:t>
      </w:r>
    </w:p>
    <w:p w14:paraId="3F652801" w14:textId="186A01FB" w:rsidR="00871118" w:rsidRDefault="00871118" w:rsidP="006D2D80">
      <w:pPr>
        <w:spacing w:before="0" w:after="120"/>
        <w:ind w:left="272"/>
        <w:jc w:val="both"/>
        <w:rPr>
          <w:rFonts w:cs="Arial"/>
          <w:color w:val="auto"/>
          <w:sz w:val="22"/>
          <w:szCs w:val="22"/>
          <w:shd w:val="clear" w:color="auto" w:fill="auto"/>
        </w:rPr>
      </w:pPr>
      <w:r w:rsidRPr="00871118">
        <w:rPr>
          <w:rFonts w:cs="Arial"/>
          <w:noProof/>
          <w:color w:val="auto"/>
          <w:sz w:val="22"/>
          <w:szCs w:val="22"/>
          <w:shd w:val="clear" w:color="auto" w:fill="auto"/>
        </w:rPr>
        <w:drawing>
          <wp:inline distT="0" distB="0" distL="0" distR="0" wp14:anchorId="35DAB1B5" wp14:editId="3420C804">
            <wp:extent cx="3368233" cy="1699064"/>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5167" cy="1727783"/>
                    </a:xfrm>
                    <a:prstGeom prst="rect">
                      <a:avLst/>
                    </a:prstGeom>
                  </pic:spPr>
                </pic:pic>
              </a:graphicData>
            </a:graphic>
          </wp:inline>
        </w:drawing>
      </w:r>
    </w:p>
    <w:p w14:paraId="2890AC2D" w14:textId="650D5BEE" w:rsidR="00107DA9" w:rsidRPr="00957BC1" w:rsidRDefault="00107DA9" w:rsidP="00107DA9">
      <w:pPr>
        <w:pStyle w:val="berschrift2"/>
      </w:pPr>
      <w:r>
        <w:t>Dezimaltrennzeichen</w:t>
      </w:r>
      <w:bookmarkEnd w:id="83"/>
    </w:p>
    <w:p w14:paraId="4114FB55" w14:textId="39E84271" w:rsidR="00AE791A" w:rsidRDefault="00AE791A" w:rsidP="00AE791A">
      <w:pPr>
        <w:spacing w:before="0" w:after="120"/>
        <w:ind w:left="272"/>
        <w:jc w:val="both"/>
        <w:rPr>
          <w:rFonts w:cs="Arial"/>
          <w:color w:val="auto"/>
          <w:sz w:val="22"/>
          <w:szCs w:val="22"/>
          <w:shd w:val="clear" w:color="auto" w:fill="auto"/>
        </w:rPr>
      </w:pPr>
      <w:r>
        <w:rPr>
          <w:rFonts w:cs="Arial"/>
          <w:color w:val="auto"/>
          <w:sz w:val="22"/>
          <w:szCs w:val="22"/>
          <w:shd w:val="clear" w:color="auto" w:fill="auto"/>
        </w:rPr>
        <w:t xml:space="preserve">Ab Version 3.1 arbeiten die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w:t>
      </w:r>
      <w:r w:rsidR="00AF4534" w:rsidRPr="00AF4534">
        <w:rPr>
          <w:rFonts w:cs="Arial"/>
          <w:b/>
          <w:bCs/>
          <w:color w:val="auto"/>
          <w:sz w:val="22"/>
          <w:szCs w:val="22"/>
          <w:shd w:val="clear" w:color="auto" w:fill="auto"/>
        </w:rPr>
        <w:t>unabhängig vom systemweit g</w:t>
      </w:r>
      <w:r w:rsidR="00142040">
        <w:rPr>
          <w:rFonts w:cs="Arial"/>
          <w:b/>
          <w:bCs/>
          <w:color w:val="auto"/>
          <w:sz w:val="22"/>
          <w:szCs w:val="22"/>
          <w:shd w:val="clear" w:color="auto" w:fill="auto"/>
        </w:rPr>
        <w:t>ültig</w:t>
      </w:r>
      <w:r w:rsidR="00AF4534" w:rsidRPr="00AF4534">
        <w:rPr>
          <w:rFonts w:cs="Arial"/>
          <w:b/>
          <w:bCs/>
          <w:color w:val="auto"/>
          <w:sz w:val="22"/>
          <w:szCs w:val="22"/>
          <w:shd w:val="clear" w:color="auto" w:fill="auto"/>
        </w:rPr>
        <w:t xml:space="preserve">en </w:t>
      </w:r>
      <w:r w:rsidRPr="00AF4534">
        <w:rPr>
          <w:rFonts w:cs="Arial"/>
          <w:b/>
          <w:bCs/>
          <w:color w:val="auto"/>
          <w:sz w:val="22"/>
          <w:szCs w:val="22"/>
          <w:shd w:val="clear" w:color="auto" w:fill="auto"/>
        </w:rPr>
        <w:t>Dezimaltrennzeichen</w:t>
      </w:r>
      <w:r>
        <w:rPr>
          <w:rFonts w:cs="Arial"/>
          <w:color w:val="auto"/>
          <w:sz w:val="22"/>
          <w:szCs w:val="22"/>
          <w:shd w:val="clear" w:color="auto" w:fill="auto"/>
        </w:rPr>
        <w:t>.</w:t>
      </w:r>
    </w:p>
    <w:p w14:paraId="46288B49" w14:textId="4470AAB1" w:rsidR="00EE7B2E" w:rsidRDefault="00EE7B2E" w:rsidP="00AE791A">
      <w:pPr>
        <w:spacing w:before="0" w:after="120"/>
        <w:ind w:left="272"/>
        <w:jc w:val="both"/>
        <w:rPr>
          <w:rFonts w:cs="Arial"/>
          <w:color w:val="auto"/>
          <w:sz w:val="22"/>
          <w:szCs w:val="22"/>
          <w:shd w:val="clear" w:color="auto" w:fill="auto"/>
        </w:rPr>
      </w:pPr>
      <w:r>
        <w:rPr>
          <w:rFonts w:cs="Arial"/>
          <w:color w:val="auto"/>
          <w:sz w:val="22"/>
          <w:szCs w:val="22"/>
          <w:shd w:val="clear" w:color="auto" w:fill="auto"/>
        </w:rPr>
        <w:t>ACHTUNG:</w:t>
      </w:r>
    </w:p>
    <w:p w14:paraId="1868E693" w14:textId="0547FDE4" w:rsidR="00E6040F" w:rsidRDefault="00EE7B2E" w:rsidP="00EE7B2E">
      <w:pPr>
        <w:spacing w:before="0" w:after="120"/>
        <w:ind w:left="272"/>
        <w:jc w:val="both"/>
        <w:rPr>
          <w:rFonts w:cs="Arial"/>
          <w:color w:val="auto"/>
          <w:sz w:val="22"/>
          <w:szCs w:val="22"/>
          <w:shd w:val="clear" w:color="auto" w:fill="auto"/>
        </w:rPr>
      </w:pPr>
      <w:r>
        <w:rPr>
          <w:rFonts w:cs="Arial"/>
          <w:color w:val="auto"/>
          <w:sz w:val="22"/>
          <w:szCs w:val="22"/>
          <w:shd w:val="clear" w:color="auto" w:fill="auto"/>
        </w:rPr>
        <w:t xml:space="preserve">Es gilt </w:t>
      </w:r>
      <w:r w:rsidR="005D29E2">
        <w:rPr>
          <w:rFonts w:cs="Arial"/>
          <w:color w:val="auto"/>
          <w:sz w:val="22"/>
          <w:szCs w:val="22"/>
          <w:shd w:val="clear" w:color="auto" w:fill="auto"/>
        </w:rPr>
        <w:t xml:space="preserve">aber </w:t>
      </w:r>
      <w:r>
        <w:rPr>
          <w:rFonts w:cs="Arial"/>
          <w:color w:val="auto"/>
          <w:sz w:val="22"/>
          <w:szCs w:val="22"/>
          <w:shd w:val="clear" w:color="auto" w:fill="auto"/>
        </w:rPr>
        <w:t xml:space="preserve">unverändert: </w:t>
      </w:r>
      <w:r w:rsidR="00AE791A">
        <w:rPr>
          <w:rFonts w:cs="Arial"/>
          <w:color w:val="auto"/>
          <w:sz w:val="22"/>
          <w:szCs w:val="22"/>
          <w:shd w:val="clear" w:color="auto" w:fill="auto"/>
        </w:rPr>
        <w:t xml:space="preserve">Einige </w:t>
      </w:r>
      <w:proofErr w:type="spellStart"/>
      <w:r w:rsidR="00AE791A">
        <w:rPr>
          <w:rFonts w:cs="Arial"/>
          <w:color w:val="auto"/>
          <w:sz w:val="22"/>
          <w:szCs w:val="22"/>
          <w:shd w:val="clear" w:color="auto" w:fill="auto"/>
        </w:rPr>
        <w:t>GeoTools</w:t>
      </w:r>
      <w:proofErr w:type="spellEnd"/>
      <w:r w:rsidR="00AE791A">
        <w:rPr>
          <w:rFonts w:cs="Arial"/>
          <w:color w:val="auto"/>
          <w:sz w:val="22"/>
          <w:szCs w:val="22"/>
          <w:shd w:val="clear" w:color="auto" w:fill="auto"/>
        </w:rPr>
        <w:t>-Funktionen, wie z.B. der Import/Export arbeiten nur</w:t>
      </w:r>
      <w:r>
        <w:rPr>
          <w:rFonts w:cs="Arial"/>
          <w:color w:val="auto"/>
          <w:sz w:val="22"/>
          <w:szCs w:val="22"/>
          <w:shd w:val="clear" w:color="auto" w:fill="auto"/>
        </w:rPr>
        <w:t xml:space="preserve"> korrekt, wenn der Punkt als Dezimaltrennzeichen im System eingestellt ist. Neu ist, dass die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selbst unmittelbar vor einer solchen Aktion vorübergehend die erforderliche Einstellung vornehmen und sofort danach den </w:t>
      </w:r>
      <w:r w:rsidR="00C03905">
        <w:rPr>
          <w:rFonts w:cs="Arial"/>
          <w:color w:val="auto"/>
          <w:sz w:val="22"/>
          <w:szCs w:val="22"/>
          <w:shd w:val="clear" w:color="auto" w:fill="auto"/>
        </w:rPr>
        <w:t>Originalz</w:t>
      </w:r>
      <w:r>
        <w:rPr>
          <w:rFonts w:cs="Arial"/>
          <w:color w:val="auto"/>
          <w:sz w:val="22"/>
          <w:szCs w:val="22"/>
          <w:shd w:val="clear" w:color="auto" w:fill="auto"/>
        </w:rPr>
        <w:t>ustand wiederherstellen.</w:t>
      </w:r>
    </w:p>
    <w:p w14:paraId="6D6B0EA7" w14:textId="60110C05" w:rsidR="00DB7608" w:rsidRDefault="00EE7B2E" w:rsidP="00EE7B2E">
      <w:pPr>
        <w:spacing w:before="0" w:after="120"/>
        <w:ind w:left="272"/>
        <w:jc w:val="both"/>
        <w:rPr>
          <w:rFonts w:cs="Arial"/>
          <w:color w:val="auto"/>
          <w:sz w:val="22"/>
          <w:szCs w:val="22"/>
          <w:shd w:val="clear" w:color="auto" w:fill="auto"/>
        </w:rPr>
      </w:pPr>
      <w:r>
        <w:rPr>
          <w:rFonts w:cs="Arial"/>
          <w:color w:val="auto"/>
          <w:sz w:val="22"/>
          <w:szCs w:val="22"/>
          <w:shd w:val="clear" w:color="auto" w:fill="auto"/>
        </w:rPr>
        <w:t xml:space="preserve">Daraus ergibt sich </w:t>
      </w:r>
      <w:r w:rsidR="00F5710B">
        <w:rPr>
          <w:rFonts w:cs="Arial"/>
          <w:color w:val="auto"/>
          <w:sz w:val="22"/>
          <w:szCs w:val="22"/>
          <w:shd w:val="clear" w:color="auto" w:fill="auto"/>
        </w:rPr>
        <w:t xml:space="preserve">leider </w:t>
      </w:r>
      <w:r>
        <w:rPr>
          <w:rFonts w:cs="Arial"/>
          <w:color w:val="auto"/>
          <w:sz w:val="22"/>
          <w:szCs w:val="22"/>
          <w:shd w:val="clear" w:color="auto" w:fill="auto"/>
        </w:rPr>
        <w:t>die Möglichkeit, dass im Anschluss an eine nicht korrekt abgeschlossene Aktion</w:t>
      </w:r>
      <w:r w:rsidR="004618A0">
        <w:rPr>
          <w:rFonts w:cs="Arial"/>
          <w:color w:val="auto"/>
          <w:sz w:val="22"/>
          <w:szCs w:val="22"/>
          <w:shd w:val="clear" w:color="auto" w:fill="auto"/>
        </w:rPr>
        <w:t xml:space="preserve"> (Absturz, Einfrieren)</w:t>
      </w:r>
      <w:r w:rsidR="00C03905">
        <w:rPr>
          <w:rFonts w:cs="Arial"/>
          <w:color w:val="auto"/>
          <w:sz w:val="22"/>
          <w:szCs w:val="22"/>
          <w:shd w:val="clear" w:color="auto" w:fill="auto"/>
        </w:rPr>
        <w:t xml:space="preserve"> der Originalzustand nicht wiederhergestellt wir</w:t>
      </w:r>
      <w:r w:rsidR="00DB7608">
        <w:rPr>
          <w:rFonts w:cs="Arial"/>
          <w:color w:val="auto"/>
          <w:sz w:val="22"/>
          <w:szCs w:val="22"/>
          <w:shd w:val="clear" w:color="auto" w:fill="auto"/>
        </w:rPr>
        <w:t>d. Außerdem könnte ein parallel arbeitender Prozess davon beeinflusst werden.</w:t>
      </w:r>
    </w:p>
    <w:p w14:paraId="0B625FCF" w14:textId="77777777" w:rsidR="00E6040F" w:rsidRPr="00957BC1" w:rsidRDefault="00E6040F" w:rsidP="00EA0047">
      <w:pPr>
        <w:pStyle w:val="berschrift2"/>
      </w:pPr>
      <w:r>
        <w:rPr>
          <w:rFonts w:cs="Arial"/>
          <w:sz w:val="22"/>
          <w:szCs w:val="22"/>
        </w:rPr>
        <w:br w:type="page"/>
      </w:r>
      <w:bookmarkStart w:id="84" w:name="_Toc226395280"/>
      <w:bookmarkStart w:id="85" w:name="_Toc64322020"/>
      <w:r w:rsidRPr="00957BC1">
        <w:t>V</w:t>
      </w:r>
      <w:bookmarkStart w:id="86" w:name="vorlagenfürimportexport"/>
      <w:bookmarkEnd w:id="86"/>
      <w:r w:rsidRPr="00957BC1">
        <w:t>orlagen für Import / Export</w:t>
      </w:r>
      <w:bookmarkEnd w:id="84"/>
      <w:bookmarkEnd w:id="85"/>
    </w:p>
    <w:p w14:paraId="580249D6" w14:textId="77777777" w:rsidR="00E6040F" w:rsidRDefault="00E6040F">
      <w:pPr>
        <w:spacing w:before="0" w:after="0"/>
        <w:ind w:left="270"/>
        <w:rPr>
          <w:rFonts w:cs="Arial"/>
          <w:sz w:val="22"/>
          <w:szCs w:val="22"/>
          <w:shd w:val="clear" w:color="auto" w:fill="auto"/>
        </w:rPr>
      </w:pPr>
    </w:p>
    <w:p w14:paraId="6AD77513" w14:textId="77777777" w:rsidR="00E6040F" w:rsidRDefault="00E6040F">
      <w:pPr>
        <w:spacing w:before="0" w:after="0"/>
        <w:ind w:left="270"/>
        <w:rPr>
          <w:rFonts w:cs="Arial"/>
          <w:sz w:val="22"/>
          <w:szCs w:val="22"/>
          <w:shd w:val="clear" w:color="auto" w:fill="auto"/>
        </w:rPr>
      </w:pPr>
      <w:r>
        <w:rPr>
          <w:rFonts w:cs="Arial"/>
          <w:b/>
          <w:bCs/>
          <w:color w:val="080000"/>
          <w:shd w:val="clear" w:color="auto" w:fill="auto"/>
        </w:rPr>
        <w:t>Speicherort und Zeitpunkt der Suche:</w:t>
      </w:r>
    </w:p>
    <w:p w14:paraId="7D5E4BF3" w14:textId="516ABA1F" w:rsidR="00823EBD" w:rsidRDefault="00E6040F">
      <w:pPr>
        <w:pStyle w:val="texttb"/>
        <w:widowControl/>
        <w:spacing w:before="60"/>
        <w:rPr>
          <w:color w:val="000000"/>
          <w:shd w:val="clear" w:color="auto" w:fill="auto"/>
        </w:rPr>
      </w:pPr>
      <w:r>
        <w:rPr>
          <w:color w:val="000000"/>
          <w:shd w:val="clear" w:color="auto" w:fill="auto"/>
        </w:rPr>
        <w:t xml:space="preserve">Die Arbeitsmappen-Vorlagen werden in </w:t>
      </w:r>
      <w:r w:rsidR="00556E13">
        <w:rPr>
          <w:color w:val="000080"/>
          <w:shd w:val="clear" w:color="auto" w:fill="auto"/>
        </w:rPr>
        <w:t>drei</w:t>
      </w:r>
      <w:r>
        <w:rPr>
          <w:color w:val="000080"/>
          <w:shd w:val="clear" w:color="auto" w:fill="auto"/>
        </w:rPr>
        <w:t xml:space="preserve"> Vorlagenordnern</w:t>
      </w:r>
      <w:r>
        <w:rPr>
          <w:color w:val="000000"/>
          <w:shd w:val="clear" w:color="auto" w:fill="auto"/>
        </w:rPr>
        <w:t xml:space="preserve"> einschließlich Unterverzeichnissen gesucht</w:t>
      </w:r>
      <w:r w:rsidR="00556E13">
        <w:rPr>
          <w:color w:val="000000"/>
          <w:shd w:val="clear" w:color="auto" w:fill="auto"/>
        </w:rPr>
        <w:t xml:space="preserve"> – siehe Punkt 4.6</w:t>
      </w:r>
      <w:r w:rsidR="00823EBD">
        <w:rPr>
          <w:color w:val="000000"/>
          <w:shd w:val="clear" w:color="auto" w:fill="auto"/>
        </w:rPr>
        <w:t>:</w:t>
      </w:r>
    </w:p>
    <w:p w14:paraId="3BF2A655" w14:textId="77777777"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Benutzervorlagen</w:t>
      </w:r>
    </w:p>
    <w:p w14:paraId="7BD312C4" w14:textId="77777777"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Arbeitsgruppenvorlagen</w:t>
      </w:r>
    </w:p>
    <w:p w14:paraId="06731ED1" w14:textId="379F7833"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Standardspeicherort für persönliche Vorlagen</w:t>
      </w:r>
    </w:p>
    <w:p w14:paraId="66B34E0A" w14:textId="491C8EF4" w:rsidR="00E6040F" w:rsidRDefault="00E6040F">
      <w:pPr>
        <w:pStyle w:val="texttb"/>
        <w:widowControl/>
        <w:spacing w:before="60"/>
        <w:rPr>
          <w:color w:val="000000"/>
          <w:shd w:val="clear" w:color="auto" w:fill="auto"/>
        </w:rPr>
      </w:pPr>
      <w:r>
        <w:rPr>
          <w:color w:val="000000"/>
          <w:shd w:val="clear" w:color="auto" w:fill="auto"/>
        </w:rPr>
        <w:t xml:space="preserve">Die Suche erfolgt nur einmal während der gesamten Excel-Sitzung, und zwar beim ersten Aufruf des </w:t>
      </w:r>
      <w:r w:rsidR="00823EBD">
        <w:rPr>
          <w:color w:val="000000"/>
          <w:shd w:val="clear" w:color="auto" w:fill="auto"/>
        </w:rPr>
        <w:t>„</w:t>
      </w:r>
      <w:r>
        <w:rPr>
          <w:color w:val="000000"/>
          <w:shd w:val="clear" w:color="auto" w:fill="auto"/>
        </w:rPr>
        <w:t>Import / Export</w:t>
      </w:r>
      <w:r w:rsidR="00823EBD">
        <w:rPr>
          <w:color w:val="000000"/>
          <w:shd w:val="clear" w:color="auto" w:fill="auto"/>
        </w:rPr>
        <w:t>“</w:t>
      </w:r>
      <w:r>
        <w:rPr>
          <w:color w:val="000000"/>
          <w:shd w:val="clear" w:color="auto" w:fill="auto"/>
        </w:rPr>
        <w:t>-Dialoges, welcher deshalb etwas länger dauert.</w:t>
      </w:r>
    </w:p>
    <w:p w14:paraId="07C5C475" w14:textId="77777777" w:rsidR="00E6040F" w:rsidRDefault="00E6040F">
      <w:pPr>
        <w:spacing w:before="0" w:after="0"/>
        <w:ind w:left="270"/>
        <w:rPr>
          <w:rFonts w:cs="Arial"/>
          <w:color w:val="auto"/>
          <w:sz w:val="22"/>
          <w:szCs w:val="22"/>
          <w:shd w:val="clear" w:color="auto" w:fill="auto"/>
        </w:rPr>
      </w:pPr>
    </w:p>
    <w:p w14:paraId="490E626B" w14:textId="77777777" w:rsidR="00E6040F" w:rsidRDefault="00E6040F">
      <w:pPr>
        <w:spacing w:before="0" w:after="0"/>
        <w:ind w:left="270"/>
        <w:rPr>
          <w:rFonts w:cs="Arial"/>
          <w:color w:val="auto"/>
          <w:sz w:val="22"/>
          <w:szCs w:val="22"/>
          <w:shd w:val="clear" w:color="auto" w:fill="auto"/>
        </w:rPr>
      </w:pPr>
    </w:p>
    <w:p w14:paraId="47E27943" w14:textId="77777777"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Vorlagen-Cache:</w:t>
      </w:r>
    </w:p>
    <w:p w14:paraId="5652E9BD" w14:textId="77777777" w:rsidR="00E6040F" w:rsidRDefault="00E6040F" w:rsidP="0064607B">
      <w:pPr>
        <w:spacing w:before="0" w:after="0"/>
        <w:ind w:left="270" w:right="332"/>
        <w:jc w:val="both"/>
        <w:rPr>
          <w:rFonts w:cs="Arial"/>
          <w:color w:val="080000"/>
          <w:sz w:val="22"/>
          <w:szCs w:val="22"/>
          <w:shd w:val="clear" w:color="auto" w:fill="auto"/>
        </w:rPr>
      </w:pPr>
      <w:r>
        <w:rPr>
          <w:rFonts w:cs="Arial"/>
          <w:color w:val="080000"/>
          <w:sz w:val="22"/>
          <w:szCs w:val="22"/>
          <w:shd w:val="clear" w:color="auto" w:fill="auto"/>
        </w:rPr>
        <w:t xml:space="preserve">Zwecks sinnvoller Filterung der Liste der Zielformate im Import / Export-Dialog werden für jede Vorlage Informationen über ihr "Innenleben" benötigt. </w:t>
      </w:r>
    </w:p>
    <w:p w14:paraId="45DDCECD" w14:textId="77777777" w:rsidR="00E6040F" w:rsidRDefault="00E6040F" w:rsidP="0064607B">
      <w:pPr>
        <w:spacing w:before="0" w:after="0"/>
        <w:ind w:left="270" w:right="332"/>
        <w:jc w:val="both"/>
        <w:rPr>
          <w:rFonts w:cs="Arial"/>
          <w:color w:val="080000"/>
          <w:sz w:val="22"/>
          <w:szCs w:val="22"/>
          <w:shd w:val="clear" w:color="auto" w:fill="auto"/>
        </w:rPr>
      </w:pPr>
    </w:p>
    <w:p w14:paraId="695371D3" w14:textId="77777777" w:rsidR="00E6040F" w:rsidRDefault="00E6040F" w:rsidP="0064607B">
      <w:pPr>
        <w:spacing w:before="0" w:after="0"/>
        <w:ind w:left="270" w:right="332"/>
        <w:jc w:val="both"/>
        <w:rPr>
          <w:rFonts w:cs="Arial"/>
          <w:color w:val="080000"/>
          <w:sz w:val="22"/>
          <w:szCs w:val="22"/>
          <w:shd w:val="clear" w:color="auto" w:fill="auto"/>
        </w:rPr>
      </w:pPr>
      <w:r>
        <w:rPr>
          <w:rFonts w:cs="Arial"/>
          <w:color w:val="080000"/>
          <w:sz w:val="22"/>
          <w:szCs w:val="22"/>
          <w:shd w:val="clear" w:color="auto" w:fill="auto"/>
        </w:rPr>
        <w:t xml:space="preserve">Dafür muss jede Vorlage geöffnet und analysiert werden. Da dies ein recht langwieriger Vorgang ist, werden einmal ermittelte Informationen in der Datei </w:t>
      </w:r>
      <w:r w:rsidR="0064787D">
        <w:rPr>
          <w:rFonts w:cs="Arial"/>
          <w:color w:val="080000"/>
          <w:sz w:val="22"/>
          <w:szCs w:val="22"/>
          <w:shd w:val="clear" w:color="auto" w:fill="auto"/>
        </w:rPr>
        <w:t>%</w:t>
      </w:r>
      <w:proofErr w:type="spellStart"/>
      <w:r w:rsidR="0064787D">
        <w:rPr>
          <w:rFonts w:cs="Arial"/>
          <w:color w:val="080000"/>
          <w:sz w:val="22"/>
          <w:szCs w:val="22"/>
          <w:shd w:val="clear" w:color="auto" w:fill="auto"/>
        </w:rPr>
        <w:t>Temp</w:t>
      </w:r>
      <w:proofErr w:type="spellEnd"/>
      <w:r w:rsidR="0064787D">
        <w:rPr>
          <w:rFonts w:cs="Arial"/>
          <w:color w:val="080000"/>
          <w:sz w:val="22"/>
          <w:szCs w:val="22"/>
          <w:shd w:val="clear" w:color="auto" w:fill="auto"/>
        </w:rPr>
        <w:t>%\</w:t>
      </w:r>
      <w:r w:rsidR="0064787D" w:rsidRPr="0064787D">
        <w:rPr>
          <w:rFonts w:cs="Arial"/>
          <w:color w:val="000080"/>
          <w:sz w:val="22"/>
          <w:szCs w:val="22"/>
          <w:shd w:val="clear" w:color="auto" w:fill="auto"/>
        </w:rPr>
        <w:t>GeoTools_xltcache.txt</w:t>
      </w:r>
      <w:r>
        <w:rPr>
          <w:rFonts w:cs="Arial"/>
          <w:color w:val="080000"/>
          <w:sz w:val="22"/>
          <w:szCs w:val="22"/>
          <w:shd w:val="clear" w:color="auto" w:fill="auto"/>
        </w:rPr>
        <w:t xml:space="preserve"> gespeichert. </w:t>
      </w:r>
    </w:p>
    <w:p w14:paraId="4142A64F" w14:textId="77777777" w:rsidR="00E6040F" w:rsidRDefault="00E6040F" w:rsidP="0064607B">
      <w:pPr>
        <w:spacing w:before="0" w:after="0"/>
        <w:ind w:left="270" w:right="332"/>
        <w:jc w:val="both"/>
        <w:rPr>
          <w:rFonts w:cs="Arial"/>
          <w:color w:val="080000"/>
          <w:sz w:val="22"/>
          <w:szCs w:val="22"/>
          <w:shd w:val="clear" w:color="auto" w:fill="auto"/>
        </w:rPr>
      </w:pPr>
    </w:p>
    <w:p w14:paraId="34F30BCD" w14:textId="32FC8E81" w:rsidR="00E6040F" w:rsidRDefault="00E6040F" w:rsidP="0064607B">
      <w:pPr>
        <w:spacing w:before="0" w:after="0"/>
        <w:ind w:left="284" w:right="332"/>
        <w:jc w:val="both"/>
        <w:rPr>
          <w:rFonts w:cs="Arial"/>
          <w:color w:val="auto"/>
          <w:sz w:val="22"/>
          <w:szCs w:val="22"/>
          <w:shd w:val="clear" w:color="auto" w:fill="auto"/>
        </w:rPr>
      </w:pPr>
      <w:r>
        <w:rPr>
          <w:rFonts w:cs="Arial"/>
          <w:color w:val="auto"/>
          <w:sz w:val="22"/>
          <w:szCs w:val="22"/>
          <w:shd w:val="clear" w:color="auto" w:fill="auto"/>
        </w:rPr>
        <w:t xml:space="preserve">Das Öffnen </w:t>
      </w:r>
      <w:r w:rsidR="0064607B">
        <w:rPr>
          <w:rFonts w:cs="Arial"/>
          <w:color w:val="auto"/>
          <w:sz w:val="22"/>
          <w:szCs w:val="22"/>
          <w:shd w:val="clear" w:color="auto" w:fill="auto"/>
        </w:rPr>
        <w:t>einer</w:t>
      </w:r>
      <w:r>
        <w:rPr>
          <w:rFonts w:cs="Arial"/>
          <w:color w:val="auto"/>
          <w:sz w:val="22"/>
          <w:szCs w:val="22"/>
          <w:shd w:val="clear" w:color="auto" w:fill="auto"/>
        </w:rPr>
        <w:t xml:space="preserve"> </w:t>
      </w:r>
      <w:r w:rsidR="0064607B">
        <w:rPr>
          <w:rFonts w:cs="Arial"/>
          <w:color w:val="auto"/>
          <w:sz w:val="22"/>
          <w:szCs w:val="22"/>
          <w:shd w:val="clear" w:color="auto" w:fill="auto"/>
        </w:rPr>
        <w:t xml:space="preserve">auf der Festplatte gefundenen Vorlage </w:t>
      </w:r>
      <w:r>
        <w:rPr>
          <w:rFonts w:cs="Arial"/>
          <w:color w:val="auto"/>
          <w:sz w:val="22"/>
          <w:szCs w:val="22"/>
          <w:shd w:val="clear" w:color="auto" w:fill="auto"/>
        </w:rPr>
        <w:t xml:space="preserve">ist damit nur noch nötig, wenn </w:t>
      </w:r>
      <w:r w:rsidR="0064607B">
        <w:rPr>
          <w:rFonts w:cs="Arial"/>
          <w:color w:val="auto"/>
          <w:sz w:val="22"/>
          <w:szCs w:val="22"/>
          <w:shd w:val="clear" w:color="auto" w:fill="auto"/>
        </w:rPr>
        <w:t>ihr</w:t>
      </w:r>
      <w:r>
        <w:rPr>
          <w:rFonts w:cs="Arial"/>
          <w:color w:val="auto"/>
          <w:sz w:val="22"/>
          <w:szCs w:val="22"/>
          <w:shd w:val="clear" w:color="auto" w:fill="auto"/>
        </w:rPr>
        <w:t xml:space="preserve"> Name und </w:t>
      </w:r>
      <w:r w:rsidR="0064607B">
        <w:rPr>
          <w:rFonts w:cs="Arial"/>
          <w:color w:val="auto"/>
          <w:sz w:val="22"/>
          <w:szCs w:val="22"/>
          <w:shd w:val="clear" w:color="auto" w:fill="auto"/>
        </w:rPr>
        <w:t xml:space="preserve">ihre </w:t>
      </w:r>
      <w:r>
        <w:rPr>
          <w:rFonts w:cs="Arial"/>
          <w:color w:val="auto"/>
          <w:sz w:val="22"/>
          <w:szCs w:val="22"/>
          <w:shd w:val="clear" w:color="auto" w:fill="auto"/>
        </w:rPr>
        <w:t xml:space="preserve">Speicherzeit nicht mit der Liste in </w:t>
      </w:r>
      <w:r w:rsidR="0005608F">
        <w:rPr>
          <w:rFonts w:cs="Arial"/>
          <w:color w:val="080000"/>
          <w:sz w:val="22"/>
          <w:szCs w:val="22"/>
          <w:shd w:val="clear" w:color="auto" w:fill="auto"/>
        </w:rPr>
        <w:t>%</w:t>
      </w:r>
      <w:proofErr w:type="spellStart"/>
      <w:r w:rsidR="0005608F">
        <w:rPr>
          <w:rFonts w:cs="Arial"/>
          <w:color w:val="080000"/>
          <w:sz w:val="22"/>
          <w:szCs w:val="22"/>
          <w:shd w:val="clear" w:color="auto" w:fill="auto"/>
        </w:rPr>
        <w:t>Temp</w:t>
      </w:r>
      <w:proofErr w:type="spellEnd"/>
      <w:r w:rsidR="0005608F">
        <w:rPr>
          <w:rFonts w:cs="Arial"/>
          <w:color w:val="080000"/>
          <w:sz w:val="22"/>
          <w:szCs w:val="22"/>
          <w:shd w:val="clear" w:color="auto" w:fill="auto"/>
        </w:rPr>
        <w:t>%\</w:t>
      </w:r>
      <w:r w:rsidR="0005608F" w:rsidRPr="0064787D">
        <w:rPr>
          <w:rFonts w:cs="Arial"/>
          <w:color w:val="000080"/>
          <w:sz w:val="22"/>
          <w:szCs w:val="22"/>
          <w:shd w:val="clear" w:color="auto" w:fill="auto"/>
        </w:rPr>
        <w:t>GeoTools_xltcache.txt</w:t>
      </w:r>
      <w:r>
        <w:rPr>
          <w:rFonts w:cs="Arial"/>
          <w:color w:val="auto"/>
          <w:sz w:val="22"/>
          <w:szCs w:val="22"/>
          <w:shd w:val="clear" w:color="auto" w:fill="auto"/>
        </w:rPr>
        <w:t xml:space="preserve"> übereinstimmt.</w:t>
      </w:r>
    </w:p>
    <w:p w14:paraId="6B188EE9" w14:textId="77777777" w:rsidR="00245009" w:rsidRDefault="00245009">
      <w:pPr>
        <w:keepNext/>
        <w:spacing w:before="0" w:after="0"/>
        <w:rPr>
          <w:rFonts w:cs="Arial"/>
          <w:color w:val="auto"/>
          <w:sz w:val="22"/>
          <w:szCs w:val="22"/>
          <w:shd w:val="clear" w:color="auto" w:fill="auto"/>
        </w:rPr>
      </w:pPr>
    </w:p>
    <w:p w14:paraId="282F7FE0" w14:textId="77777777" w:rsidR="00245009" w:rsidRDefault="00245009">
      <w:pPr>
        <w:keepNext/>
        <w:spacing w:before="0" w:after="0"/>
        <w:rPr>
          <w:rFonts w:cs="Arial"/>
          <w:color w:val="auto"/>
          <w:sz w:val="28"/>
          <w:szCs w:val="28"/>
          <w:shd w:val="clear" w:color="auto" w:fill="auto"/>
        </w:rPr>
      </w:pPr>
    </w:p>
    <w:p w14:paraId="41497856" w14:textId="77777777" w:rsidR="00E6040F" w:rsidRPr="00957BC1" w:rsidRDefault="00E6040F" w:rsidP="00EA0047">
      <w:pPr>
        <w:pStyle w:val="berschrift2"/>
      </w:pPr>
      <w:bookmarkStart w:id="87" w:name="_Toc226395281"/>
      <w:bookmarkStart w:id="88" w:name="_Toc64322021"/>
      <w:r w:rsidRPr="00957BC1">
        <w:t>F</w:t>
      </w:r>
      <w:bookmarkStart w:id="89" w:name="ferngesteuerterimport"/>
      <w:bookmarkEnd w:id="89"/>
      <w:r w:rsidRPr="00957BC1">
        <w:t>erngesteuerter Import</w:t>
      </w:r>
      <w:bookmarkEnd w:id="87"/>
      <w:bookmarkEnd w:id="88"/>
    </w:p>
    <w:p w14:paraId="3A9A4B6B" w14:textId="77777777" w:rsidR="00E6040F" w:rsidRDefault="00E6040F">
      <w:pPr>
        <w:spacing w:before="0" w:after="0"/>
        <w:ind w:left="270"/>
        <w:rPr>
          <w:rFonts w:cs="Arial"/>
          <w:color w:val="auto"/>
          <w:sz w:val="22"/>
          <w:szCs w:val="22"/>
          <w:shd w:val="clear" w:color="auto" w:fill="auto"/>
        </w:rPr>
      </w:pPr>
    </w:p>
    <w:p w14:paraId="4C4C08FC" w14:textId="77777777" w:rsidR="00E6040F" w:rsidRDefault="00E6040F">
      <w:pPr>
        <w:pStyle w:val="texttb"/>
        <w:widowControl/>
        <w:spacing w:before="120"/>
        <w:rPr>
          <w:b/>
          <w:bCs/>
          <w:i/>
          <w:iCs/>
          <w:shd w:val="clear" w:color="auto" w:fill="auto"/>
        </w:rPr>
      </w:pPr>
      <w:r>
        <w:rPr>
          <w:b/>
          <w:bCs/>
          <w:sz w:val="24"/>
          <w:szCs w:val="24"/>
          <w:shd w:val="clear" w:color="auto" w:fill="auto"/>
        </w:rPr>
        <w:t>Windows-Skript xlM.vbs</w:t>
      </w:r>
    </w:p>
    <w:p w14:paraId="1C017F78" w14:textId="77777777" w:rsidR="00E6040F" w:rsidRDefault="00E6040F">
      <w:pPr>
        <w:pStyle w:val="texttb"/>
        <w:widowControl/>
        <w:spacing w:before="60"/>
        <w:rPr>
          <w:shd w:val="clear" w:color="auto" w:fill="auto"/>
        </w:rPr>
      </w:pPr>
      <w:r>
        <w:rPr>
          <w:shd w:val="clear" w:color="auto" w:fill="auto"/>
        </w:rPr>
        <w:t>Dieses Skript erwartet als Kommandozeilenparameter den Namen eines Excel-Makros sowie einen Dateinamen. Es startet Excel, falls dieses nicht bereits läuft und anschließend das angegebene Excel-Makro. Diesem wird als Parameter der voll qualifizierte Dateiname übergeben. Wurde der Dateiname dem Skript ohne Pfadangabe übergeben, so wird der Name des Arbeitsverzeichnisses als Pfad vor den Dateinamen gesetzt.</w:t>
      </w:r>
    </w:p>
    <w:p w14:paraId="0083E2DC" w14:textId="77777777" w:rsidR="00E6040F" w:rsidRDefault="00E6040F">
      <w:pPr>
        <w:pStyle w:val="texttb"/>
        <w:widowControl/>
        <w:spacing w:before="60"/>
        <w:rPr>
          <w:shd w:val="clear" w:color="auto" w:fill="auto"/>
        </w:rPr>
      </w:pPr>
      <w:r>
        <w:rPr>
          <w:shd w:val="clear" w:color="auto" w:fill="auto"/>
        </w:rPr>
        <w:t>Detailinformationen: sind im Skript selbst zu finden.</w:t>
      </w:r>
    </w:p>
    <w:p w14:paraId="5EA2B13E" w14:textId="77777777" w:rsidR="00E6040F" w:rsidRDefault="00E6040F">
      <w:pPr>
        <w:spacing w:before="0" w:after="0"/>
        <w:ind w:left="270"/>
        <w:rPr>
          <w:rFonts w:cs="Arial"/>
          <w:color w:val="auto"/>
          <w:sz w:val="22"/>
          <w:szCs w:val="22"/>
          <w:shd w:val="clear" w:color="auto" w:fill="auto"/>
        </w:rPr>
      </w:pPr>
    </w:p>
    <w:p w14:paraId="22766E85" w14:textId="77777777" w:rsidR="00E6040F" w:rsidRDefault="00E6040F">
      <w:pPr>
        <w:spacing w:before="0" w:after="0"/>
        <w:ind w:left="270"/>
        <w:rPr>
          <w:rFonts w:cs="Arial"/>
          <w:color w:val="auto"/>
          <w:sz w:val="22"/>
          <w:szCs w:val="22"/>
          <w:shd w:val="clear" w:color="auto" w:fill="auto"/>
        </w:rPr>
      </w:pPr>
    </w:p>
    <w:p w14:paraId="347A9ED6" w14:textId="77777777" w:rsidR="00E6040F" w:rsidRDefault="00E6040F">
      <w:pPr>
        <w:pStyle w:val="texttb"/>
        <w:widowControl/>
        <w:spacing w:before="120"/>
        <w:rPr>
          <w:b/>
          <w:bCs/>
          <w:i/>
          <w:iCs/>
          <w:shd w:val="clear" w:color="auto" w:fill="auto"/>
        </w:rPr>
      </w:pPr>
      <w:r>
        <w:rPr>
          <w:b/>
          <w:bCs/>
          <w:sz w:val="24"/>
          <w:szCs w:val="24"/>
          <w:shd w:val="clear" w:color="auto" w:fill="auto"/>
        </w:rPr>
        <w:t>Verhalten von Excel</w:t>
      </w:r>
    </w:p>
    <w:p w14:paraId="41767BFC" w14:textId="77777777" w:rsidR="00E6040F" w:rsidRDefault="00E6040F">
      <w:pPr>
        <w:pStyle w:val="texttb"/>
        <w:widowControl/>
        <w:spacing w:before="60"/>
        <w:rPr>
          <w:shd w:val="clear" w:color="auto" w:fill="auto"/>
        </w:rPr>
      </w:pPr>
      <w:r>
        <w:rPr>
          <w:shd w:val="clear" w:color="auto" w:fill="auto"/>
        </w:rPr>
        <w:t xml:space="preserve">Der </w:t>
      </w:r>
      <w:r>
        <w:rPr>
          <w:b/>
          <w:bCs/>
          <w:shd w:val="clear" w:color="auto" w:fill="auto"/>
        </w:rPr>
        <w:t>Import-/Export-Dialog erscheint nur,</w:t>
      </w:r>
      <w:r>
        <w:rPr>
          <w:shd w:val="clear" w:color="auto" w:fill="auto"/>
        </w:rPr>
        <w:t xml:space="preserve"> </w:t>
      </w:r>
      <w:r>
        <w:rPr>
          <w:b/>
          <w:bCs/>
          <w:shd w:val="clear" w:color="auto" w:fill="auto"/>
        </w:rPr>
        <w:t>wenn</w:t>
      </w:r>
      <w:r>
        <w:rPr>
          <w:shd w:val="clear" w:color="auto" w:fill="auto"/>
        </w:rPr>
        <w:t>:</w:t>
      </w:r>
    </w:p>
    <w:p w14:paraId="797F3D9F" w14:textId="77777777" w:rsidR="00E6040F" w:rsidRDefault="00E6040F">
      <w:pPr>
        <w:pStyle w:val="texttb"/>
        <w:widowControl/>
        <w:spacing w:before="60"/>
        <w:ind w:left="450" w:right="270" w:hanging="180"/>
        <w:rPr>
          <w:shd w:val="clear" w:color="auto" w:fill="auto"/>
        </w:rPr>
      </w:pPr>
      <w:r>
        <w:rPr>
          <w:shd w:val="clear" w:color="auto" w:fill="auto"/>
        </w:rPr>
        <w:t>- der Import wegen unvollständiger Angaben nicht automatisch abgeschlossen werden kann, oder</w:t>
      </w:r>
    </w:p>
    <w:p w14:paraId="216BFD1E" w14:textId="77777777" w:rsidR="00E6040F" w:rsidRDefault="00E6040F">
      <w:pPr>
        <w:pStyle w:val="texttb"/>
        <w:widowControl/>
        <w:spacing w:before="60"/>
        <w:ind w:left="450" w:right="270" w:hanging="180"/>
        <w:rPr>
          <w:shd w:val="clear" w:color="auto" w:fill="auto"/>
        </w:rPr>
      </w:pPr>
      <w:r>
        <w:rPr>
          <w:shd w:val="clear" w:color="auto" w:fill="auto"/>
        </w:rPr>
        <w:t>- mehr als ein Zielformat zur Verfügung steht, welches somit durch den Benutzer gewählt werden kann.</w:t>
      </w:r>
    </w:p>
    <w:p w14:paraId="46DA2138" w14:textId="77777777" w:rsidR="00E6040F" w:rsidRDefault="00E6040F">
      <w:pPr>
        <w:pStyle w:val="texttb"/>
        <w:widowControl/>
        <w:spacing w:before="60"/>
        <w:rPr>
          <w:shd w:val="clear" w:color="auto" w:fill="auto"/>
        </w:rPr>
      </w:pPr>
    </w:p>
    <w:p w14:paraId="39393976" w14:textId="77777777" w:rsidR="00E6040F" w:rsidRDefault="00E6040F">
      <w:pPr>
        <w:spacing w:before="0" w:after="0"/>
        <w:rPr>
          <w:rFonts w:cs="Arial"/>
          <w:sz w:val="16"/>
          <w:szCs w:val="16"/>
          <w:shd w:val="clear" w:color="auto" w:fill="auto"/>
        </w:rPr>
      </w:pPr>
    </w:p>
    <w:p w14:paraId="635E2EB8" w14:textId="77777777" w:rsidR="00E6040F" w:rsidRPr="00957BC1" w:rsidRDefault="00E6040F" w:rsidP="00EA0047">
      <w:pPr>
        <w:pStyle w:val="berschrift2"/>
      </w:pPr>
      <w:r>
        <w:rPr>
          <w:rFonts w:cs="Arial"/>
          <w:sz w:val="16"/>
          <w:szCs w:val="16"/>
        </w:rPr>
        <w:br w:type="page"/>
      </w:r>
      <w:bookmarkStart w:id="90" w:name="_Toc226395282"/>
      <w:bookmarkStart w:id="91" w:name="_Toc64322022"/>
      <w:r w:rsidRPr="00957BC1">
        <w:t>K</w:t>
      </w:r>
      <w:bookmarkStart w:id="92" w:name="konfiguration"/>
      <w:bookmarkEnd w:id="92"/>
      <w:r w:rsidRPr="00957BC1">
        <w:t>onfiguration</w:t>
      </w:r>
      <w:bookmarkEnd w:id="90"/>
      <w:bookmarkEnd w:id="91"/>
    </w:p>
    <w:p w14:paraId="2F33344B" w14:textId="77777777" w:rsidR="00E6040F" w:rsidRDefault="00E6040F">
      <w:pPr>
        <w:spacing w:before="0" w:after="0"/>
        <w:ind w:left="270"/>
        <w:rPr>
          <w:rFonts w:cs="Arial"/>
          <w:sz w:val="22"/>
          <w:szCs w:val="22"/>
          <w:shd w:val="clear" w:color="auto" w:fill="auto"/>
        </w:rPr>
      </w:pPr>
    </w:p>
    <w:p w14:paraId="5A69E6DA" w14:textId="77777777" w:rsidR="00E6040F" w:rsidRDefault="00E6040F">
      <w:pPr>
        <w:spacing w:before="0" w:after="0"/>
        <w:ind w:left="270"/>
        <w:rPr>
          <w:rFonts w:cs="Arial"/>
          <w:color w:val="auto"/>
          <w:sz w:val="22"/>
          <w:szCs w:val="22"/>
          <w:shd w:val="clear" w:color="auto" w:fill="auto"/>
        </w:rPr>
      </w:pPr>
      <w:r>
        <w:rPr>
          <w:rFonts w:cs="Arial"/>
          <w:sz w:val="22"/>
          <w:szCs w:val="22"/>
          <w:shd w:val="clear" w:color="auto" w:fill="auto"/>
        </w:rPr>
        <w:t xml:space="preserve">Die Konfigurationsdatei (siehe </w:t>
      </w:r>
      <w:hyperlink w:anchor="dasaddin" w:history="1">
        <w:r>
          <w:rPr>
            <w:rFonts w:cs="Arial"/>
            <w:color w:val="0000FF"/>
            <w:sz w:val="22"/>
            <w:szCs w:val="22"/>
            <w:u w:val="single"/>
            <w:shd w:val="clear" w:color="auto" w:fill="auto"/>
          </w:rPr>
          <w:t>Installation: Das Add-In</w:t>
        </w:r>
      </w:hyperlink>
      <w:r>
        <w:rPr>
          <w:rFonts w:cs="Arial"/>
          <w:color w:val="auto"/>
          <w:sz w:val="22"/>
          <w:szCs w:val="22"/>
          <w:shd w:val="clear" w:color="auto" w:fill="auto"/>
        </w:rPr>
        <w:t>) ist eine Excel-Arbeitsmappe und enthält zwei Tabellen:</w:t>
      </w:r>
    </w:p>
    <w:p w14:paraId="2BCA2F95" w14:textId="77777777" w:rsidR="00E6040F" w:rsidRDefault="00E6040F">
      <w:pPr>
        <w:numPr>
          <w:ilvl w:val="0"/>
          <w:numId w:val="17"/>
        </w:numPr>
        <w:spacing w:before="0" w:after="0"/>
        <w:ind w:left="720" w:hanging="360"/>
        <w:rPr>
          <w:rFonts w:cs="Arial"/>
          <w:color w:val="auto"/>
          <w:sz w:val="22"/>
          <w:szCs w:val="22"/>
          <w:shd w:val="clear" w:color="auto" w:fill="auto"/>
        </w:rPr>
      </w:pPr>
      <w:r>
        <w:rPr>
          <w:rFonts w:cs="Arial"/>
          <w:color w:val="auto"/>
          <w:sz w:val="22"/>
          <w:szCs w:val="22"/>
          <w:shd w:val="clear" w:color="auto" w:fill="auto"/>
        </w:rPr>
        <w:t>Einstellungen</w:t>
      </w:r>
    </w:p>
    <w:p w14:paraId="069040AC" w14:textId="77777777" w:rsidR="00E6040F" w:rsidRDefault="00E6040F">
      <w:pPr>
        <w:numPr>
          <w:ilvl w:val="0"/>
          <w:numId w:val="17"/>
        </w:numPr>
        <w:spacing w:before="0" w:after="0"/>
        <w:ind w:left="720" w:hanging="360"/>
        <w:rPr>
          <w:rFonts w:cs="Arial"/>
          <w:sz w:val="22"/>
          <w:szCs w:val="22"/>
          <w:shd w:val="clear" w:color="auto" w:fill="auto"/>
        </w:rPr>
      </w:pPr>
      <w:proofErr w:type="spellStart"/>
      <w:r>
        <w:rPr>
          <w:rFonts w:cs="Arial"/>
          <w:color w:val="auto"/>
          <w:sz w:val="22"/>
          <w:szCs w:val="22"/>
          <w:shd w:val="clear" w:color="auto" w:fill="auto"/>
        </w:rPr>
        <w:t>SpaltenKonfig</w:t>
      </w:r>
      <w:proofErr w:type="spellEnd"/>
      <w:r>
        <w:rPr>
          <w:rFonts w:cs="Arial"/>
          <w:color w:val="auto"/>
          <w:sz w:val="22"/>
          <w:szCs w:val="22"/>
          <w:shd w:val="clear" w:color="auto" w:fill="auto"/>
        </w:rPr>
        <w:t xml:space="preserve"> (Konfiguration von Spaltennamen)</w:t>
      </w:r>
    </w:p>
    <w:p w14:paraId="670DBC48" w14:textId="77777777" w:rsidR="00E6040F" w:rsidRDefault="00E6040F">
      <w:pPr>
        <w:spacing w:before="0" w:after="0"/>
        <w:ind w:left="270"/>
        <w:rPr>
          <w:rFonts w:cs="Arial"/>
          <w:sz w:val="22"/>
          <w:szCs w:val="22"/>
          <w:shd w:val="clear" w:color="auto" w:fill="auto"/>
        </w:rPr>
      </w:pPr>
    </w:p>
    <w:p w14:paraId="14FD0008" w14:textId="77777777" w:rsidR="00E6040F" w:rsidRDefault="00E6040F">
      <w:pPr>
        <w:spacing w:before="0" w:after="0"/>
        <w:ind w:left="270"/>
        <w:rPr>
          <w:rFonts w:cs="Arial"/>
          <w:color w:val="auto"/>
          <w:sz w:val="22"/>
          <w:szCs w:val="22"/>
          <w:shd w:val="clear" w:color="auto" w:fill="auto"/>
        </w:rPr>
      </w:pPr>
    </w:p>
    <w:p w14:paraId="48F6FFA2"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Konfiguration von Spaltennamen</w:t>
      </w:r>
    </w:p>
    <w:p w14:paraId="46B9C3B1" w14:textId="77777777" w:rsidR="00E6040F" w:rsidRDefault="00E6040F">
      <w:pPr>
        <w:spacing w:before="0" w:after="0"/>
        <w:ind w:left="270"/>
        <w:rPr>
          <w:rFonts w:cs="Arial"/>
          <w:color w:val="auto"/>
          <w:sz w:val="10"/>
          <w:szCs w:val="10"/>
          <w:shd w:val="clear" w:color="auto" w:fill="auto"/>
        </w:rPr>
      </w:pPr>
    </w:p>
    <w:p w14:paraId="5F952EF9" w14:textId="77777777" w:rsidR="00E6040F" w:rsidRDefault="00E6040F">
      <w:pPr>
        <w:spacing w:before="0" w:after="0"/>
        <w:ind w:left="270"/>
        <w:rPr>
          <w:rFonts w:cs="Arial"/>
          <w:color w:val="auto"/>
          <w:sz w:val="22"/>
          <w:szCs w:val="22"/>
          <w:shd w:val="clear" w:color="auto" w:fill="auto"/>
        </w:rPr>
      </w:pPr>
      <w:r>
        <w:rPr>
          <w:rFonts w:cs="Arial"/>
          <w:color w:val="auto"/>
          <w:sz w:val="22"/>
          <w:szCs w:val="22"/>
          <w:shd w:val="clear" w:color="auto" w:fill="auto"/>
        </w:rPr>
        <w:t xml:space="preserve">Siehe auch </w:t>
      </w:r>
      <w:hyperlink w:anchor="spaltennamen" w:history="1">
        <w:r>
          <w:rPr>
            <w:rFonts w:cs="Arial"/>
            <w:color w:val="0000FF"/>
            <w:sz w:val="22"/>
            <w:szCs w:val="22"/>
            <w:u w:val="single"/>
            <w:shd w:val="clear" w:color="auto" w:fill="auto"/>
          </w:rPr>
          <w:t>Spaltennamen</w:t>
        </w:r>
      </w:hyperlink>
      <w:r>
        <w:rPr>
          <w:rFonts w:cs="Arial"/>
          <w:color w:val="auto"/>
          <w:sz w:val="22"/>
          <w:szCs w:val="22"/>
          <w:shd w:val="clear" w:color="auto" w:fill="auto"/>
        </w:rPr>
        <w:t>.</w:t>
      </w:r>
    </w:p>
    <w:p w14:paraId="7937DFD8" w14:textId="77777777" w:rsidR="00E6040F" w:rsidRDefault="00E6040F">
      <w:pPr>
        <w:spacing w:before="0" w:after="0"/>
        <w:ind w:left="270"/>
        <w:rPr>
          <w:rFonts w:cs="Arial"/>
          <w:color w:val="auto"/>
          <w:sz w:val="22"/>
          <w:szCs w:val="22"/>
          <w:shd w:val="clear" w:color="auto" w:fill="auto"/>
        </w:rPr>
      </w:pPr>
    </w:p>
    <w:p w14:paraId="6F93560E"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1. Der </w:t>
      </w:r>
      <w:r>
        <w:rPr>
          <w:rFonts w:cs="Arial"/>
          <w:b/>
          <w:bCs/>
          <w:color w:val="auto"/>
          <w:sz w:val="22"/>
          <w:szCs w:val="22"/>
          <w:shd w:val="clear" w:color="auto" w:fill="auto"/>
        </w:rPr>
        <w:t xml:space="preserve">Dialog "Tabellenstruktur verwalten" </w:t>
      </w:r>
      <w:r>
        <w:rPr>
          <w:rFonts w:cs="Arial"/>
          <w:color w:val="auto"/>
          <w:sz w:val="22"/>
          <w:szCs w:val="22"/>
          <w:shd w:val="clear" w:color="auto" w:fill="auto"/>
        </w:rPr>
        <w:t>bietet alle konfigurierten Namen - und nur diese - zum Einfügen in die aktive Tabelle an. Die Reihenfolge der Namen im Dialog ist identisch mit der in der Konfigurationstabelle.</w:t>
      </w:r>
    </w:p>
    <w:p w14:paraId="02594935"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2. Der </w:t>
      </w:r>
      <w:r>
        <w:rPr>
          <w:rFonts w:cs="Arial"/>
          <w:b/>
          <w:bCs/>
          <w:color w:val="auto"/>
          <w:sz w:val="22"/>
          <w:szCs w:val="22"/>
          <w:shd w:val="clear" w:color="auto" w:fill="auto"/>
        </w:rPr>
        <w:t>Dialog "Import / Export"</w:t>
      </w:r>
      <w:r>
        <w:rPr>
          <w:rFonts w:cs="Arial"/>
          <w:color w:val="auto"/>
          <w:sz w:val="22"/>
          <w:szCs w:val="22"/>
          <w:shd w:val="clear" w:color="auto" w:fill="auto"/>
        </w:rPr>
        <w:t xml:space="preserve"> bietet zur besseren Übersicht zunächst eine gefilterte Liste von Zielformaten an, die aufgrund der konfigurierten Kategorien erstellt wird. Dafür wird ermittelt, welche Kategorien von Spaltennamen die Quelldatei enthält bzw. enthalten kann. Die gefilterte Liste enthält nur solche Zielformate, die wenigstens eine der Kategorien der Quelldatei aufweist.</w:t>
      </w:r>
    </w:p>
    <w:p w14:paraId="365A1BF2"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3. Kann eine Spalte mit Quelldaten nicht in die Zieldatei geschrieben werden, weil dort keine gleichnamige Spalte existiert, so </w:t>
      </w:r>
      <w:r w:rsidR="004019D6">
        <w:rPr>
          <w:rFonts w:cs="Arial"/>
          <w:color w:val="auto"/>
          <w:sz w:val="22"/>
          <w:szCs w:val="22"/>
          <w:shd w:val="clear" w:color="auto" w:fill="auto"/>
        </w:rPr>
        <w:t>werden</w:t>
      </w:r>
      <w:r>
        <w:rPr>
          <w:rFonts w:cs="Arial"/>
          <w:color w:val="auto"/>
          <w:sz w:val="22"/>
          <w:szCs w:val="22"/>
          <w:shd w:val="clear" w:color="auto" w:fill="auto"/>
        </w:rPr>
        <w:t xml:space="preserve"> die Daten in die unter </w:t>
      </w:r>
      <w:r>
        <w:rPr>
          <w:rFonts w:cs="Arial"/>
          <w:b/>
          <w:bCs/>
          <w:color w:val="auto"/>
          <w:sz w:val="22"/>
          <w:szCs w:val="22"/>
          <w:shd w:val="clear" w:color="auto" w:fill="auto"/>
        </w:rPr>
        <w:t xml:space="preserve">Ersatzziel </w:t>
      </w:r>
      <w:r>
        <w:rPr>
          <w:rFonts w:cs="Arial"/>
          <w:color w:val="auto"/>
          <w:sz w:val="22"/>
          <w:szCs w:val="22"/>
          <w:shd w:val="clear" w:color="auto" w:fill="auto"/>
        </w:rPr>
        <w:t>genannte Spalte geschrieben werden, falls diese existiert und die entsprechenden Felder noch leer ist.</w:t>
      </w:r>
    </w:p>
    <w:p w14:paraId="39EED468"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4. Der eigentliche </w:t>
      </w:r>
      <w:r>
        <w:rPr>
          <w:rFonts w:cs="Arial"/>
          <w:b/>
          <w:bCs/>
          <w:color w:val="auto"/>
          <w:sz w:val="22"/>
          <w:szCs w:val="22"/>
          <w:shd w:val="clear" w:color="auto" w:fill="auto"/>
        </w:rPr>
        <w:t>Import/Export benötigt keine Konfiguration</w:t>
      </w:r>
      <w:r>
        <w:rPr>
          <w:rFonts w:cs="Arial"/>
          <w:color w:val="auto"/>
          <w:sz w:val="22"/>
          <w:szCs w:val="22"/>
          <w:shd w:val="clear" w:color="auto" w:fill="auto"/>
        </w:rPr>
        <w:t xml:space="preserve"> von Spaltennamen. Er läuft unabhängig davon (außer Verwendung von Ersatzzielen).</w:t>
      </w:r>
    </w:p>
    <w:p w14:paraId="1A575AD2"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5. Bestehende Spaltennamen sollten nicht geändert werden, da diese sowohl im Programmkode als auch in Formatvorlagen verwendet werden, wo s</w:t>
      </w:r>
      <w:r w:rsidR="00C33923">
        <w:rPr>
          <w:rFonts w:cs="Arial"/>
          <w:color w:val="auto"/>
          <w:sz w:val="22"/>
          <w:szCs w:val="22"/>
          <w:shd w:val="clear" w:color="auto" w:fill="auto"/>
        </w:rPr>
        <w:t>ie dann auch geändert werden müss</w:t>
      </w:r>
      <w:r>
        <w:rPr>
          <w:rFonts w:cs="Arial"/>
          <w:color w:val="auto"/>
          <w:sz w:val="22"/>
          <w:szCs w:val="22"/>
          <w:shd w:val="clear" w:color="auto" w:fill="auto"/>
        </w:rPr>
        <w:t>ten.</w:t>
      </w:r>
    </w:p>
    <w:p w14:paraId="2443F73E" w14:textId="77777777" w:rsidR="00E6040F" w:rsidRDefault="00E6040F">
      <w:pPr>
        <w:spacing w:before="0" w:after="0"/>
        <w:ind w:left="270"/>
        <w:rPr>
          <w:rFonts w:cs="Arial"/>
          <w:color w:val="auto"/>
          <w:sz w:val="22"/>
          <w:szCs w:val="22"/>
          <w:shd w:val="clear" w:color="auto" w:fill="auto"/>
        </w:rPr>
      </w:pPr>
    </w:p>
    <w:p w14:paraId="5E70CDE7" w14:textId="77777777" w:rsidR="00E6040F" w:rsidRDefault="00E6040F">
      <w:pPr>
        <w:spacing w:before="0" w:after="0"/>
        <w:ind w:left="270"/>
        <w:rPr>
          <w:rFonts w:cs="Arial"/>
          <w:color w:val="auto"/>
          <w:sz w:val="22"/>
          <w:szCs w:val="22"/>
          <w:shd w:val="clear" w:color="auto" w:fill="auto"/>
        </w:rPr>
      </w:pPr>
    </w:p>
    <w:p w14:paraId="28980297"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Einstellungen</w:t>
      </w:r>
    </w:p>
    <w:p w14:paraId="6AA8355E" w14:textId="77777777" w:rsidR="00E6040F" w:rsidRDefault="00E6040F">
      <w:pPr>
        <w:spacing w:before="0" w:after="0"/>
        <w:ind w:left="270"/>
        <w:rPr>
          <w:rFonts w:cs="Arial"/>
          <w:sz w:val="10"/>
          <w:szCs w:val="10"/>
          <w:shd w:val="clear" w:color="auto" w:fill="auto"/>
        </w:rPr>
      </w:pPr>
    </w:p>
    <w:p w14:paraId="5214412C"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In dieser Tabelle können Werte für im Programmkode vereinbarte Variablen definiert werden - ähnlich einer </w:t>
      </w:r>
      <w:proofErr w:type="spellStart"/>
      <w:r>
        <w:rPr>
          <w:rFonts w:cs="Arial"/>
          <w:sz w:val="22"/>
          <w:szCs w:val="22"/>
          <w:shd w:val="clear" w:color="auto" w:fill="auto"/>
        </w:rPr>
        <w:t>ini</w:t>
      </w:r>
      <w:proofErr w:type="spellEnd"/>
      <w:r>
        <w:rPr>
          <w:rFonts w:cs="Arial"/>
          <w:sz w:val="22"/>
          <w:szCs w:val="22"/>
          <w:shd w:val="clear" w:color="auto" w:fill="auto"/>
        </w:rPr>
        <w:t>-Datei:</w:t>
      </w:r>
    </w:p>
    <w:p w14:paraId="6E150FA5" w14:textId="5CABC750" w:rsidR="00E6040F" w:rsidRDefault="00E6040F" w:rsidP="00255008">
      <w:pPr>
        <w:numPr>
          <w:ilvl w:val="0"/>
          <w:numId w:val="18"/>
        </w:numPr>
        <w:tabs>
          <w:tab w:val="left" w:pos="3261"/>
        </w:tabs>
        <w:spacing w:before="0" w:after="0"/>
        <w:ind w:left="720" w:hanging="360"/>
        <w:rPr>
          <w:rFonts w:cs="Arial"/>
          <w:sz w:val="22"/>
          <w:szCs w:val="22"/>
          <w:shd w:val="clear" w:color="auto" w:fill="auto"/>
        </w:rPr>
      </w:pPr>
      <w:proofErr w:type="spellStart"/>
      <w:r>
        <w:rPr>
          <w:rFonts w:cs="Arial"/>
          <w:b/>
          <w:bCs/>
          <w:color w:val="000080"/>
          <w:sz w:val="22"/>
          <w:szCs w:val="22"/>
          <w:shd w:val="clear" w:color="auto" w:fill="auto"/>
        </w:rPr>
        <w:t>Ort_Dateiname</w:t>
      </w:r>
      <w:proofErr w:type="spellEnd"/>
      <w:r>
        <w:rPr>
          <w:rFonts w:cs="Arial"/>
          <w:sz w:val="22"/>
          <w:szCs w:val="22"/>
          <w:shd w:val="clear" w:color="auto" w:fill="auto"/>
        </w:rPr>
        <w:t xml:space="preserve">: </w:t>
      </w:r>
      <w:r w:rsidR="00255008">
        <w:rPr>
          <w:rFonts w:cs="Arial"/>
          <w:sz w:val="22"/>
          <w:szCs w:val="22"/>
          <w:shd w:val="clear" w:color="auto" w:fill="auto"/>
        </w:rPr>
        <w:tab/>
      </w:r>
      <w:proofErr w:type="spellStart"/>
      <w:r>
        <w:rPr>
          <w:rFonts w:cs="Arial"/>
          <w:sz w:val="22"/>
          <w:szCs w:val="22"/>
          <w:shd w:val="clear" w:color="auto" w:fill="auto"/>
        </w:rPr>
        <w:t>Ini</w:t>
      </w:r>
      <w:proofErr w:type="spellEnd"/>
      <w:r>
        <w:rPr>
          <w:rFonts w:cs="Arial"/>
          <w:sz w:val="22"/>
          <w:szCs w:val="22"/>
          <w:shd w:val="clear" w:color="auto" w:fill="auto"/>
        </w:rPr>
        <w:t>-Datei mit ortsbezogenen Informationen einer Niederlassung</w:t>
      </w:r>
    </w:p>
    <w:p w14:paraId="390624E7" w14:textId="701257EC" w:rsidR="00E6040F" w:rsidRDefault="00E6040F" w:rsidP="00255008">
      <w:pPr>
        <w:numPr>
          <w:ilvl w:val="0"/>
          <w:numId w:val="18"/>
        </w:numPr>
        <w:tabs>
          <w:tab w:val="left" w:pos="3261"/>
        </w:tabs>
        <w:spacing w:before="0" w:after="0"/>
        <w:ind w:left="720" w:hanging="360"/>
        <w:rPr>
          <w:rFonts w:cs="Arial"/>
          <w:sz w:val="22"/>
          <w:szCs w:val="22"/>
          <w:shd w:val="clear" w:color="auto" w:fill="auto"/>
        </w:rPr>
      </w:pPr>
      <w:r>
        <w:rPr>
          <w:rFonts w:cs="Arial"/>
          <w:b/>
          <w:bCs/>
          <w:color w:val="000080"/>
          <w:sz w:val="22"/>
          <w:szCs w:val="22"/>
          <w:shd w:val="clear" w:color="auto" w:fill="auto"/>
        </w:rPr>
        <w:t>Anwender</w:t>
      </w:r>
      <w:r>
        <w:rPr>
          <w:rFonts w:cs="Arial"/>
          <w:sz w:val="22"/>
          <w:szCs w:val="22"/>
          <w:shd w:val="clear" w:color="auto" w:fill="auto"/>
        </w:rPr>
        <w:t xml:space="preserve">: </w:t>
      </w:r>
      <w:r w:rsidR="00255008">
        <w:rPr>
          <w:rFonts w:cs="Arial"/>
          <w:sz w:val="22"/>
          <w:szCs w:val="22"/>
          <w:shd w:val="clear" w:color="auto" w:fill="auto"/>
        </w:rPr>
        <w:tab/>
      </w:r>
      <w:r>
        <w:rPr>
          <w:rFonts w:cs="Arial"/>
          <w:sz w:val="22"/>
          <w:szCs w:val="22"/>
          <w:shd w:val="clear" w:color="auto" w:fill="auto"/>
        </w:rPr>
        <w:t xml:space="preserve">vereinbarter Name zwecks Anpassungen für Ermittlung der </w:t>
      </w:r>
      <w:r w:rsidR="00255008">
        <w:rPr>
          <w:rFonts w:cs="Arial"/>
          <w:sz w:val="22"/>
          <w:szCs w:val="22"/>
          <w:shd w:val="clear" w:color="auto" w:fill="auto"/>
        </w:rPr>
        <w:br/>
      </w:r>
      <w:r w:rsidR="00255008">
        <w:rPr>
          <w:rFonts w:cs="Arial"/>
          <w:sz w:val="22"/>
          <w:szCs w:val="22"/>
          <w:shd w:val="clear" w:color="auto" w:fill="auto"/>
        </w:rPr>
        <w:tab/>
        <w:t>Projektdaten (derzeit nicht verwendet)</w:t>
      </w:r>
    </w:p>
    <w:p w14:paraId="3BC2846A" w14:textId="77777777" w:rsidR="00E6040F" w:rsidRDefault="00E6040F" w:rsidP="00255008">
      <w:pPr>
        <w:numPr>
          <w:ilvl w:val="0"/>
          <w:numId w:val="18"/>
        </w:numPr>
        <w:tabs>
          <w:tab w:val="left" w:pos="3261"/>
        </w:tabs>
        <w:spacing w:before="0" w:after="0"/>
        <w:ind w:left="720" w:hanging="360"/>
        <w:rPr>
          <w:rFonts w:cs="Arial"/>
          <w:color w:val="auto"/>
          <w:sz w:val="22"/>
          <w:szCs w:val="22"/>
          <w:shd w:val="clear" w:color="auto" w:fill="auto"/>
        </w:rPr>
      </w:pPr>
      <w:r>
        <w:rPr>
          <w:rFonts w:cs="Arial"/>
          <w:b/>
          <w:bCs/>
          <w:color w:val="000080"/>
          <w:sz w:val="22"/>
          <w:szCs w:val="22"/>
          <w:shd w:val="clear" w:color="auto" w:fill="auto"/>
        </w:rPr>
        <w:t>Weitere Einstellungen</w:t>
      </w:r>
      <w:r>
        <w:rPr>
          <w:rFonts w:cs="Arial"/>
          <w:color w:val="auto"/>
          <w:sz w:val="22"/>
          <w:szCs w:val="22"/>
          <w:shd w:val="clear" w:color="auto" w:fill="auto"/>
        </w:rPr>
        <w:t>: siehe Konfigurationsdatei.</w:t>
      </w:r>
    </w:p>
    <w:p w14:paraId="305EAFD3" w14:textId="77777777" w:rsidR="00E6040F" w:rsidRDefault="00E6040F">
      <w:pPr>
        <w:spacing w:before="0" w:after="0"/>
        <w:ind w:left="360"/>
        <w:rPr>
          <w:rFonts w:cs="Arial"/>
          <w:color w:val="auto"/>
          <w:sz w:val="22"/>
          <w:szCs w:val="22"/>
          <w:shd w:val="clear" w:color="auto" w:fill="auto"/>
        </w:rPr>
      </w:pPr>
    </w:p>
    <w:p w14:paraId="3B8BF8E9" w14:textId="77777777" w:rsidR="00E6040F" w:rsidRPr="00957BC1" w:rsidRDefault="00E6040F" w:rsidP="00EA0047">
      <w:pPr>
        <w:pStyle w:val="berschrift2"/>
      </w:pPr>
      <w:r>
        <w:rPr>
          <w:rFonts w:cs="Arial"/>
          <w:sz w:val="22"/>
          <w:szCs w:val="22"/>
        </w:rPr>
        <w:br w:type="page"/>
      </w:r>
      <w:bookmarkStart w:id="93" w:name="_Toc226395283"/>
      <w:bookmarkStart w:id="94" w:name="_Toc64322023"/>
      <w:r w:rsidRPr="00957BC1">
        <w:t>W</w:t>
      </w:r>
      <w:bookmarkStart w:id="95" w:name="weiterehinweise"/>
      <w:bookmarkEnd w:id="95"/>
      <w:r w:rsidRPr="00957BC1">
        <w:t>eitere Hinweise</w:t>
      </w:r>
      <w:bookmarkEnd w:id="93"/>
      <w:bookmarkEnd w:id="94"/>
    </w:p>
    <w:p w14:paraId="03D8D286" w14:textId="77777777" w:rsidR="00E6040F" w:rsidRDefault="00E6040F">
      <w:pPr>
        <w:spacing w:before="0" w:after="0"/>
        <w:ind w:left="270"/>
        <w:rPr>
          <w:rFonts w:cs="Arial"/>
          <w:sz w:val="22"/>
          <w:szCs w:val="22"/>
          <w:shd w:val="clear" w:color="auto" w:fill="auto"/>
        </w:rPr>
      </w:pPr>
    </w:p>
    <w:p w14:paraId="301103EC" w14:textId="77777777" w:rsidR="00E6040F" w:rsidRDefault="00E6040F">
      <w:pPr>
        <w:spacing w:before="0" w:after="0"/>
        <w:ind w:left="270"/>
        <w:rPr>
          <w:rFonts w:cs="Arial"/>
          <w:sz w:val="22"/>
          <w:szCs w:val="22"/>
          <w:shd w:val="clear" w:color="auto" w:fill="auto"/>
        </w:rPr>
      </w:pPr>
      <w:r>
        <w:rPr>
          <w:rFonts w:cs="Arial"/>
          <w:b/>
          <w:bCs/>
          <w:shd w:val="clear" w:color="auto" w:fill="auto"/>
        </w:rPr>
        <w:t>Standard-Arbeitsmappe und Standard-Tabelle</w:t>
      </w:r>
    </w:p>
    <w:p w14:paraId="17D032C7" w14:textId="77777777" w:rsidR="00E6040F" w:rsidRDefault="00E6040F" w:rsidP="00537235">
      <w:pPr>
        <w:spacing w:before="120" w:after="0"/>
        <w:ind w:left="272"/>
        <w:rPr>
          <w:rFonts w:cs="Arial"/>
          <w:sz w:val="22"/>
          <w:szCs w:val="22"/>
          <w:shd w:val="clear" w:color="auto" w:fill="auto"/>
        </w:rPr>
      </w:pPr>
      <w:r>
        <w:rPr>
          <w:rFonts w:cs="Arial"/>
          <w:sz w:val="22"/>
          <w:szCs w:val="22"/>
          <w:shd w:val="clear" w:color="auto" w:fill="auto"/>
        </w:rPr>
        <w:t>Als solche werden die Dateien Mappe.xlt</w:t>
      </w:r>
      <w:r w:rsidR="00537235">
        <w:rPr>
          <w:rFonts w:cs="Arial"/>
          <w:sz w:val="22"/>
          <w:szCs w:val="22"/>
          <w:shd w:val="clear" w:color="auto" w:fill="auto"/>
        </w:rPr>
        <w:t>x</w:t>
      </w:r>
      <w:r>
        <w:rPr>
          <w:rFonts w:cs="Arial"/>
          <w:sz w:val="22"/>
          <w:szCs w:val="22"/>
          <w:shd w:val="clear" w:color="auto" w:fill="auto"/>
        </w:rPr>
        <w:t xml:space="preserve"> und Tabelle.xlt</w:t>
      </w:r>
      <w:r w:rsidR="00537235">
        <w:rPr>
          <w:rFonts w:cs="Arial"/>
          <w:sz w:val="22"/>
          <w:szCs w:val="22"/>
          <w:shd w:val="clear" w:color="auto" w:fill="auto"/>
        </w:rPr>
        <w:t>x</w:t>
      </w:r>
      <w:r>
        <w:rPr>
          <w:rFonts w:cs="Arial"/>
          <w:sz w:val="22"/>
          <w:szCs w:val="22"/>
          <w:shd w:val="clear" w:color="auto" w:fill="auto"/>
        </w:rPr>
        <w:t xml:space="preserve"> verwendet, wenn sie in einem Excel-Startordner stehen. </w:t>
      </w:r>
      <w:r w:rsidR="00537235">
        <w:rPr>
          <w:rFonts w:cs="Arial"/>
          <w:sz w:val="22"/>
          <w:szCs w:val="22"/>
          <w:shd w:val="clear" w:color="auto" w:fill="auto"/>
        </w:rPr>
        <w:t>Dies ist</w:t>
      </w:r>
      <w:r>
        <w:rPr>
          <w:rFonts w:cs="Arial"/>
          <w:sz w:val="22"/>
          <w:szCs w:val="22"/>
          <w:shd w:val="clear" w:color="auto" w:fill="auto"/>
        </w:rPr>
        <w:t xml:space="preserve"> Sta</w:t>
      </w:r>
      <w:r w:rsidR="00537235">
        <w:rPr>
          <w:rFonts w:cs="Arial"/>
          <w:sz w:val="22"/>
          <w:szCs w:val="22"/>
          <w:shd w:val="clear" w:color="auto" w:fill="auto"/>
        </w:rPr>
        <w:t>ndardverhalten</w:t>
      </w:r>
      <w:r w:rsidR="00C031F6">
        <w:rPr>
          <w:rFonts w:cs="Arial"/>
          <w:sz w:val="22"/>
          <w:szCs w:val="22"/>
          <w:shd w:val="clear" w:color="auto" w:fill="auto"/>
        </w:rPr>
        <w:t xml:space="preserve"> von Excel</w:t>
      </w:r>
      <w:r w:rsidR="00537235">
        <w:rPr>
          <w:rFonts w:cs="Arial"/>
          <w:sz w:val="22"/>
          <w:szCs w:val="22"/>
          <w:shd w:val="clear" w:color="auto" w:fill="auto"/>
        </w:rPr>
        <w:t>.</w:t>
      </w:r>
    </w:p>
    <w:p w14:paraId="2938BF0E" w14:textId="77777777" w:rsidR="00E6040F" w:rsidRDefault="00E6040F">
      <w:pPr>
        <w:spacing w:before="0" w:after="0"/>
        <w:ind w:left="270"/>
        <w:rPr>
          <w:rFonts w:cs="Arial"/>
          <w:sz w:val="22"/>
          <w:szCs w:val="22"/>
          <w:shd w:val="clear" w:color="auto" w:fill="auto"/>
        </w:rPr>
      </w:pPr>
    </w:p>
    <w:p w14:paraId="01064FDC" w14:textId="77777777" w:rsidR="00E6040F" w:rsidRDefault="00E6040F">
      <w:pPr>
        <w:spacing w:before="0" w:after="0"/>
        <w:ind w:left="270"/>
        <w:rPr>
          <w:rFonts w:cs="Arial"/>
          <w:sz w:val="22"/>
          <w:szCs w:val="22"/>
          <w:shd w:val="clear" w:color="auto" w:fill="auto"/>
        </w:rPr>
      </w:pPr>
    </w:p>
    <w:p w14:paraId="6A32613E" w14:textId="77777777" w:rsidR="00E6040F" w:rsidRDefault="00E6040F">
      <w:pPr>
        <w:spacing w:before="0" w:after="0"/>
        <w:ind w:left="270"/>
        <w:rPr>
          <w:rFonts w:cs="Arial"/>
          <w:sz w:val="22"/>
          <w:szCs w:val="22"/>
          <w:shd w:val="clear" w:color="auto" w:fill="auto"/>
        </w:rPr>
      </w:pPr>
      <w:r>
        <w:rPr>
          <w:rFonts w:cs="Arial"/>
          <w:b/>
          <w:bCs/>
          <w:shd w:val="clear" w:color="auto" w:fill="auto"/>
        </w:rPr>
        <w:t>Verwenden des Arbeitsverzeichnisses in Excel</w:t>
      </w:r>
    </w:p>
    <w:p w14:paraId="29C97BD1" w14:textId="77777777" w:rsidR="00E6040F" w:rsidRDefault="00E6040F" w:rsidP="00976DBB">
      <w:pPr>
        <w:spacing w:before="120" w:after="0"/>
        <w:ind w:left="272"/>
        <w:rPr>
          <w:rFonts w:cs="Arial"/>
          <w:sz w:val="22"/>
          <w:szCs w:val="22"/>
          <w:shd w:val="clear" w:color="auto" w:fill="auto"/>
        </w:rPr>
      </w:pPr>
      <w:r>
        <w:rPr>
          <w:rFonts w:cs="Arial"/>
          <w:sz w:val="22"/>
          <w:szCs w:val="22"/>
          <w:shd w:val="clear" w:color="auto" w:fill="auto"/>
        </w:rPr>
        <w:t xml:space="preserve">Wer relativ stark dateiorientiert mit Dateimanagern wie </w:t>
      </w:r>
      <w:proofErr w:type="spellStart"/>
      <w:r w:rsidR="00C031F6">
        <w:rPr>
          <w:rFonts w:cs="Arial"/>
          <w:sz w:val="22"/>
          <w:szCs w:val="22"/>
          <w:shd w:val="clear" w:color="auto" w:fill="auto"/>
        </w:rPr>
        <w:t>SpeedCommander</w:t>
      </w:r>
      <w:proofErr w:type="spellEnd"/>
      <w:r>
        <w:rPr>
          <w:rFonts w:cs="Arial"/>
          <w:sz w:val="22"/>
          <w:szCs w:val="22"/>
          <w:shd w:val="clear" w:color="auto" w:fill="auto"/>
        </w:rPr>
        <w:t xml:space="preserve"> oder Explorer arbeitet und diesen Bezug bei der Arbeit mit Excel nicht verlieren möchte, sollte in Excel kein Standard-Arbeitsverzeichnis vereinbaren (unter: Optionen | </w:t>
      </w:r>
      <w:r w:rsidR="00C031F6">
        <w:rPr>
          <w:rFonts w:cs="Arial"/>
          <w:sz w:val="22"/>
          <w:szCs w:val="22"/>
          <w:shd w:val="clear" w:color="auto" w:fill="auto"/>
        </w:rPr>
        <w:t>Speichern | Standardspeicherort</w:t>
      </w:r>
      <w:r>
        <w:rPr>
          <w:rFonts w:cs="Arial"/>
          <w:sz w:val="22"/>
          <w:szCs w:val="22"/>
          <w:shd w:val="clear" w:color="auto" w:fill="auto"/>
        </w:rPr>
        <w:t>). Damit bleibt das Arbeitsverzeichnis in Excel erhalten, falls Excel nicht per Desktop-Icon, sondern durch Starten einer Arbeitsmappe aufgerufen wird oder per Kommandozeile (</w:t>
      </w:r>
      <w:r w:rsidR="00C031F6">
        <w:rPr>
          <w:rFonts w:cs="Arial"/>
          <w:sz w:val="22"/>
          <w:szCs w:val="22"/>
          <w:shd w:val="clear" w:color="auto" w:fill="auto"/>
        </w:rPr>
        <w:t>z</w:t>
      </w:r>
      <w:r>
        <w:rPr>
          <w:rFonts w:cs="Arial"/>
          <w:sz w:val="22"/>
          <w:szCs w:val="22"/>
          <w:shd w:val="clear" w:color="auto" w:fill="auto"/>
        </w:rPr>
        <w:t>.</w:t>
      </w:r>
      <w:r w:rsidR="00C031F6">
        <w:rPr>
          <w:rFonts w:cs="Arial"/>
          <w:sz w:val="22"/>
          <w:szCs w:val="22"/>
          <w:shd w:val="clear" w:color="auto" w:fill="auto"/>
        </w:rPr>
        <w:t>B.</w:t>
      </w:r>
      <w:r>
        <w:rPr>
          <w:rFonts w:cs="Arial"/>
          <w:sz w:val="22"/>
          <w:szCs w:val="22"/>
          <w:shd w:val="clear" w:color="auto" w:fill="auto"/>
        </w:rPr>
        <w:t xml:space="preserve"> mit Hilfe einer Batchdatei). In der Regel entfällt damit Klick-Arbeit in Datei-Dialogen.</w:t>
      </w:r>
    </w:p>
    <w:p w14:paraId="319FBC45" w14:textId="77777777"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Excel-Standard</w:t>
      </w:r>
      <w:r w:rsidR="00C031F6">
        <w:rPr>
          <w:rFonts w:cs="Arial"/>
          <w:sz w:val="22"/>
          <w:szCs w:val="22"/>
          <w:shd w:val="clear" w:color="auto" w:fill="auto"/>
        </w:rPr>
        <w:t>speicherort</w:t>
      </w:r>
      <w:r>
        <w:rPr>
          <w:rFonts w:cs="Arial"/>
          <w:sz w:val="22"/>
          <w:szCs w:val="22"/>
          <w:shd w:val="clear" w:color="auto" w:fill="auto"/>
        </w:rPr>
        <w:tab/>
        <w:t>= &lt;leer&gt;</w:t>
      </w:r>
    </w:p>
    <w:p w14:paraId="58067782" w14:textId="77777777"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Batchdatei für Excel-Start</w:t>
      </w:r>
      <w:r>
        <w:rPr>
          <w:rFonts w:cs="Arial"/>
          <w:sz w:val="22"/>
          <w:szCs w:val="22"/>
          <w:shd w:val="clear" w:color="auto" w:fill="auto"/>
        </w:rPr>
        <w:tab/>
        <w:t>= im %PATH%</w:t>
      </w:r>
    </w:p>
    <w:p w14:paraId="0B23AB45" w14:textId="77777777" w:rsidR="00E6040F" w:rsidRDefault="00E6040F">
      <w:pPr>
        <w:spacing w:before="0" w:after="0"/>
        <w:ind w:left="270"/>
        <w:rPr>
          <w:rFonts w:cs="Arial"/>
          <w:sz w:val="22"/>
          <w:szCs w:val="22"/>
          <w:shd w:val="clear" w:color="auto" w:fill="auto"/>
        </w:rPr>
      </w:pPr>
    </w:p>
    <w:p w14:paraId="726E1EE6" w14:textId="77777777" w:rsidR="00E6040F" w:rsidRDefault="00E6040F">
      <w:pPr>
        <w:spacing w:before="0" w:after="0"/>
        <w:ind w:left="270"/>
        <w:rPr>
          <w:rFonts w:cs="Arial"/>
          <w:sz w:val="22"/>
          <w:szCs w:val="22"/>
          <w:shd w:val="clear" w:color="auto" w:fill="auto"/>
        </w:rPr>
      </w:pPr>
    </w:p>
    <w:p w14:paraId="05A45D89" w14:textId="77777777" w:rsidR="00E6040F" w:rsidRDefault="00E6040F">
      <w:pPr>
        <w:spacing w:before="0" w:after="0"/>
        <w:ind w:left="270"/>
        <w:rPr>
          <w:rFonts w:cs="Arial"/>
          <w:b/>
          <w:bCs/>
          <w:color w:val="auto"/>
          <w:shd w:val="clear" w:color="auto" w:fill="auto"/>
        </w:rPr>
      </w:pPr>
      <w:r>
        <w:rPr>
          <w:rFonts w:cs="Arial"/>
          <w:b/>
          <w:bCs/>
          <w:color w:val="auto"/>
          <w:shd w:val="clear" w:color="auto" w:fill="auto"/>
        </w:rPr>
        <w:t>Editor</w:t>
      </w:r>
    </w:p>
    <w:p w14:paraId="0DA50D8A" w14:textId="77777777" w:rsidR="00E6040F" w:rsidRDefault="00E6040F" w:rsidP="00976DBB">
      <w:pPr>
        <w:spacing w:before="120" w:after="0"/>
        <w:ind w:left="272"/>
        <w:rPr>
          <w:rFonts w:cs="Arial"/>
          <w:sz w:val="22"/>
          <w:szCs w:val="22"/>
          <w:shd w:val="clear" w:color="auto" w:fill="auto"/>
        </w:rPr>
      </w:pPr>
      <w:r>
        <w:rPr>
          <w:rFonts w:cs="Arial"/>
          <w:color w:val="auto"/>
          <w:sz w:val="22"/>
          <w:szCs w:val="22"/>
          <w:shd w:val="clear" w:color="auto" w:fill="auto"/>
        </w:rPr>
        <w:t xml:space="preserve">Die Funktionen zum Bearbeiten einer ASCII-Datei verwenden, falls möglich, </w:t>
      </w:r>
      <w:proofErr w:type="spellStart"/>
      <w:r>
        <w:rPr>
          <w:rFonts w:cs="Arial"/>
          <w:sz w:val="22"/>
          <w:szCs w:val="22"/>
          <w:shd w:val="clear" w:color="auto" w:fill="auto"/>
        </w:rPr>
        <w:t>UltraEdit</w:t>
      </w:r>
      <w:proofErr w:type="spellEnd"/>
      <w:r>
        <w:rPr>
          <w:rFonts w:cs="Arial"/>
          <w:sz w:val="22"/>
          <w:szCs w:val="22"/>
          <w:shd w:val="clear" w:color="auto" w:fill="auto"/>
        </w:rPr>
        <w:t xml:space="preserve"> oder </w:t>
      </w:r>
      <w:proofErr w:type="spellStart"/>
      <w:r>
        <w:rPr>
          <w:rFonts w:cs="Arial"/>
          <w:sz w:val="22"/>
          <w:szCs w:val="22"/>
          <w:shd w:val="clear" w:color="auto" w:fill="auto"/>
        </w:rPr>
        <w:t>jEdit</w:t>
      </w:r>
      <w:proofErr w:type="spellEnd"/>
      <w:r>
        <w:rPr>
          <w:rFonts w:cs="Arial"/>
          <w:sz w:val="22"/>
          <w:szCs w:val="22"/>
          <w:shd w:val="clear" w:color="auto" w:fill="auto"/>
        </w:rPr>
        <w:t xml:space="preserve">. </w:t>
      </w:r>
    </w:p>
    <w:p w14:paraId="10052687" w14:textId="77777777" w:rsidR="00E6040F" w:rsidRDefault="00E6040F">
      <w:pPr>
        <w:spacing w:before="0" w:after="0"/>
        <w:ind w:left="270"/>
        <w:rPr>
          <w:rFonts w:cs="Arial"/>
          <w:sz w:val="22"/>
          <w:szCs w:val="22"/>
          <w:shd w:val="clear" w:color="auto" w:fill="auto"/>
        </w:rPr>
      </w:pPr>
    </w:p>
    <w:p w14:paraId="30A3AFC8" w14:textId="77777777" w:rsidR="005E0F5F" w:rsidRPr="005E0F5F" w:rsidRDefault="00E6040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 xml:space="preserve">Dafür muss mindestens eines der beiden Programme gefunden werden: Der Pfad von uedit32.exe wird der Registry entnommen, was leider nicht in jedem Fall möglich ist. Der Pfad von </w:t>
      </w:r>
      <w:r w:rsidRPr="00DF1D47">
        <w:rPr>
          <w:rFonts w:cs="Arial"/>
          <w:b/>
          <w:sz w:val="22"/>
          <w:szCs w:val="22"/>
          <w:shd w:val="clear" w:color="auto" w:fill="auto"/>
        </w:rPr>
        <w:t xml:space="preserve">jEdit.jar </w:t>
      </w:r>
      <w:r>
        <w:rPr>
          <w:rFonts w:cs="Arial"/>
          <w:sz w:val="22"/>
          <w:szCs w:val="22"/>
          <w:shd w:val="clear" w:color="auto" w:fill="auto"/>
        </w:rPr>
        <w:t xml:space="preserve">wird </w:t>
      </w:r>
      <w:r w:rsidR="005E0F5F">
        <w:rPr>
          <w:rFonts w:cs="Arial"/>
          <w:sz w:val="22"/>
          <w:szCs w:val="22"/>
          <w:shd w:val="clear" w:color="auto" w:fill="auto"/>
        </w:rPr>
        <w:t>g</w:t>
      </w:r>
      <w:r w:rsidR="005E0F5F" w:rsidRPr="005E0F5F">
        <w:rPr>
          <w:rFonts w:cs="Arial"/>
          <w:sz w:val="22"/>
          <w:szCs w:val="22"/>
          <w:shd w:val="clear" w:color="auto" w:fill="auto"/>
        </w:rPr>
        <w:t>esucht wird unter:</w:t>
      </w:r>
      <w:r w:rsidR="005E0F5F">
        <w:rPr>
          <w:rFonts w:cs="Arial"/>
          <w:sz w:val="22"/>
          <w:szCs w:val="22"/>
          <w:shd w:val="clear" w:color="auto" w:fill="auto"/>
        </w:rPr>
        <w:tab/>
      </w:r>
      <w:r w:rsidR="005E0F5F" w:rsidRPr="005E0F5F">
        <w:rPr>
          <w:rFonts w:cs="Arial"/>
          <w:sz w:val="22"/>
          <w:szCs w:val="22"/>
          <w:shd w:val="clear" w:color="auto" w:fill="auto"/>
        </w:rPr>
        <w:t>- %JEDIT_HOME%</w:t>
      </w:r>
    </w:p>
    <w:p w14:paraId="129B61FA"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%PROGRAMFILES%\</w:t>
      </w:r>
      <w:proofErr w:type="spellStart"/>
      <w:r w:rsidRPr="005E0F5F">
        <w:rPr>
          <w:rFonts w:cs="Arial"/>
          <w:sz w:val="22"/>
          <w:szCs w:val="22"/>
          <w:shd w:val="clear" w:color="auto" w:fill="auto"/>
        </w:rPr>
        <w:t>jedit</w:t>
      </w:r>
      <w:proofErr w:type="spellEnd"/>
    </w:p>
    <w:p w14:paraId="6E0A70E2"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%PROGRAMFILES(X86)%\</w:t>
      </w:r>
      <w:proofErr w:type="spellStart"/>
      <w:r w:rsidRPr="005E0F5F">
        <w:rPr>
          <w:rFonts w:cs="Arial"/>
          <w:sz w:val="22"/>
          <w:szCs w:val="22"/>
          <w:shd w:val="clear" w:color="auto" w:fill="auto"/>
        </w:rPr>
        <w:t>jedit</w:t>
      </w:r>
      <w:proofErr w:type="spellEnd"/>
    </w:p>
    <w:p w14:paraId="21998FBB"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%PROGRAMW6432%\</w:t>
      </w:r>
      <w:proofErr w:type="spellStart"/>
      <w:r w:rsidRPr="005E0F5F">
        <w:rPr>
          <w:rFonts w:cs="Arial"/>
          <w:sz w:val="22"/>
          <w:szCs w:val="22"/>
          <w:shd w:val="clear" w:color="auto" w:fill="auto"/>
        </w:rPr>
        <w:t>jedit</w:t>
      </w:r>
      <w:proofErr w:type="spellEnd"/>
    </w:p>
    <w:p w14:paraId="1B2BB5B4" w14:textId="77777777" w:rsidR="00E6040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xml:space="preserve">- </w:t>
      </w:r>
      <w:r w:rsidR="00E6040F">
        <w:rPr>
          <w:rFonts w:cs="Arial"/>
          <w:sz w:val="22"/>
          <w:szCs w:val="22"/>
          <w:shd w:val="clear" w:color="auto" w:fill="auto"/>
        </w:rPr>
        <w:t>Konfigurationsdatei</w:t>
      </w:r>
      <w:r>
        <w:rPr>
          <w:rFonts w:cs="Arial"/>
          <w:sz w:val="22"/>
          <w:szCs w:val="22"/>
          <w:shd w:val="clear" w:color="auto" w:fill="auto"/>
        </w:rPr>
        <w:t xml:space="preserve"> (</w:t>
      </w:r>
      <w:r w:rsidRPr="005E0F5F">
        <w:rPr>
          <w:rFonts w:cs="Arial"/>
          <w:sz w:val="22"/>
          <w:szCs w:val="22"/>
          <w:shd w:val="clear" w:color="auto" w:fill="auto"/>
        </w:rPr>
        <w:t>GeoTools_cfg.xlsx</w:t>
      </w:r>
      <w:r>
        <w:rPr>
          <w:rFonts w:cs="Arial"/>
          <w:sz w:val="22"/>
          <w:szCs w:val="22"/>
          <w:shd w:val="clear" w:color="auto" w:fill="auto"/>
        </w:rPr>
        <w:t>)</w:t>
      </w:r>
    </w:p>
    <w:p w14:paraId="76E679C7" w14:textId="77777777" w:rsidR="00E6040F" w:rsidRDefault="00E6040F">
      <w:pPr>
        <w:spacing w:before="0" w:after="0"/>
        <w:ind w:left="270"/>
        <w:rPr>
          <w:rFonts w:cs="Arial"/>
          <w:sz w:val="22"/>
          <w:szCs w:val="22"/>
          <w:shd w:val="clear" w:color="auto" w:fill="auto"/>
        </w:rPr>
      </w:pPr>
    </w:p>
    <w:p w14:paraId="02DABAC3" w14:textId="77777777"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Sind beide Editoren verfügbar, wird derjenige verwendet, der in der Registry unter dem Wert HKCU\Software\VB and VBA </w:t>
      </w:r>
      <w:proofErr w:type="spellStart"/>
      <w:r>
        <w:rPr>
          <w:rFonts w:cs="Arial"/>
          <w:sz w:val="22"/>
          <w:szCs w:val="22"/>
          <w:shd w:val="clear" w:color="auto" w:fill="auto"/>
        </w:rPr>
        <w:t>Program</w:t>
      </w:r>
      <w:proofErr w:type="spellEnd"/>
      <w:r>
        <w:rPr>
          <w:rFonts w:cs="Arial"/>
          <w:sz w:val="22"/>
          <w:szCs w:val="22"/>
          <w:shd w:val="clear" w:color="auto" w:fill="auto"/>
        </w:rPr>
        <w:t xml:space="preserve"> Settings\Common\Editor  eingetragen ist. Unterstützte Werte sind "</w:t>
      </w:r>
      <w:proofErr w:type="spellStart"/>
      <w:r>
        <w:rPr>
          <w:rFonts w:cs="Arial"/>
          <w:sz w:val="22"/>
          <w:szCs w:val="22"/>
          <w:shd w:val="clear" w:color="auto" w:fill="auto"/>
        </w:rPr>
        <w:t>UltraEdit</w:t>
      </w:r>
      <w:proofErr w:type="spellEnd"/>
      <w:r>
        <w:rPr>
          <w:rFonts w:cs="Arial"/>
          <w:sz w:val="22"/>
          <w:szCs w:val="22"/>
          <w:shd w:val="clear" w:color="auto" w:fill="auto"/>
        </w:rPr>
        <w:t>" und "</w:t>
      </w:r>
      <w:proofErr w:type="spellStart"/>
      <w:r>
        <w:rPr>
          <w:rFonts w:cs="Arial"/>
          <w:sz w:val="22"/>
          <w:szCs w:val="22"/>
          <w:shd w:val="clear" w:color="auto" w:fill="auto"/>
        </w:rPr>
        <w:t>jEdit</w:t>
      </w:r>
      <w:proofErr w:type="spellEnd"/>
      <w:r>
        <w:rPr>
          <w:rFonts w:cs="Arial"/>
          <w:sz w:val="22"/>
          <w:szCs w:val="22"/>
          <w:shd w:val="clear" w:color="auto" w:fill="auto"/>
        </w:rPr>
        <w:t xml:space="preserve">". Ohne gültigen Eintrag wird </w:t>
      </w:r>
      <w:proofErr w:type="spellStart"/>
      <w:r>
        <w:rPr>
          <w:rFonts w:cs="Arial"/>
          <w:sz w:val="22"/>
          <w:szCs w:val="22"/>
          <w:shd w:val="clear" w:color="auto" w:fill="auto"/>
        </w:rPr>
        <w:t>UltraEdit</w:t>
      </w:r>
      <w:proofErr w:type="spellEnd"/>
      <w:r>
        <w:rPr>
          <w:rFonts w:cs="Arial"/>
          <w:sz w:val="22"/>
          <w:szCs w:val="22"/>
          <w:shd w:val="clear" w:color="auto" w:fill="auto"/>
        </w:rPr>
        <w:t xml:space="preserve"> verwendet.</w:t>
      </w:r>
    </w:p>
    <w:p w14:paraId="1C3B7ADF" w14:textId="77777777" w:rsidR="00E6040F" w:rsidRDefault="00E6040F">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p>
    <w:p w14:paraId="30E5810D" w14:textId="77777777" w:rsidR="00E6040F" w:rsidRDefault="00E6040F">
      <w:pPr>
        <w:spacing w:before="0" w:after="0"/>
        <w:ind w:left="284"/>
        <w:rPr>
          <w:rFonts w:cs="Arial"/>
          <w:color w:val="auto"/>
          <w:sz w:val="16"/>
          <w:szCs w:val="16"/>
          <w:shd w:val="clear" w:color="auto" w:fill="auto"/>
        </w:rPr>
      </w:pPr>
    </w:p>
    <w:p w14:paraId="6F949780" w14:textId="77777777" w:rsidR="00E6040F" w:rsidRDefault="00E6040F">
      <w:pPr>
        <w:spacing w:before="0" w:after="0"/>
        <w:ind w:left="284"/>
        <w:rPr>
          <w:rFonts w:cs="Arial"/>
          <w:color w:val="auto"/>
          <w:sz w:val="16"/>
          <w:szCs w:val="16"/>
          <w:shd w:val="clear" w:color="auto" w:fill="auto"/>
        </w:rPr>
      </w:pPr>
    </w:p>
    <w:p w14:paraId="12D6FC5D" w14:textId="77777777" w:rsidR="009F66B6" w:rsidRDefault="009F66B6">
      <w:pPr>
        <w:widowControl/>
        <w:autoSpaceDE/>
        <w:autoSpaceDN/>
        <w:adjustRightInd/>
        <w:spacing w:before="0" w:after="0"/>
        <w:rPr>
          <w:b/>
          <w:color w:val="auto"/>
          <w:kern w:val="28"/>
          <w:sz w:val="32"/>
          <w:szCs w:val="20"/>
          <w:shd w:val="clear" w:color="auto" w:fill="auto"/>
        </w:rPr>
      </w:pPr>
      <w:r>
        <w:br w:type="page"/>
      </w:r>
    </w:p>
    <w:p w14:paraId="19B99270" w14:textId="07CB06F8" w:rsidR="00556E13" w:rsidRPr="00957BC1" w:rsidRDefault="00556E13" w:rsidP="00556E13">
      <w:pPr>
        <w:pStyle w:val="berschrift2"/>
      </w:pPr>
      <w:bookmarkStart w:id="96" w:name="_Toc64322024"/>
      <w:r>
        <w:t>Office und seine Vorlagenordner</w:t>
      </w:r>
      <w:bookmarkEnd w:id="96"/>
    </w:p>
    <w:p w14:paraId="7F338CD4" w14:textId="77777777" w:rsidR="00556E13" w:rsidRDefault="00556E13" w:rsidP="00556E13">
      <w:pPr>
        <w:spacing w:before="0" w:after="0"/>
        <w:ind w:left="270"/>
        <w:rPr>
          <w:rFonts w:cs="Arial"/>
          <w:sz w:val="22"/>
          <w:szCs w:val="22"/>
          <w:shd w:val="clear" w:color="auto" w:fill="auto"/>
        </w:rPr>
      </w:pPr>
    </w:p>
    <w:p w14:paraId="77AE9F6B" w14:textId="2701F642" w:rsidR="00556E13" w:rsidRDefault="00556E13" w:rsidP="00556E13">
      <w:pPr>
        <w:spacing w:before="0" w:after="0"/>
        <w:ind w:left="270"/>
        <w:rPr>
          <w:rFonts w:cs="Arial"/>
          <w:b/>
          <w:bCs/>
          <w:shd w:val="clear" w:color="auto" w:fill="auto"/>
        </w:rPr>
      </w:pPr>
      <w:r w:rsidRPr="00556E13">
        <w:rPr>
          <w:rFonts w:cs="Arial"/>
          <w:b/>
          <w:bCs/>
          <w:shd w:val="clear" w:color="auto" w:fill="auto"/>
        </w:rPr>
        <w:t>Vorlagen-Ordner in Office 365 am 10.05.2020:</w:t>
      </w:r>
    </w:p>
    <w:p w14:paraId="1151087D" w14:textId="77777777" w:rsidR="00823EBD" w:rsidRDefault="00823EBD" w:rsidP="00556E13">
      <w:pPr>
        <w:spacing w:before="0" w:after="0"/>
        <w:ind w:left="270"/>
        <w:rPr>
          <w:rFonts w:cs="Arial"/>
          <w:sz w:val="22"/>
          <w:szCs w:val="22"/>
          <w:shd w:val="clear" w:color="auto" w:fill="auto"/>
        </w:rPr>
      </w:pPr>
    </w:p>
    <w:p w14:paraId="3BE26050" w14:textId="7D10A4BB"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Benutzerdefinierte Office-Vorlagen</w:t>
      </w:r>
    </w:p>
    <w:p w14:paraId="028CA2E8" w14:textId="77777777" w:rsidR="00823EBD" w:rsidRPr="004B7C02" w:rsidRDefault="00823EBD" w:rsidP="00823EBD">
      <w:pPr>
        <w:spacing w:before="0" w:after="0"/>
        <w:ind w:left="272"/>
        <w:rPr>
          <w:rFonts w:ascii="Courier New" w:hAnsi="Courier New" w:cs="Courier New"/>
          <w:sz w:val="14"/>
          <w:szCs w:val="14"/>
          <w:shd w:val="clear" w:color="auto" w:fill="auto"/>
        </w:rPr>
      </w:pPr>
    </w:p>
    <w:p w14:paraId="7695C090"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"Benutzerdefinierte Office-Vorlagen" als (hart kodiertes) Unterverzeichnis</w:t>
      </w:r>
    </w:p>
    <w:p w14:paraId="6A095CE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von C:\Users\&lt;USERNAME&gt;\Documents\</w:t>
      </w:r>
    </w:p>
    <w:p w14:paraId="043E0F3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Dokumente</w:t>
      </w:r>
    </w:p>
    <w:p w14:paraId="5BDA9023"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6AD882C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gramStart"/>
      <w:r w:rsidRPr="004B7C02">
        <w:rPr>
          <w:rFonts w:ascii="Courier New" w:hAnsi="Courier New" w:cs="Courier New"/>
          <w:sz w:val="14"/>
          <w:szCs w:val="14"/>
          <w:shd w:val="clear" w:color="auto" w:fill="auto"/>
        </w:rPr>
        <w:t xml:space="preserve">  ?</w:t>
      </w:r>
      <w:proofErr w:type="gramEnd"/>
    </w:p>
    <w:p w14:paraId="0F1DF3F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HKEY_CURRENT_USER\Software\Microsoft\Windows\CurrentVersion\Explorer\Shell Folders\Personal</w:t>
      </w:r>
    </w:p>
    <w:p w14:paraId="0B26401A"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5575DD5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w:t>
      </w:r>
      <w:r w:rsidRPr="00823EBD">
        <w:rPr>
          <w:rFonts w:ascii="Courier New" w:hAnsi="Courier New" w:cs="Courier New"/>
          <w:b/>
          <w:bCs/>
          <w:sz w:val="14"/>
          <w:szCs w:val="14"/>
          <w:shd w:val="clear" w:color="auto" w:fill="auto"/>
        </w:rPr>
        <w:t xml:space="preserve">für den Anwender NICHT </w:t>
      </w:r>
      <w:proofErr w:type="gramStart"/>
      <w:r w:rsidRPr="00823EBD">
        <w:rPr>
          <w:rFonts w:ascii="Courier New" w:hAnsi="Courier New" w:cs="Courier New"/>
          <w:b/>
          <w:bCs/>
          <w:sz w:val="14"/>
          <w:szCs w:val="14"/>
          <w:shd w:val="clear" w:color="auto" w:fill="auto"/>
        </w:rPr>
        <w:t>SICHTBAR</w:t>
      </w:r>
      <w:r w:rsidRPr="004B7C02">
        <w:rPr>
          <w:rFonts w:ascii="Courier New" w:hAnsi="Courier New" w:cs="Courier New"/>
          <w:sz w:val="14"/>
          <w:szCs w:val="14"/>
          <w:shd w:val="clear" w:color="auto" w:fill="auto"/>
        </w:rPr>
        <w:t xml:space="preserve"> !</w:t>
      </w:r>
      <w:proofErr w:type="gramEnd"/>
    </w:p>
    <w:p w14:paraId="25B93FC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Beim Speichern als Vorlage startet dort der Dateidialog in Word und Excel,</w:t>
      </w:r>
    </w:p>
    <w:p w14:paraId="4ED081B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falls kein "Standardspeicherort für persönliche Vorlagen" festgelegt ist.</w:t>
      </w:r>
    </w:p>
    <w:p w14:paraId="300D542D"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A62FE25"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12BC82F9"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Benutzervorlagen</w:t>
      </w:r>
    </w:p>
    <w:p w14:paraId="75FDD007" w14:textId="77777777" w:rsidR="00823EBD" w:rsidRDefault="00823EBD" w:rsidP="00823EBD">
      <w:pPr>
        <w:spacing w:before="0" w:after="0"/>
        <w:ind w:left="272"/>
        <w:rPr>
          <w:rFonts w:ascii="Courier New" w:hAnsi="Courier New" w:cs="Courier New"/>
          <w:sz w:val="14"/>
          <w:szCs w:val="14"/>
          <w:shd w:val="clear" w:color="auto" w:fill="auto"/>
        </w:rPr>
      </w:pPr>
    </w:p>
    <w:p w14:paraId="64F94067" w14:textId="5C3B9CDE"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C:\Users\&lt;USERNAME&gt;\AppData\Roaming\Microsoft\Templates\</w:t>
      </w:r>
    </w:p>
    <w:p w14:paraId="4928A73A"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Benutzervorlagen</w:t>
      </w:r>
    </w:p>
    <w:p w14:paraId="37A446EB"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34417FF6"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spellStart"/>
      <w:r w:rsidRPr="004B7C02">
        <w:rPr>
          <w:rFonts w:ascii="Courier New" w:hAnsi="Courier New" w:cs="Courier New"/>
          <w:sz w:val="14"/>
          <w:szCs w:val="14"/>
          <w:shd w:val="clear" w:color="auto" w:fill="auto"/>
        </w:rPr>
        <w:t>Application.TemplatesPath</w:t>
      </w:r>
      <w:proofErr w:type="spellEnd"/>
    </w:p>
    <w:p w14:paraId="4FD6CAF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HKEY_CURRENT_USER\Software\Microsoft\Office\16.0\Common\General\UserTemplates</w:t>
      </w:r>
    </w:p>
    <w:p w14:paraId="7E366F2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095409B0" w14:textId="56D66F63"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w:t>
      </w:r>
      <w:r w:rsidRPr="00823EBD">
        <w:rPr>
          <w:rFonts w:ascii="Courier New" w:hAnsi="Courier New" w:cs="Courier New"/>
          <w:b/>
          <w:bCs/>
          <w:sz w:val="14"/>
          <w:szCs w:val="14"/>
          <w:shd w:val="clear" w:color="auto" w:fill="auto"/>
        </w:rPr>
        <w:t xml:space="preserve">für den Anwender NICHT </w:t>
      </w:r>
      <w:r w:rsidR="00823EBD">
        <w:rPr>
          <w:rFonts w:ascii="Courier New" w:hAnsi="Courier New" w:cs="Courier New"/>
          <w:b/>
          <w:bCs/>
          <w:sz w:val="14"/>
          <w:szCs w:val="14"/>
          <w:shd w:val="clear" w:color="auto" w:fill="auto"/>
        </w:rPr>
        <w:t xml:space="preserve">mehr </w:t>
      </w:r>
      <w:proofErr w:type="gramStart"/>
      <w:r w:rsidRPr="00823EBD">
        <w:rPr>
          <w:rFonts w:ascii="Courier New" w:hAnsi="Courier New" w:cs="Courier New"/>
          <w:b/>
          <w:bCs/>
          <w:sz w:val="14"/>
          <w:szCs w:val="14"/>
          <w:shd w:val="clear" w:color="auto" w:fill="auto"/>
        </w:rPr>
        <w:t>SICHTBAR</w:t>
      </w:r>
      <w:r w:rsidRPr="004B7C02">
        <w:rPr>
          <w:rFonts w:ascii="Courier New" w:hAnsi="Courier New" w:cs="Courier New"/>
          <w:sz w:val="14"/>
          <w:szCs w:val="14"/>
          <w:shd w:val="clear" w:color="auto" w:fill="auto"/>
        </w:rPr>
        <w:t xml:space="preserve"> !</w:t>
      </w:r>
      <w:proofErr w:type="gramEnd"/>
    </w:p>
    <w:p w14:paraId="78044D9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schreibt Word die Normal.dotm.</w:t>
      </w:r>
    </w:p>
    <w:p w14:paraId="5822BEC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Der Registry-Value existiert nur, wenn der Inhalt nicht dem Standard entspricht.</w:t>
      </w:r>
    </w:p>
    <w:p w14:paraId="47FEA9FF"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FCC6837"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2FC6D1E2"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Arbeitsgruppenvorlagen</w:t>
      </w:r>
    </w:p>
    <w:p w14:paraId="3D346DEE" w14:textId="77777777" w:rsidR="00823EBD" w:rsidRDefault="00823EBD" w:rsidP="00823EBD">
      <w:pPr>
        <w:spacing w:before="0" w:after="0"/>
        <w:ind w:left="272"/>
        <w:rPr>
          <w:rFonts w:ascii="Courier New" w:hAnsi="Courier New" w:cs="Courier New"/>
          <w:sz w:val="14"/>
          <w:szCs w:val="14"/>
          <w:shd w:val="clear" w:color="auto" w:fill="auto"/>
        </w:rPr>
      </w:pPr>
    </w:p>
    <w:p w14:paraId="796EA503" w14:textId="2522A584"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&lt;leer&gt;</w:t>
      </w:r>
    </w:p>
    <w:p w14:paraId="24BD631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Arbeitsgruppenvorlagen</w:t>
      </w:r>
    </w:p>
    <w:p w14:paraId="108F6511"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6824EC61"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spellStart"/>
      <w:r w:rsidRPr="004B7C02">
        <w:rPr>
          <w:rFonts w:ascii="Courier New" w:hAnsi="Courier New" w:cs="Courier New"/>
          <w:sz w:val="14"/>
          <w:szCs w:val="14"/>
          <w:shd w:val="clear" w:color="auto" w:fill="auto"/>
        </w:rPr>
        <w:t>Application.NetworkTemplatesPath</w:t>
      </w:r>
      <w:proofErr w:type="spellEnd"/>
    </w:p>
    <w:p w14:paraId="6B8D2FB6"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HKEY_CURRENT_USER\Software\Microsoft\Office\16.0\Common\General\SharedTemplates</w:t>
      </w:r>
    </w:p>
    <w:p w14:paraId="226C373B"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=&gt; </w:t>
      </w:r>
      <w:proofErr w:type="gramStart"/>
      <w:r w:rsidRPr="004B7C02">
        <w:rPr>
          <w:rFonts w:ascii="Courier New" w:hAnsi="Courier New" w:cs="Courier New"/>
          <w:sz w:val="14"/>
          <w:szCs w:val="14"/>
          <w:shd w:val="clear" w:color="auto" w:fill="auto"/>
        </w:rPr>
        <w:t>benutzerabhängig !</w:t>
      </w:r>
      <w:proofErr w:type="gramEnd"/>
    </w:p>
    <w:p w14:paraId="2C8F8B4E"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19E00402"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für den Anwender SICHTBAR ***</w:t>
      </w:r>
    </w:p>
    <w:p w14:paraId="42067DF1"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E1A6FC1"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273DF37D"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Standardspeicherort für persönliche Vorlagen</w:t>
      </w:r>
    </w:p>
    <w:p w14:paraId="419D2B0E" w14:textId="77777777" w:rsidR="00823EBD" w:rsidRDefault="00823EBD" w:rsidP="00823EBD">
      <w:pPr>
        <w:spacing w:before="0" w:after="0"/>
        <w:ind w:left="272"/>
        <w:rPr>
          <w:rFonts w:ascii="Courier New" w:hAnsi="Courier New" w:cs="Courier New"/>
          <w:sz w:val="14"/>
          <w:szCs w:val="14"/>
          <w:shd w:val="clear" w:color="auto" w:fill="auto"/>
        </w:rPr>
      </w:pPr>
    </w:p>
    <w:p w14:paraId="0EB2DAFB" w14:textId="1F6A070C"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&lt;leer&gt;</w:t>
      </w:r>
    </w:p>
    <w:p w14:paraId="7E87771E"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Speichern -&gt; Standardspeicherort für persönliche Vorlagen</w:t>
      </w:r>
    </w:p>
    <w:p w14:paraId="2DF1B2FC"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Optionen -&gt; Speichern -&gt; Standardspeicherort für persönliche Vorlagen</w:t>
      </w:r>
    </w:p>
    <w:p w14:paraId="2C6C356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gramStart"/>
      <w:r w:rsidRPr="004B7C02">
        <w:rPr>
          <w:rFonts w:ascii="Courier New" w:hAnsi="Courier New" w:cs="Courier New"/>
          <w:sz w:val="14"/>
          <w:szCs w:val="14"/>
          <w:shd w:val="clear" w:color="auto" w:fill="auto"/>
        </w:rPr>
        <w:t xml:space="preserve">  ?</w:t>
      </w:r>
      <w:proofErr w:type="gramEnd"/>
    </w:p>
    <w:p w14:paraId="4E4991A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HKEY_CURRENT_USER\Software\Microsoft\Office\16.0\Word\Options\PersonalTemplates</w:t>
      </w:r>
    </w:p>
    <w:p w14:paraId="77666AD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 </w:t>
      </w:r>
    </w:p>
    <w:p w14:paraId="2F1DC7D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für den Anwender SICHTBAR ***</w:t>
      </w:r>
    </w:p>
    <w:p w14:paraId="248982F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Word und Excel verwalten diese Einstellung getrennt </w:t>
      </w:r>
      <w:proofErr w:type="gramStart"/>
      <w:r w:rsidRPr="004B7C02">
        <w:rPr>
          <w:rFonts w:ascii="Courier New" w:hAnsi="Courier New" w:cs="Courier New"/>
          <w:sz w:val="14"/>
          <w:szCs w:val="14"/>
          <w:shd w:val="clear" w:color="auto" w:fill="auto"/>
        </w:rPr>
        <w:t>voneinander !</w:t>
      </w:r>
      <w:proofErr w:type="gramEnd"/>
    </w:p>
    <w:p w14:paraId="38B82035" w14:textId="4A72061C" w:rsidR="009F66B6"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Beim Speichern als Vorlage startet dort der Dateidialog in Word und Excel.</w:t>
      </w:r>
    </w:p>
    <w:p w14:paraId="5EAF57E0" w14:textId="77777777" w:rsidR="009F66B6" w:rsidRPr="004B7C02" w:rsidRDefault="009F66B6" w:rsidP="00556E13">
      <w:pPr>
        <w:spacing w:before="120" w:after="0"/>
        <w:ind w:left="272"/>
        <w:rPr>
          <w:rFonts w:ascii="Courier New" w:hAnsi="Courier New" w:cs="Courier New"/>
          <w:sz w:val="14"/>
          <w:szCs w:val="14"/>
          <w:shd w:val="clear" w:color="auto" w:fill="auto"/>
        </w:rPr>
      </w:pPr>
    </w:p>
    <w:p w14:paraId="32850A27" w14:textId="77777777" w:rsidR="00E6040F" w:rsidRPr="00390053" w:rsidRDefault="00E6040F" w:rsidP="00556E13">
      <w:pPr>
        <w:pStyle w:val="berschrift2"/>
        <w:numPr>
          <w:ilvl w:val="0"/>
          <w:numId w:val="0"/>
        </w:numPr>
        <w:ind w:left="1135" w:hanging="851"/>
        <w:rPr>
          <w:rFonts w:cs="Arial"/>
        </w:rPr>
      </w:pPr>
    </w:p>
    <w:sectPr w:rsidR="00E6040F" w:rsidRPr="00390053" w:rsidSect="00F924BE">
      <w:pgSz w:w="12240" w:h="15840"/>
      <w:pgMar w:top="1701" w:right="567" w:bottom="567"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4E9B8" w14:textId="77777777" w:rsidR="00CC482B" w:rsidRDefault="00CC482B">
      <w:r>
        <w:separator/>
      </w:r>
    </w:p>
  </w:endnote>
  <w:endnote w:type="continuationSeparator" w:id="0">
    <w:p w14:paraId="2D4E448D" w14:textId="77777777" w:rsidR="00CC482B" w:rsidRDefault="00CC4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C213B" w14:textId="77777777" w:rsidR="00CC482B" w:rsidRDefault="00CC482B">
      <w:r>
        <w:separator/>
      </w:r>
    </w:p>
  </w:footnote>
  <w:footnote w:type="continuationSeparator" w:id="0">
    <w:p w14:paraId="6469A22F" w14:textId="77777777" w:rsidR="00CC482B" w:rsidRDefault="00CC4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D1D1C" w14:textId="77777777" w:rsidR="006D2D80" w:rsidRPr="00180342" w:rsidRDefault="006D2D80" w:rsidP="00E65454">
    <w:pPr>
      <w:pStyle w:val="Kopfzeile"/>
      <w:tabs>
        <w:tab w:val="clear" w:pos="4536"/>
        <w:tab w:val="clear" w:pos="9072"/>
        <w:tab w:val="center" w:pos="4253"/>
        <w:tab w:val="right" w:pos="10206"/>
      </w:tabs>
      <w:rPr>
        <w:b/>
        <w:sz w:val="18"/>
        <w:szCs w:val="18"/>
      </w:rPr>
    </w:pPr>
    <w:r w:rsidRPr="00180342">
      <w:rPr>
        <w:b/>
        <w:sz w:val="18"/>
        <w:szCs w:val="18"/>
      </w:rPr>
      <w:t>Excel-</w:t>
    </w:r>
    <w:proofErr w:type="spellStart"/>
    <w:r w:rsidRPr="00180342">
      <w:rPr>
        <w:b/>
        <w:sz w:val="18"/>
        <w:szCs w:val="18"/>
      </w:rPr>
      <w:t>AddIn</w:t>
    </w:r>
    <w:proofErr w:type="spellEnd"/>
    <w:r w:rsidRPr="00180342">
      <w:rPr>
        <w:b/>
        <w:sz w:val="18"/>
        <w:szCs w:val="18"/>
      </w:rPr>
      <w:t xml:space="preserve"> </w:t>
    </w:r>
    <w:proofErr w:type="spellStart"/>
    <w:r w:rsidRPr="00180342">
      <w:rPr>
        <w:b/>
        <w:sz w:val="18"/>
        <w:szCs w:val="18"/>
      </w:rPr>
      <w:t>GeoTools</w:t>
    </w:r>
    <w:proofErr w:type="spellEnd"/>
    <w:r w:rsidRPr="00180342">
      <w:rPr>
        <w:b/>
        <w:sz w:val="18"/>
        <w:szCs w:val="18"/>
      </w:rPr>
      <w:tab/>
      <w:t>Handbuch</w:t>
    </w:r>
    <w:r>
      <w:rPr>
        <w:b/>
        <w:sz w:val="18"/>
        <w:szCs w:val="18"/>
      </w:rPr>
      <w:tab/>
    </w:r>
    <w:r w:rsidRPr="00180342">
      <w:rPr>
        <w:sz w:val="20"/>
        <w:szCs w:val="20"/>
      </w:rPr>
      <w:t xml:space="preserve">Seite </w:t>
    </w:r>
    <w:r w:rsidRPr="00180342">
      <w:rPr>
        <w:rStyle w:val="Seitenzahl"/>
        <w:sz w:val="20"/>
        <w:szCs w:val="20"/>
      </w:rPr>
      <w:fldChar w:fldCharType="begin"/>
    </w:r>
    <w:r w:rsidRPr="00180342">
      <w:rPr>
        <w:rStyle w:val="Seitenzahl"/>
        <w:sz w:val="20"/>
        <w:szCs w:val="20"/>
      </w:rPr>
      <w:instrText xml:space="preserve"> PAGE </w:instrText>
    </w:r>
    <w:r w:rsidRPr="00180342">
      <w:rPr>
        <w:rStyle w:val="Seitenzahl"/>
        <w:sz w:val="20"/>
        <w:szCs w:val="20"/>
      </w:rPr>
      <w:fldChar w:fldCharType="separate"/>
    </w:r>
    <w:r>
      <w:rPr>
        <w:rStyle w:val="Seitenzahl"/>
        <w:noProof/>
        <w:sz w:val="20"/>
        <w:szCs w:val="20"/>
      </w:rPr>
      <w:t>2</w:t>
    </w:r>
    <w:r w:rsidRPr="00180342">
      <w:rPr>
        <w:rStyle w:val="Seitenzahl"/>
        <w:sz w:val="20"/>
        <w:szCs w:val="20"/>
      </w:rPr>
      <w:fldChar w:fldCharType="end"/>
    </w:r>
    <w:r w:rsidRPr="00180342">
      <w:rPr>
        <w:rStyle w:val="Seitenzahl"/>
        <w:sz w:val="20"/>
        <w:szCs w:val="20"/>
      </w:rPr>
      <w:t xml:space="preserve"> / </w:t>
    </w:r>
    <w:r w:rsidRPr="00180342">
      <w:rPr>
        <w:rStyle w:val="Seitenzahl"/>
        <w:sz w:val="20"/>
        <w:szCs w:val="20"/>
      </w:rPr>
      <w:fldChar w:fldCharType="begin"/>
    </w:r>
    <w:r w:rsidRPr="00180342">
      <w:rPr>
        <w:rStyle w:val="Seitenzahl"/>
        <w:sz w:val="20"/>
        <w:szCs w:val="20"/>
      </w:rPr>
      <w:instrText xml:space="preserve"> NUMPAGES </w:instrText>
    </w:r>
    <w:r w:rsidRPr="00180342">
      <w:rPr>
        <w:rStyle w:val="Seitenzahl"/>
        <w:sz w:val="20"/>
        <w:szCs w:val="20"/>
      </w:rPr>
      <w:fldChar w:fldCharType="separate"/>
    </w:r>
    <w:r>
      <w:rPr>
        <w:rStyle w:val="Seitenzahl"/>
        <w:noProof/>
        <w:sz w:val="20"/>
        <w:szCs w:val="20"/>
      </w:rPr>
      <w:t>33</w:t>
    </w:r>
    <w:r w:rsidRPr="00180342">
      <w:rPr>
        <w:rStyle w:val="Seitenzahl"/>
        <w:sz w:val="20"/>
        <w:szCs w:val="20"/>
      </w:rPr>
      <w:fldChar w:fldCharType="end"/>
    </w:r>
  </w:p>
  <w:p w14:paraId="40729982" w14:textId="5AAED1B4" w:rsidR="006D2D80" w:rsidRPr="00D0381A" w:rsidRDefault="006D2D80" w:rsidP="00E65454">
    <w:pPr>
      <w:pStyle w:val="Kopfzeile"/>
      <w:pBdr>
        <w:bottom w:val="single" w:sz="4" w:space="1" w:color="auto"/>
      </w:pBdr>
      <w:tabs>
        <w:tab w:val="clear" w:pos="4536"/>
        <w:tab w:val="clear" w:pos="9072"/>
        <w:tab w:val="center" w:pos="4253"/>
        <w:tab w:val="right" w:pos="10206"/>
      </w:tabs>
      <w:spacing w:before="0" w:after="20"/>
      <w:rPr>
        <w:sz w:val="18"/>
        <w:szCs w:val="18"/>
      </w:rPr>
    </w:pPr>
    <w:r w:rsidRPr="00180342">
      <w:rPr>
        <w:sz w:val="18"/>
        <w:szCs w:val="18"/>
      </w:rPr>
      <w:t xml:space="preserve">Version </w:t>
    </w:r>
    <w:r>
      <w:rPr>
        <w:sz w:val="18"/>
        <w:szCs w:val="18"/>
      </w:rPr>
      <w:t>3.2</w:t>
    </w:r>
    <w:r w:rsidRPr="00180342">
      <w:rPr>
        <w:sz w:val="18"/>
        <w:szCs w:val="18"/>
      </w:rPr>
      <w:t xml:space="preserve"> (</w:t>
    </w:r>
    <w:r>
      <w:rPr>
        <w:sz w:val="18"/>
        <w:szCs w:val="18"/>
      </w:rPr>
      <w:t>Februar 2021</w:t>
    </w:r>
    <w:r w:rsidRPr="00180342">
      <w:rPr>
        <w:sz w:val="18"/>
        <w:szCs w:val="18"/>
      </w:rPr>
      <w:t>)</w:t>
    </w:r>
    <w:r w:rsidRPr="00180342">
      <w:rPr>
        <w:sz w:val="18"/>
        <w:szCs w:val="18"/>
      </w:rPr>
      <w:tab/>
      <w:t>Autor: Robert Schwenn</w:t>
    </w:r>
    <w:r w:rsidRPr="00180342">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 w15:restartNumberingAfterBreak="0">
    <w:nsid w:val="00000002"/>
    <w:multiLevelType w:val="multilevel"/>
    <w:tmpl w:val="00000002"/>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 w15:restartNumberingAfterBreak="0">
    <w:nsid w:val="00000003"/>
    <w:multiLevelType w:val="multilevel"/>
    <w:tmpl w:val="00000003"/>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 w15:restartNumberingAfterBreak="0">
    <w:nsid w:val="00000004"/>
    <w:multiLevelType w:val="multilevel"/>
    <w:tmpl w:val="00000004"/>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4" w15:restartNumberingAfterBreak="0">
    <w:nsid w:val="00000005"/>
    <w:multiLevelType w:val="multilevel"/>
    <w:tmpl w:val="00000005"/>
    <w:name w:val="List5"/>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5" w15:restartNumberingAfterBreak="0">
    <w:nsid w:val="00000006"/>
    <w:multiLevelType w:val="multilevel"/>
    <w:tmpl w:val="00000006"/>
    <w:name w:val="List6"/>
    <w:lvl w:ilvl="0">
      <w:start w:val="1"/>
      <w:numFmt w:val="lowerRoman"/>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6" w15:restartNumberingAfterBreak="0">
    <w:nsid w:val="00000007"/>
    <w:multiLevelType w:val="multilevel"/>
    <w:tmpl w:val="00000007"/>
    <w:name w:val="List7"/>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7" w15:restartNumberingAfterBreak="0">
    <w:nsid w:val="00000008"/>
    <w:multiLevelType w:val="multilevel"/>
    <w:tmpl w:val="00000008"/>
    <w:name w:val="List8"/>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8" w15:restartNumberingAfterBreak="0">
    <w:nsid w:val="00000009"/>
    <w:multiLevelType w:val="multilevel"/>
    <w:tmpl w:val="00000009"/>
    <w:name w:val="List9"/>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9" w15:restartNumberingAfterBreak="0">
    <w:nsid w:val="0000000A"/>
    <w:multiLevelType w:val="multilevel"/>
    <w:tmpl w:val="0000000A"/>
    <w:name w:val="List10"/>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0" w15:restartNumberingAfterBreak="0">
    <w:nsid w:val="0000000B"/>
    <w:multiLevelType w:val="multilevel"/>
    <w:tmpl w:val="0000000B"/>
    <w:name w:val="List1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1" w15:restartNumberingAfterBreak="0">
    <w:nsid w:val="0000000C"/>
    <w:multiLevelType w:val="multilevel"/>
    <w:tmpl w:val="0000000C"/>
    <w:name w:val="List1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2" w15:restartNumberingAfterBreak="0">
    <w:nsid w:val="07C40D60"/>
    <w:multiLevelType w:val="hybridMultilevel"/>
    <w:tmpl w:val="A2729F2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3" w15:restartNumberingAfterBreak="0">
    <w:nsid w:val="145F43D0"/>
    <w:multiLevelType w:val="singleLevel"/>
    <w:tmpl w:val="0407000B"/>
    <w:lvl w:ilvl="0">
      <w:start w:val="1"/>
      <w:numFmt w:val="bullet"/>
      <w:lvlText w:val="Ø"/>
      <w:lvlJc w:val="left"/>
      <w:rPr>
        <w:rFonts w:ascii="Wingdings" w:hAnsi="Wingdings" w:cs="Wingdings"/>
        <w:sz w:val="24"/>
        <w:szCs w:val="24"/>
      </w:rPr>
    </w:lvl>
  </w:abstractNum>
  <w:abstractNum w:abstractNumId="14" w15:restartNumberingAfterBreak="0">
    <w:nsid w:val="145F43D1"/>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5" w15:restartNumberingAfterBreak="0">
    <w:nsid w:val="145F43D2"/>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6" w15:restartNumberingAfterBreak="0">
    <w:nsid w:val="24F75F6B"/>
    <w:multiLevelType w:val="multilevel"/>
    <w:tmpl w:val="3628E7DE"/>
    <w:lvl w:ilvl="0">
      <w:start w:val="1"/>
      <w:numFmt w:val="ordinal"/>
      <w:suff w:val="space"/>
      <w:lvlText w:val="%1 "/>
      <w:lvlJc w:val="left"/>
      <w:pPr>
        <w:ind w:left="0" w:firstLine="0"/>
      </w:pPr>
      <w:rPr>
        <w:rFonts w:hint="default"/>
      </w:rPr>
    </w:lvl>
    <w:lvl w:ilvl="1">
      <w:start w:val="1"/>
      <w:numFmt w:val="none"/>
      <w:pStyle w:val="H1"/>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28670C6"/>
    <w:multiLevelType w:val="multilevel"/>
    <w:tmpl w:val="983A4F10"/>
    <w:lvl w:ilvl="0">
      <w:start w:val="1"/>
      <w:numFmt w:val="ordinal"/>
      <w:suff w:val="space"/>
      <w:lvlText w:val="%1 "/>
      <w:lvlJc w:val="left"/>
      <w:pPr>
        <w:ind w:left="0" w:firstLine="0"/>
      </w:pPr>
      <w:rPr>
        <w:rFonts w:hint="default"/>
      </w:rPr>
    </w:lvl>
    <w:lvl w:ilvl="1">
      <w:start w:val="1"/>
      <w:numFmt w:val="ordinal"/>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18" w15:restartNumberingAfterBreak="0">
    <w:nsid w:val="3DFC324E"/>
    <w:multiLevelType w:val="multilevel"/>
    <w:tmpl w:val="9DC8754A"/>
    <w:lvl w:ilvl="0">
      <w:start w:val="1"/>
      <w:numFmt w:val="decimal"/>
      <w:pStyle w:val="berschrift1"/>
      <w:lvlText w:val="%1"/>
      <w:lvlJc w:val="left"/>
      <w:pPr>
        <w:tabs>
          <w:tab w:val="num" w:pos="360"/>
        </w:tabs>
        <w:ind w:left="357" w:hanging="357"/>
      </w:pPr>
    </w:lvl>
    <w:lvl w:ilvl="1">
      <w:start w:val="1"/>
      <w:numFmt w:val="decimal"/>
      <w:pStyle w:val="berschrift2"/>
      <w:lvlText w:val="%1.%2"/>
      <w:lvlJc w:val="left"/>
      <w:pPr>
        <w:tabs>
          <w:tab w:val="num" w:pos="856"/>
        </w:tabs>
        <w:ind w:left="856" w:hanging="499"/>
      </w:pPr>
    </w:lvl>
    <w:lvl w:ilvl="2">
      <w:start w:val="1"/>
      <w:numFmt w:val="decimal"/>
      <w:pStyle w:val="berschrift3"/>
      <w:lvlText w:val="%1.%2.%3"/>
      <w:lvlJc w:val="left"/>
      <w:pPr>
        <w:tabs>
          <w:tab w:val="num" w:pos="1491"/>
        </w:tabs>
        <w:ind w:left="1491" w:hanging="635"/>
      </w:pPr>
    </w:lvl>
    <w:lvl w:ilvl="3">
      <w:start w:val="1"/>
      <w:numFmt w:val="decimal"/>
      <w:pStyle w:val="berschrift4"/>
      <w:lvlText w:val="%1.%2.%3.%4"/>
      <w:lvlJc w:val="left"/>
      <w:pPr>
        <w:tabs>
          <w:tab w:val="num" w:pos="2268"/>
        </w:tabs>
        <w:ind w:left="2268" w:hanging="7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49232274"/>
    <w:multiLevelType w:val="multilevel"/>
    <w:tmpl w:val="00000002"/>
    <w:name w:val="List122703934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0" w15:restartNumberingAfterBreak="0">
    <w:nsid w:val="492322CA"/>
    <w:multiLevelType w:val="multilevel"/>
    <w:tmpl w:val="00000003"/>
    <w:name w:val="List122703943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1" w15:restartNumberingAfterBreak="0">
    <w:nsid w:val="49232517"/>
    <w:multiLevelType w:val="multilevel"/>
    <w:tmpl w:val="00000004"/>
    <w:name w:val="List1227040023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2" w15:restartNumberingAfterBreak="0">
    <w:nsid w:val="49232673"/>
    <w:multiLevelType w:val="multilevel"/>
    <w:tmpl w:val="00000005"/>
    <w:name w:val="List1227040371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3" w15:restartNumberingAfterBreak="0">
    <w:nsid w:val="492425E8"/>
    <w:multiLevelType w:val="multilevel"/>
    <w:tmpl w:val="00000006"/>
    <w:name w:val="List122710576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4" w15:restartNumberingAfterBreak="0">
    <w:nsid w:val="4924713E"/>
    <w:multiLevelType w:val="multilevel"/>
    <w:tmpl w:val="00000006"/>
    <w:name w:val="List122712505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5" w15:restartNumberingAfterBreak="0">
    <w:nsid w:val="49CFF162"/>
    <w:multiLevelType w:val="multilevel"/>
    <w:tmpl w:val="00000006"/>
    <w:name w:val="List1238364514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9CFF16D"/>
    <w:multiLevelType w:val="multilevel"/>
    <w:tmpl w:val="00000007"/>
    <w:name w:val="List123836452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49CFF17F"/>
    <w:multiLevelType w:val="multilevel"/>
    <w:tmpl w:val="00000008"/>
    <w:name w:val="List1238364543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49CFFA19"/>
    <w:multiLevelType w:val="multilevel"/>
    <w:tmpl w:val="00000009"/>
    <w:name w:val="List123836674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600C6CE6"/>
    <w:multiLevelType w:val="singleLevel"/>
    <w:tmpl w:val="0407000B"/>
    <w:lvl w:ilvl="0">
      <w:start w:val="1"/>
      <w:numFmt w:val="bullet"/>
      <w:lvlText w:val="Ø"/>
      <w:lvlJc w:val="left"/>
      <w:rPr>
        <w:rFonts w:ascii="Wingdings" w:hAnsi="Wingdings" w:cs="Wingdings"/>
        <w:sz w:val="24"/>
        <w:szCs w:val="24"/>
      </w:rPr>
    </w:lvl>
  </w:abstractNum>
  <w:abstractNum w:abstractNumId="30" w15:restartNumberingAfterBreak="0">
    <w:nsid w:val="600C6CE7"/>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1" w15:restartNumberingAfterBreak="0">
    <w:nsid w:val="600C6CE8"/>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2" w15:restartNumberingAfterBreak="0">
    <w:nsid w:val="600C6CE9"/>
    <w:multiLevelType w:val="multilevel"/>
    <w:tmpl w:val="0407000E"/>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3" w15:restartNumberingAfterBreak="0">
    <w:nsid w:val="600C6CEA"/>
    <w:multiLevelType w:val="multilevel"/>
    <w:tmpl w:val="0407000F"/>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4" w15:restartNumberingAfterBreak="0">
    <w:nsid w:val="600C6CEB"/>
    <w:multiLevelType w:val="multilevel"/>
    <w:tmpl w:val="04070010"/>
    <w:name w:val="List5"/>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num w:numId="1">
    <w:abstractNumId w:val="0"/>
  </w:num>
  <w:num w:numId="2">
    <w:abstractNumId w:val="3"/>
  </w:num>
  <w:num w:numId="3">
    <w:abstractNumId w:val="24"/>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4">
    <w:abstractNumId w:val="1"/>
  </w:num>
  <w:num w:numId="5">
    <w:abstractNumId w:val="8"/>
  </w:num>
  <w:num w:numId="6">
    <w:abstractNumId w:val="10"/>
  </w:num>
  <w:num w:numId="7">
    <w:abstractNumId w:val="11"/>
  </w:num>
  <w:num w:numId="8">
    <w:abstractNumId w:val="20"/>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9">
    <w:abstractNumId w:val="21"/>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0">
    <w:abstractNumId w:val="22"/>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1">
    <w:abstractNumId w:val="2"/>
  </w:num>
  <w:num w:numId="12">
    <w:abstractNumId w:val="32"/>
  </w:num>
  <w:num w:numId="13">
    <w:abstractNumId w:val="33"/>
  </w:num>
  <w:num w:numId="14">
    <w:abstractNumId w:val="34"/>
  </w:num>
  <w:num w:numId="15">
    <w:abstractNumId w:val="29"/>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09"/>
    <w:rsid w:val="00001D5A"/>
    <w:rsid w:val="00012471"/>
    <w:rsid w:val="00016D92"/>
    <w:rsid w:val="00017544"/>
    <w:rsid w:val="000278C0"/>
    <w:rsid w:val="00046010"/>
    <w:rsid w:val="0005402F"/>
    <w:rsid w:val="0005608F"/>
    <w:rsid w:val="00071C5D"/>
    <w:rsid w:val="000756C1"/>
    <w:rsid w:val="00081E8E"/>
    <w:rsid w:val="00087865"/>
    <w:rsid w:val="000C1B72"/>
    <w:rsid w:val="000C3642"/>
    <w:rsid w:val="000E22EA"/>
    <w:rsid w:val="000E31F2"/>
    <w:rsid w:val="00107DA9"/>
    <w:rsid w:val="00116068"/>
    <w:rsid w:val="00120212"/>
    <w:rsid w:val="0012115A"/>
    <w:rsid w:val="001221A1"/>
    <w:rsid w:val="00122709"/>
    <w:rsid w:val="001373D8"/>
    <w:rsid w:val="00142040"/>
    <w:rsid w:val="00143024"/>
    <w:rsid w:val="00144FA6"/>
    <w:rsid w:val="00152118"/>
    <w:rsid w:val="00153B54"/>
    <w:rsid w:val="0015770B"/>
    <w:rsid w:val="00165877"/>
    <w:rsid w:val="00180342"/>
    <w:rsid w:val="001933F6"/>
    <w:rsid w:val="001A778A"/>
    <w:rsid w:val="001B6C75"/>
    <w:rsid w:val="001C2D3F"/>
    <w:rsid w:val="001D13DB"/>
    <w:rsid w:val="001D2D20"/>
    <w:rsid w:val="001D4E37"/>
    <w:rsid w:val="001E300C"/>
    <w:rsid w:val="001F3559"/>
    <w:rsid w:val="001F7FBA"/>
    <w:rsid w:val="00202686"/>
    <w:rsid w:val="00202C3C"/>
    <w:rsid w:val="002107A7"/>
    <w:rsid w:val="00231359"/>
    <w:rsid w:val="00245009"/>
    <w:rsid w:val="002500ED"/>
    <w:rsid w:val="00255008"/>
    <w:rsid w:val="00281842"/>
    <w:rsid w:val="002841FE"/>
    <w:rsid w:val="002A5C22"/>
    <w:rsid w:val="002A75E1"/>
    <w:rsid w:val="002F2024"/>
    <w:rsid w:val="002F391B"/>
    <w:rsid w:val="002F62A7"/>
    <w:rsid w:val="003119C0"/>
    <w:rsid w:val="003205C4"/>
    <w:rsid w:val="003327E5"/>
    <w:rsid w:val="00342AB8"/>
    <w:rsid w:val="00343C7E"/>
    <w:rsid w:val="003549AF"/>
    <w:rsid w:val="00371D3F"/>
    <w:rsid w:val="00380C61"/>
    <w:rsid w:val="00390053"/>
    <w:rsid w:val="00397ACD"/>
    <w:rsid w:val="003A3839"/>
    <w:rsid w:val="003A7AF7"/>
    <w:rsid w:val="003B3A4B"/>
    <w:rsid w:val="003C3904"/>
    <w:rsid w:val="003D05C2"/>
    <w:rsid w:val="003D583A"/>
    <w:rsid w:val="003F6D06"/>
    <w:rsid w:val="004019D6"/>
    <w:rsid w:val="004204E3"/>
    <w:rsid w:val="00427433"/>
    <w:rsid w:val="004525F8"/>
    <w:rsid w:val="00454332"/>
    <w:rsid w:val="004618A0"/>
    <w:rsid w:val="00475D2A"/>
    <w:rsid w:val="00481D1F"/>
    <w:rsid w:val="00495482"/>
    <w:rsid w:val="00497A84"/>
    <w:rsid w:val="004B73CB"/>
    <w:rsid w:val="004B7C02"/>
    <w:rsid w:val="004E38A4"/>
    <w:rsid w:val="004F5AB4"/>
    <w:rsid w:val="00512A55"/>
    <w:rsid w:val="00521760"/>
    <w:rsid w:val="00534508"/>
    <w:rsid w:val="00536FDA"/>
    <w:rsid w:val="00537235"/>
    <w:rsid w:val="0054018A"/>
    <w:rsid w:val="00556E13"/>
    <w:rsid w:val="005739DD"/>
    <w:rsid w:val="00573CE8"/>
    <w:rsid w:val="00580B17"/>
    <w:rsid w:val="0059376B"/>
    <w:rsid w:val="005A3EA2"/>
    <w:rsid w:val="005B297F"/>
    <w:rsid w:val="005D2452"/>
    <w:rsid w:val="005D29E2"/>
    <w:rsid w:val="005E0F5F"/>
    <w:rsid w:val="005E1925"/>
    <w:rsid w:val="005F34AA"/>
    <w:rsid w:val="00614553"/>
    <w:rsid w:val="00630C64"/>
    <w:rsid w:val="0064607B"/>
    <w:rsid w:val="0064787D"/>
    <w:rsid w:val="00672698"/>
    <w:rsid w:val="00672C45"/>
    <w:rsid w:val="00683BE3"/>
    <w:rsid w:val="00690551"/>
    <w:rsid w:val="00697906"/>
    <w:rsid w:val="006D2D80"/>
    <w:rsid w:val="006F091E"/>
    <w:rsid w:val="006F76EB"/>
    <w:rsid w:val="00723A9B"/>
    <w:rsid w:val="00725650"/>
    <w:rsid w:val="00757349"/>
    <w:rsid w:val="007838FF"/>
    <w:rsid w:val="007963F4"/>
    <w:rsid w:val="007A1064"/>
    <w:rsid w:val="007A4090"/>
    <w:rsid w:val="007B33BC"/>
    <w:rsid w:val="007B4E72"/>
    <w:rsid w:val="007D2DD4"/>
    <w:rsid w:val="007E20EC"/>
    <w:rsid w:val="007E3F72"/>
    <w:rsid w:val="007F3344"/>
    <w:rsid w:val="007F47F8"/>
    <w:rsid w:val="00806924"/>
    <w:rsid w:val="00823EBD"/>
    <w:rsid w:val="00836921"/>
    <w:rsid w:val="008555A6"/>
    <w:rsid w:val="0086287D"/>
    <w:rsid w:val="00871118"/>
    <w:rsid w:val="00875984"/>
    <w:rsid w:val="0088155C"/>
    <w:rsid w:val="00894277"/>
    <w:rsid w:val="008A303F"/>
    <w:rsid w:val="008D6BFF"/>
    <w:rsid w:val="008F37CA"/>
    <w:rsid w:val="008F3C89"/>
    <w:rsid w:val="008F3E0C"/>
    <w:rsid w:val="00912AB3"/>
    <w:rsid w:val="009321E9"/>
    <w:rsid w:val="00935923"/>
    <w:rsid w:val="00935BB0"/>
    <w:rsid w:val="0094624D"/>
    <w:rsid w:val="00950F1A"/>
    <w:rsid w:val="009578F1"/>
    <w:rsid w:val="00957BC1"/>
    <w:rsid w:val="0096654D"/>
    <w:rsid w:val="00976DBB"/>
    <w:rsid w:val="00992FF8"/>
    <w:rsid w:val="009938C2"/>
    <w:rsid w:val="00996676"/>
    <w:rsid w:val="009A2AB8"/>
    <w:rsid w:val="009C12F4"/>
    <w:rsid w:val="009C5D6B"/>
    <w:rsid w:val="009F66B6"/>
    <w:rsid w:val="00A07FA7"/>
    <w:rsid w:val="00A125D9"/>
    <w:rsid w:val="00A46FED"/>
    <w:rsid w:val="00A61ACE"/>
    <w:rsid w:val="00A65780"/>
    <w:rsid w:val="00A70FAF"/>
    <w:rsid w:val="00A90A4C"/>
    <w:rsid w:val="00AA0074"/>
    <w:rsid w:val="00AB3F47"/>
    <w:rsid w:val="00AB4150"/>
    <w:rsid w:val="00AC23BC"/>
    <w:rsid w:val="00AC3389"/>
    <w:rsid w:val="00AD0795"/>
    <w:rsid w:val="00AD49ED"/>
    <w:rsid w:val="00AD5B5B"/>
    <w:rsid w:val="00AE791A"/>
    <w:rsid w:val="00AE7E73"/>
    <w:rsid w:val="00AF1C97"/>
    <w:rsid w:val="00AF4534"/>
    <w:rsid w:val="00B16C44"/>
    <w:rsid w:val="00B2293A"/>
    <w:rsid w:val="00B55F42"/>
    <w:rsid w:val="00B80599"/>
    <w:rsid w:val="00BA5389"/>
    <w:rsid w:val="00BB342A"/>
    <w:rsid w:val="00BC5957"/>
    <w:rsid w:val="00BF7FE6"/>
    <w:rsid w:val="00C031F6"/>
    <w:rsid w:val="00C03905"/>
    <w:rsid w:val="00C12063"/>
    <w:rsid w:val="00C144A6"/>
    <w:rsid w:val="00C173BA"/>
    <w:rsid w:val="00C213D7"/>
    <w:rsid w:val="00C22F51"/>
    <w:rsid w:val="00C316BD"/>
    <w:rsid w:val="00C33923"/>
    <w:rsid w:val="00C34BE4"/>
    <w:rsid w:val="00C4372A"/>
    <w:rsid w:val="00C6033F"/>
    <w:rsid w:val="00C6269A"/>
    <w:rsid w:val="00C702E9"/>
    <w:rsid w:val="00C80AAC"/>
    <w:rsid w:val="00C92D05"/>
    <w:rsid w:val="00CA1958"/>
    <w:rsid w:val="00CA4CD9"/>
    <w:rsid w:val="00CA5652"/>
    <w:rsid w:val="00CC482B"/>
    <w:rsid w:val="00CC632D"/>
    <w:rsid w:val="00CF6A93"/>
    <w:rsid w:val="00D0381A"/>
    <w:rsid w:val="00D076E2"/>
    <w:rsid w:val="00D07E7F"/>
    <w:rsid w:val="00D40808"/>
    <w:rsid w:val="00D55545"/>
    <w:rsid w:val="00D564B2"/>
    <w:rsid w:val="00D63BC3"/>
    <w:rsid w:val="00D84486"/>
    <w:rsid w:val="00D957E4"/>
    <w:rsid w:val="00DB3C31"/>
    <w:rsid w:val="00DB7608"/>
    <w:rsid w:val="00DD2C09"/>
    <w:rsid w:val="00DF1D47"/>
    <w:rsid w:val="00E009CD"/>
    <w:rsid w:val="00E116AE"/>
    <w:rsid w:val="00E13067"/>
    <w:rsid w:val="00E54D0D"/>
    <w:rsid w:val="00E6040F"/>
    <w:rsid w:val="00E6188A"/>
    <w:rsid w:val="00E62375"/>
    <w:rsid w:val="00E65454"/>
    <w:rsid w:val="00E829CC"/>
    <w:rsid w:val="00EA0047"/>
    <w:rsid w:val="00EE1E99"/>
    <w:rsid w:val="00EE201A"/>
    <w:rsid w:val="00EE7B2E"/>
    <w:rsid w:val="00EF3897"/>
    <w:rsid w:val="00EF6F9D"/>
    <w:rsid w:val="00F34238"/>
    <w:rsid w:val="00F35AD2"/>
    <w:rsid w:val="00F35C2C"/>
    <w:rsid w:val="00F41FCE"/>
    <w:rsid w:val="00F474EF"/>
    <w:rsid w:val="00F5710B"/>
    <w:rsid w:val="00F60158"/>
    <w:rsid w:val="00F670E6"/>
    <w:rsid w:val="00F679A1"/>
    <w:rsid w:val="00F80445"/>
    <w:rsid w:val="00F85A34"/>
    <w:rsid w:val="00F91058"/>
    <w:rsid w:val="00F924BE"/>
    <w:rsid w:val="00F950B1"/>
    <w:rsid w:val="00FA2667"/>
    <w:rsid w:val="00FA33CB"/>
    <w:rsid w:val="00FB652D"/>
    <w:rsid w:val="00FB6B55"/>
    <w:rsid w:val="00FC4BE8"/>
    <w:rsid w:val="00FC6DA6"/>
    <w:rsid w:val="00FF188F"/>
    <w:rsid w:val="00FF27CB"/>
    <w:rsid w:val="00FF28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6A549"/>
  <w15:docId w15:val="{79886132-12CD-4465-9C5E-0DB31685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widowControl w:val="0"/>
      <w:autoSpaceDE w:val="0"/>
      <w:autoSpaceDN w:val="0"/>
      <w:adjustRightInd w:val="0"/>
      <w:spacing w:before="100" w:after="100"/>
    </w:pPr>
    <w:rPr>
      <w:rFonts w:ascii="Arial" w:hAnsi="Arial"/>
      <w:color w:val="000000"/>
      <w:sz w:val="24"/>
      <w:szCs w:val="24"/>
      <w:u w:color="000000"/>
      <w:shd w:val="clear" w:color="auto" w:fill="FFFFFF"/>
    </w:rPr>
  </w:style>
  <w:style w:type="paragraph" w:styleId="berschrift1">
    <w:name w:val="heading 1"/>
    <w:basedOn w:val="Standard"/>
    <w:next w:val="Standard"/>
    <w:qFormat/>
    <w:rsid w:val="00A90A4C"/>
    <w:pPr>
      <w:keepNext/>
      <w:keepLines/>
      <w:widowControl/>
      <w:numPr>
        <w:numId w:val="21"/>
      </w:numPr>
      <w:autoSpaceDE/>
      <w:autoSpaceDN/>
      <w:adjustRightInd/>
      <w:spacing w:before="600" w:after="120"/>
      <w:outlineLvl w:val="0"/>
    </w:pPr>
    <w:rPr>
      <w:b/>
      <w:color w:val="auto"/>
      <w:kern w:val="28"/>
      <w:sz w:val="36"/>
      <w:szCs w:val="20"/>
      <w:shd w:val="clear" w:color="auto" w:fill="auto"/>
    </w:rPr>
  </w:style>
  <w:style w:type="paragraph" w:styleId="berschrift2">
    <w:name w:val="heading 2"/>
    <w:basedOn w:val="berschrift1"/>
    <w:next w:val="Standard"/>
    <w:autoRedefine/>
    <w:qFormat/>
    <w:rsid w:val="00EA0047"/>
    <w:pPr>
      <w:numPr>
        <w:ilvl w:val="1"/>
      </w:numPr>
      <w:tabs>
        <w:tab w:val="clear" w:pos="856"/>
        <w:tab w:val="left" w:pos="1134"/>
      </w:tabs>
      <w:spacing w:before="360"/>
      <w:ind w:left="1135" w:hanging="851"/>
      <w:outlineLvl w:val="1"/>
    </w:pPr>
    <w:rPr>
      <w:sz w:val="32"/>
    </w:rPr>
  </w:style>
  <w:style w:type="paragraph" w:styleId="berschrift3">
    <w:name w:val="heading 3"/>
    <w:basedOn w:val="berschrift2"/>
    <w:next w:val="Standard"/>
    <w:qFormat/>
    <w:rsid w:val="00EA0047"/>
    <w:pPr>
      <w:numPr>
        <w:ilvl w:val="2"/>
      </w:numPr>
      <w:tabs>
        <w:tab w:val="left" w:pos="851"/>
        <w:tab w:val="center" w:pos="6096"/>
        <w:tab w:val="left" w:pos="7371"/>
        <w:tab w:val="left" w:pos="8505"/>
        <w:tab w:val="left" w:pos="9356"/>
      </w:tabs>
      <w:spacing w:before="240"/>
      <w:ind w:left="1423" w:hanging="1134"/>
      <w:outlineLvl w:val="2"/>
    </w:pPr>
    <w:rPr>
      <w:sz w:val="28"/>
    </w:rPr>
  </w:style>
  <w:style w:type="paragraph" w:styleId="berschrift4">
    <w:name w:val="heading 4"/>
    <w:basedOn w:val="berschrift3"/>
    <w:next w:val="Standard"/>
    <w:qFormat/>
    <w:rsid w:val="00A90A4C"/>
    <w:pPr>
      <w:numPr>
        <w:ilvl w:val="3"/>
      </w:numPr>
      <w:tabs>
        <w:tab w:val="clear" w:pos="851"/>
        <w:tab w:val="clear" w:pos="6096"/>
        <w:tab w:val="clear" w:pos="7371"/>
        <w:tab w:val="clear" w:pos="8505"/>
        <w:tab w:val="clear" w:pos="9356"/>
        <w:tab w:val="left" w:pos="862"/>
      </w:tabs>
      <w:spacing w:before="120"/>
      <w:outlineLvl w:val="3"/>
    </w:pPr>
    <w:rPr>
      <w:b w:val="0"/>
    </w:rPr>
  </w:style>
  <w:style w:type="paragraph" w:styleId="berschrift5">
    <w:name w:val="heading 5"/>
    <w:basedOn w:val="Standard"/>
    <w:next w:val="Standard"/>
    <w:qFormat/>
    <w:rsid w:val="00A90A4C"/>
    <w:pPr>
      <w:numPr>
        <w:ilvl w:val="4"/>
        <w:numId w:val="20"/>
      </w:numPr>
      <w:spacing w:before="240" w:after="60"/>
      <w:outlineLvl w:val="4"/>
    </w:pPr>
    <w:rPr>
      <w:b/>
      <w:bCs/>
      <w:i/>
      <w:iCs/>
      <w:sz w:val="26"/>
      <w:szCs w:val="26"/>
    </w:rPr>
  </w:style>
  <w:style w:type="paragraph" w:styleId="berschrift6">
    <w:name w:val="heading 6"/>
    <w:basedOn w:val="Standard"/>
    <w:next w:val="Standard"/>
    <w:qFormat/>
    <w:rsid w:val="00A90A4C"/>
    <w:pPr>
      <w:numPr>
        <w:ilvl w:val="5"/>
        <w:numId w:val="20"/>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90A4C"/>
    <w:pPr>
      <w:numPr>
        <w:ilvl w:val="6"/>
        <w:numId w:val="20"/>
      </w:numPr>
      <w:spacing w:before="240" w:after="60"/>
      <w:outlineLvl w:val="6"/>
    </w:pPr>
    <w:rPr>
      <w:rFonts w:ascii="Times New Roman" w:hAnsi="Times New Roman"/>
    </w:rPr>
  </w:style>
  <w:style w:type="paragraph" w:styleId="berschrift8">
    <w:name w:val="heading 8"/>
    <w:basedOn w:val="Standard"/>
    <w:next w:val="Standard"/>
    <w:qFormat/>
    <w:rsid w:val="00A90A4C"/>
    <w:pPr>
      <w:numPr>
        <w:ilvl w:val="7"/>
        <w:numId w:val="20"/>
      </w:numPr>
      <w:spacing w:before="240" w:after="60"/>
      <w:outlineLvl w:val="7"/>
    </w:pPr>
    <w:rPr>
      <w:rFonts w:ascii="Times New Roman" w:hAnsi="Times New Roman"/>
      <w:i/>
      <w:iCs/>
    </w:rPr>
  </w:style>
  <w:style w:type="paragraph" w:styleId="berschrift9">
    <w:name w:val="heading 9"/>
    <w:basedOn w:val="Standard"/>
    <w:next w:val="Standard"/>
    <w:qFormat/>
    <w:rsid w:val="00A90A4C"/>
    <w:pPr>
      <w:numPr>
        <w:ilvl w:val="8"/>
        <w:numId w:val="20"/>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tb">
    <w:name w:val="texttb"/>
    <w:pPr>
      <w:widowControl w:val="0"/>
      <w:tabs>
        <w:tab w:val="left" w:pos="851"/>
        <w:tab w:val="left" w:pos="1701"/>
        <w:tab w:val="left" w:pos="2552"/>
        <w:tab w:val="left" w:pos="3402"/>
        <w:tab w:val="left" w:pos="4253"/>
        <w:tab w:val="left" w:pos="5103"/>
        <w:tab w:val="left" w:pos="5954"/>
        <w:tab w:val="left" w:pos="6804"/>
        <w:tab w:val="left" w:pos="7371"/>
        <w:tab w:val="left" w:pos="7655"/>
      </w:tabs>
      <w:autoSpaceDE w:val="0"/>
      <w:autoSpaceDN w:val="0"/>
      <w:adjustRightInd w:val="0"/>
      <w:ind w:left="284" w:right="284"/>
      <w:jc w:val="both"/>
    </w:pPr>
    <w:rPr>
      <w:rFonts w:ascii="Arial" w:hAnsi="Arial" w:cs="Arial"/>
      <w:sz w:val="22"/>
      <w:szCs w:val="22"/>
      <w:u w:color="000000"/>
      <w:shd w:val="clear" w:color="auto" w:fill="FFFFFF"/>
    </w:rPr>
  </w:style>
  <w:style w:type="paragraph" w:customStyle="1" w:styleId="Definitonsterm">
    <w:name w:val="Definitonsterm"/>
    <w:next w:val="Definitionsliste"/>
    <w:pPr>
      <w:widowControl w:val="0"/>
      <w:autoSpaceDE w:val="0"/>
      <w:autoSpaceDN w:val="0"/>
      <w:adjustRightInd w:val="0"/>
    </w:pPr>
    <w:rPr>
      <w:rFonts w:ascii="Arial" w:hAnsi="Arial"/>
      <w:color w:val="000000"/>
      <w:sz w:val="24"/>
      <w:szCs w:val="24"/>
      <w:u w:color="000000"/>
      <w:shd w:val="clear" w:color="auto" w:fill="FFFFFF"/>
    </w:rPr>
  </w:style>
  <w:style w:type="paragraph" w:customStyle="1" w:styleId="Definitionsliste">
    <w:name w:val="Definitionsliste"/>
    <w:next w:val="Definitonsterm"/>
    <w:pPr>
      <w:widowControl w:val="0"/>
      <w:autoSpaceDE w:val="0"/>
      <w:autoSpaceDN w:val="0"/>
      <w:adjustRightInd w:val="0"/>
      <w:ind w:left="360"/>
    </w:pPr>
    <w:rPr>
      <w:rFonts w:ascii="Arial" w:hAnsi="Arial"/>
      <w:color w:val="000000"/>
      <w:sz w:val="24"/>
      <w:szCs w:val="24"/>
      <w:u w:color="000000"/>
      <w:shd w:val="clear" w:color="auto" w:fill="FFFFFF"/>
    </w:rPr>
  </w:style>
  <w:style w:type="character" w:customStyle="1" w:styleId="Definition">
    <w:name w:val="Definition"/>
    <w:rPr>
      <w:i/>
      <w:iCs/>
      <w:color w:val="000000"/>
      <w:u w:color="000000"/>
      <w:shd w:val="clear" w:color="auto" w:fill="FFFFFF"/>
    </w:rPr>
  </w:style>
  <w:style w:type="paragraph" w:customStyle="1" w:styleId="H1">
    <w:name w:val="H1"/>
    <w:next w:val="Standard"/>
    <w:autoRedefine/>
    <w:rsid w:val="00E009CD"/>
    <w:pPr>
      <w:keepNext/>
      <w:widowControl w:val="0"/>
      <w:numPr>
        <w:ilvl w:val="1"/>
        <w:numId w:val="19"/>
      </w:numPr>
      <w:autoSpaceDE w:val="0"/>
      <w:autoSpaceDN w:val="0"/>
      <w:adjustRightInd w:val="0"/>
      <w:spacing w:before="100" w:after="100"/>
      <w:outlineLvl w:val="0"/>
    </w:pPr>
    <w:rPr>
      <w:rFonts w:ascii="Arial" w:hAnsi="Arial"/>
      <w:b/>
      <w:bCs/>
      <w:color w:val="000000"/>
      <w:sz w:val="40"/>
      <w:szCs w:val="48"/>
    </w:rPr>
  </w:style>
  <w:style w:type="paragraph" w:customStyle="1" w:styleId="H2">
    <w:name w:val="H2"/>
    <w:next w:val="Standard"/>
    <w:pPr>
      <w:keepNext/>
      <w:widowControl w:val="0"/>
      <w:autoSpaceDE w:val="0"/>
      <w:autoSpaceDN w:val="0"/>
      <w:adjustRightInd w:val="0"/>
      <w:spacing w:before="100" w:after="100"/>
      <w:outlineLvl w:val="2"/>
    </w:pPr>
    <w:rPr>
      <w:rFonts w:ascii="Arial" w:hAnsi="Arial"/>
      <w:b/>
      <w:bCs/>
      <w:color w:val="000000"/>
      <w:sz w:val="36"/>
      <w:szCs w:val="36"/>
      <w:u w:color="000000"/>
      <w:shd w:val="clear" w:color="auto" w:fill="FFFFFF"/>
    </w:rPr>
  </w:style>
  <w:style w:type="paragraph" w:customStyle="1" w:styleId="H3">
    <w:name w:val="H3"/>
    <w:next w:val="Standard"/>
    <w:pPr>
      <w:keepNext/>
      <w:widowControl w:val="0"/>
      <w:autoSpaceDE w:val="0"/>
      <w:autoSpaceDN w:val="0"/>
      <w:adjustRightInd w:val="0"/>
      <w:spacing w:before="100" w:after="100"/>
      <w:outlineLvl w:val="3"/>
    </w:pPr>
    <w:rPr>
      <w:rFonts w:ascii="Arial" w:hAnsi="Arial"/>
      <w:b/>
      <w:bCs/>
      <w:color w:val="000000"/>
      <w:sz w:val="28"/>
      <w:szCs w:val="28"/>
      <w:u w:color="000000"/>
      <w:shd w:val="clear" w:color="auto" w:fill="FFFFFF"/>
    </w:rPr>
  </w:style>
  <w:style w:type="paragraph" w:customStyle="1" w:styleId="H4">
    <w:name w:val="H4"/>
    <w:next w:val="Standard"/>
    <w:pPr>
      <w:keepNext/>
      <w:widowControl w:val="0"/>
      <w:autoSpaceDE w:val="0"/>
      <w:autoSpaceDN w:val="0"/>
      <w:adjustRightInd w:val="0"/>
      <w:spacing w:before="100" w:after="100"/>
      <w:outlineLvl w:val="4"/>
    </w:pPr>
    <w:rPr>
      <w:rFonts w:ascii="Arial" w:hAnsi="Arial"/>
      <w:b/>
      <w:bCs/>
      <w:color w:val="000000"/>
      <w:sz w:val="24"/>
      <w:szCs w:val="24"/>
      <w:u w:color="000000"/>
      <w:shd w:val="clear" w:color="auto" w:fill="FFFFFF"/>
    </w:rPr>
  </w:style>
  <w:style w:type="paragraph" w:customStyle="1" w:styleId="H5">
    <w:name w:val="H5"/>
    <w:next w:val="Standard"/>
    <w:pPr>
      <w:keepNext/>
      <w:widowControl w:val="0"/>
      <w:autoSpaceDE w:val="0"/>
      <w:autoSpaceDN w:val="0"/>
      <w:adjustRightInd w:val="0"/>
      <w:spacing w:before="100" w:after="100"/>
      <w:outlineLvl w:val="5"/>
    </w:pPr>
    <w:rPr>
      <w:rFonts w:ascii="Arial" w:hAnsi="Arial"/>
      <w:b/>
      <w:bCs/>
      <w:color w:val="000000"/>
      <w:u w:color="000000"/>
      <w:shd w:val="clear" w:color="auto" w:fill="FFFFFF"/>
    </w:rPr>
  </w:style>
  <w:style w:type="paragraph" w:customStyle="1" w:styleId="H6">
    <w:name w:val="H6"/>
    <w:next w:val="Standard"/>
    <w:pPr>
      <w:keepNext/>
      <w:widowControl w:val="0"/>
      <w:autoSpaceDE w:val="0"/>
      <w:autoSpaceDN w:val="0"/>
      <w:adjustRightInd w:val="0"/>
      <w:spacing w:before="100" w:after="100"/>
      <w:outlineLvl w:val="6"/>
    </w:pPr>
    <w:rPr>
      <w:rFonts w:ascii="Arial" w:hAnsi="Arial"/>
      <w:b/>
      <w:bCs/>
      <w:color w:val="000000"/>
      <w:sz w:val="16"/>
      <w:szCs w:val="16"/>
      <w:u w:color="000000"/>
      <w:shd w:val="clear" w:color="auto" w:fill="FFFFFF"/>
    </w:rPr>
  </w:style>
  <w:style w:type="paragraph" w:customStyle="1" w:styleId="Adresse">
    <w:name w:val="Adresse"/>
    <w:next w:val="Standard"/>
    <w:pPr>
      <w:widowControl w:val="0"/>
      <w:autoSpaceDE w:val="0"/>
      <w:autoSpaceDN w:val="0"/>
      <w:adjustRightInd w:val="0"/>
    </w:pPr>
    <w:rPr>
      <w:rFonts w:ascii="Arial" w:hAnsi="Arial"/>
      <w:i/>
      <w:iCs/>
      <w:color w:val="000000"/>
      <w:sz w:val="24"/>
      <w:szCs w:val="24"/>
      <w:u w:color="000000"/>
      <w:shd w:val="clear" w:color="auto" w:fill="FFFFFF"/>
    </w:rPr>
  </w:style>
  <w:style w:type="paragraph" w:customStyle="1" w:styleId="Blockquote">
    <w:name w:val="Blockquote"/>
    <w:next w:val="Standard"/>
    <w:pPr>
      <w:widowControl w:val="0"/>
      <w:autoSpaceDE w:val="0"/>
      <w:autoSpaceDN w:val="0"/>
      <w:adjustRightInd w:val="0"/>
      <w:spacing w:before="100" w:after="100"/>
      <w:ind w:left="360" w:right="360"/>
    </w:pPr>
    <w:rPr>
      <w:rFonts w:ascii="Arial" w:hAnsi="Arial"/>
      <w:color w:val="000000"/>
      <w:sz w:val="24"/>
      <w:szCs w:val="24"/>
      <w:u w:color="000000"/>
      <w:shd w:val="clear" w:color="auto" w:fill="FFFFFF"/>
    </w:rPr>
  </w:style>
  <w:style w:type="character" w:customStyle="1" w:styleId="CITE">
    <w:name w:val="CITE"/>
    <w:rPr>
      <w:i/>
      <w:iCs/>
      <w:color w:val="000000"/>
      <w:u w:color="000000"/>
      <w:shd w:val="clear" w:color="auto" w:fill="FFFFFF"/>
    </w:rPr>
  </w:style>
  <w:style w:type="character" w:customStyle="1" w:styleId="CODE">
    <w:name w:val="CODE"/>
    <w:rPr>
      <w:rFonts w:ascii="Courier New" w:hAnsi="Courier New" w:cs="Courier New"/>
      <w:color w:val="000000"/>
      <w:sz w:val="20"/>
      <w:szCs w:val="20"/>
      <w:u w:color="000000"/>
      <w:shd w:val="clear" w:color="auto" w:fill="FFFFFF"/>
    </w:rPr>
  </w:style>
  <w:style w:type="character" w:customStyle="1" w:styleId="Betonung">
    <w:name w:val="Betonung"/>
    <w:rPr>
      <w:i/>
      <w:iCs/>
      <w:color w:val="000000"/>
      <w:u w:color="000000"/>
      <w:shd w:val="clear" w:color="auto" w:fill="FFFFFF"/>
    </w:rPr>
  </w:style>
  <w:style w:type="character" w:styleId="Hyperlink">
    <w:name w:val="Hyperlink"/>
    <w:basedOn w:val="Absatz-Standardschriftart"/>
    <w:uiPriority w:val="99"/>
    <w:rPr>
      <w:color w:val="0000FF"/>
      <w:u w:val="single" w:color="000000"/>
      <w:shd w:val="clear" w:color="auto" w:fill="FFFFFF"/>
    </w:rPr>
  </w:style>
  <w:style w:type="character" w:customStyle="1" w:styleId="BesuchterHyperlink">
    <w:name w:val="Besuchter Hyperlink"/>
    <w:rPr>
      <w:color w:val="800080"/>
      <w:u w:val="single" w:color="000000"/>
      <w:shd w:val="clear" w:color="auto" w:fill="FFFFFF"/>
    </w:rPr>
  </w:style>
  <w:style w:type="character" w:customStyle="1" w:styleId="Tastatur">
    <w:name w:val="Tastatur"/>
    <w:rPr>
      <w:rFonts w:ascii="Courier New" w:hAnsi="Courier New" w:cs="Courier New"/>
      <w:b/>
      <w:bCs/>
      <w:color w:val="000000"/>
      <w:sz w:val="20"/>
      <w:szCs w:val="20"/>
      <w:u w:color="000000"/>
      <w:shd w:val="clear" w:color="auto" w:fill="FFFFFF"/>
    </w:rPr>
  </w:style>
  <w:style w:type="paragraph" w:customStyle="1" w:styleId="Vorformatiert">
    <w:name w:val="Vorformatiert"/>
    <w:next w:val="Standar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color w:val="000000"/>
      <w:u w:color="000000"/>
      <w:shd w:val="clear" w:color="auto" w:fill="FFFFFF"/>
    </w:rPr>
  </w:style>
  <w:style w:type="paragraph" w:styleId="z-Formularende">
    <w:name w:val="HTML Bottom of Form"/>
    <w:basedOn w:val="Standard"/>
    <w:next w:val="Standard"/>
    <w:pPr>
      <w:pBdr>
        <w:top w:val="double" w:sz="6" w:space="0" w:color="auto"/>
      </w:pBdr>
      <w:spacing w:before="0" w:after="0"/>
      <w:jc w:val="center"/>
    </w:pPr>
    <w:rPr>
      <w:rFonts w:cs="Arial"/>
      <w:vanish/>
      <w:sz w:val="16"/>
      <w:szCs w:val="16"/>
    </w:rPr>
  </w:style>
  <w:style w:type="paragraph" w:styleId="z-Formularbeginn">
    <w:name w:val="HTML Top of Form"/>
    <w:basedOn w:val="Standard"/>
    <w:next w:val="Standard"/>
    <w:pPr>
      <w:pBdr>
        <w:bottom w:val="double" w:sz="6" w:space="0" w:color="auto"/>
      </w:pBdr>
      <w:spacing w:before="0" w:after="0"/>
      <w:jc w:val="center"/>
    </w:pPr>
    <w:rPr>
      <w:rFonts w:cs="Arial"/>
      <w:vanish/>
      <w:sz w:val="16"/>
      <w:szCs w:val="16"/>
    </w:rPr>
  </w:style>
  <w:style w:type="character" w:customStyle="1" w:styleId="Beispiel">
    <w:name w:val="Beispiel"/>
    <w:rPr>
      <w:rFonts w:ascii="Courier New" w:hAnsi="Courier New" w:cs="Courier New"/>
      <w:color w:val="000000"/>
      <w:u w:color="000000"/>
      <w:shd w:val="clear" w:color="auto" w:fill="FFFFFF"/>
    </w:rPr>
  </w:style>
  <w:style w:type="character" w:customStyle="1" w:styleId="Max">
    <w:name w:val="Max."/>
    <w:rPr>
      <w:b/>
      <w:bCs/>
      <w:color w:val="000000"/>
      <w:u w:color="000000"/>
      <w:shd w:val="clear" w:color="auto" w:fill="FFFFFF"/>
    </w:rPr>
  </w:style>
  <w:style w:type="character" w:customStyle="1" w:styleId="Schreibmaschine">
    <w:name w:val="Schreibmaschine"/>
    <w:rPr>
      <w:rFonts w:ascii="Courier New" w:hAnsi="Courier New" w:cs="Courier New"/>
      <w:color w:val="000000"/>
      <w:sz w:val="20"/>
      <w:szCs w:val="20"/>
      <w:u w:color="000000"/>
      <w:shd w:val="clear" w:color="auto" w:fill="FFFFFF"/>
    </w:rPr>
  </w:style>
  <w:style w:type="character" w:customStyle="1" w:styleId="Variabel">
    <w:name w:val="Variabel"/>
    <w:rPr>
      <w:i/>
      <w:iCs/>
      <w:color w:val="000000"/>
      <w:u w:color="000000"/>
      <w:shd w:val="clear" w:color="auto" w:fill="FFFFFF"/>
    </w:rPr>
  </w:style>
  <w:style w:type="character" w:customStyle="1" w:styleId="HTML-Code">
    <w:name w:val="HTML-Code"/>
    <w:rPr>
      <w:vanish/>
      <w:color w:val="FF0000"/>
      <w:u w:color="000000"/>
      <w:shd w:val="clear" w:color="auto" w:fill="FFFFFF"/>
    </w:rPr>
  </w:style>
  <w:style w:type="character" w:customStyle="1" w:styleId="Kommentar">
    <w:name w:val="Kommentar"/>
    <w:rPr>
      <w:vanish/>
      <w:color w:val="000000"/>
      <w:u w:color="000000"/>
      <w:shd w:val="clear" w:color="auto" w:fill="FFFFFF"/>
    </w:rPr>
  </w:style>
  <w:style w:type="paragraph" w:styleId="Kopfzeile">
    <w:name w:val="header"/>
    <w:basedOn w:val="Standard"/>
    <w:rsid w:val="00D0381A"/>
    <w:pPr>
      <w:tabs>
        <w:tab w:val="center" w:pos="4536"/>
        <w:tab w:val="right" w:pos="9072"/>
      </w:tabs>
    </w:pPr>
  </w:style>
  <w:style w:type="paragraph" w:styleId="Fuzeile">
    <w:name w:val="footer"/>
    <w:basedOn w:val="Standard"/>
    <w:rsid w:val="00D0381A"/>
    <w:pPr>
      <w:tabs>
        <w:tab w:val="center" w:pos="4536"/>
        <w:tab w:val="right" w:pos="9072"/>
      </w:tabs>
    </w:pPr>
  </w:style>
  <w:style w:type="character" w:styleId="Seitenzahl">
    <w:name w:val="page number"/>
    <w:basedOn w:val="Absatz-Standardschriftart"/>
    <w:rsid w:val="00180342"/>
  </w:style>
  <w:style w:type="paragraph" w:styleId="Verzeichnis1">
    <w:name w:val="toc 1"/>
    <w:basedOn w:val="Standard"/>
    <w:next w:val="Standard"/>
    <w:autoRedefine/>
    <w:uiPriority w:val="39"/>
    <w:rsid w:val="007F47F8"/>
    <w:pPr>
      <w:tabs>
        <w:tab w:val="left" w:pos="480"/>
        <w:tab w:val="right" w:leader="dot" w:pos="10245"/>
      </w:tabs>
      <w:spacing w:before="120"/>
    </w:pPr>
  </w:style>
  <w:style w:type="paragraph" w:styleId="Verzeichnis2">
    <w:name w:val="toc 2"/>
    <w:basedOn w:val="Standard"/>
    <w:next w:val="Standard"/>
    <w:autoRedefine/>
    <w:uiPriority w:val="39"/>
    <w:rsid w:val="00C6033F"/>
    <w:pPr>
      <w:tabs>
        <w:tab w:val="left" w:pos="960"/>
        <w:tab w:val="right" w:leader="dot" w:pos="10245"/>
      </w:tabs>
      <w:spacing w:before="40" w:after="40"/>
      <w:ind w:left="238"/>
    </w:pPr>
  </w:style>
  <w:style w:type="paragraph" w:styleId="Verzeichnis3">
    <w:name w:val="toc 3"/>
    <w:basedOn w:val="Standard"/>
    <w:next w:val="Standard"/>
    <w:autoRedefine/>
    <w:uiPriority w:val="39"/>
    <w:rsid w:val="006F091E"/>
    <w:pPr>
      <w:ind w:left="480"/>
    </w:pPr>
  </w:style>
  <w:style w:type="paragraph" w:styleId="Listenabsatz">
    <w:name w:val="List Paragraph"/>
    <w:basedOn w:val="Standard"/>
    <w:uiPriority w:val="34"/>
    <w:qFormat/>
    <w:rsid w:val="0086287D"/>
    <w:pPr>
      <w:ind w:left="720"/>
      <w:contextualSpacing/>
    </w:pPr>
  </w:style>
  <w:style w:type="paragraph" w:styleId="Inhaltsverzeichnisberschrift">
    <w:name w:val="TOC Heading"/>
    <w:basedOn w:val="berschrift1"/>
    <w:next w:val="Standard"/>
    <w:uiPriority w:val="39"/>
    <w:semiHidden/>
    <w:unhideWhenUsed/>
    <w:qFormat/>
    <w:rsid w:val="00F91058"/>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Sprechblasentext">
    <w:name w:val="Balloon Text"/>
    <w:basedOn w:val="Standard"/>
    <w:link w:val="SprechblasentextZchn"/>
    <w:rsid w:val="00F9105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F91058"/>
    <w:rPr>
      <w:rFonts w:ascii="Tahoma" w:hAnsi="Tahoma" w:cs="Tahoma"/>
      <w:color w:val="000000"/>
      <w:sz w:val="16"/>
      <w:szCs w:val="16"/>
      <w:u w:color="000000"/>
    </w:rPr>
  </w:style>
  <w:style w:type="paragraph" w:styleId="Datum">
    <w:name w:val="Date"/>
    <w:basedOn w:val="Standard"/>
    <w:next w:val="Standard"/>
    <w:link w:val="DatumZchn"/>
    <w:semiHidden/>
    <w:unhideWhenUsed/>
    <w:rsid w:val="00E62375"/>
  </w:style>
  <w:style w:type="character" w:customStyle="1" w:styleId="DatumZchn">
    <w:name w:val="Datum Zchn"/>
    <w:basedOn w:val="Absatz-Standardschriftart"/>
    <w:link w:val="Datum"/>
    <w:semiHidden/>
    <w:rsid w:val="00E62375"/>
    <w:rPr>
      <w:rFonts w:ascii="Arial" w:hAnsi="Arial"/>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545053">
      <w:bodyDiv w:val="1"/>
      <w:marLeft w:val="0"/>
      <w:marRight w:val="0"/>
      <w:marTop w:val="0"/>
      <w:marBottom w:val="0"/>
      <w:divBdr>
        <w:top w:val="none" w:sz="0" w:space="0" w:color="auto"/>
        <w:left w:val="none" w:sz="0" w:space="0" w:color="auto"/>
        <w:bottom w:val="none" w:sz="0" w:space="0" w:color="auto"/>
        <w:right w:val="none" w:sz="0" w:space="0" w:color="auto"/>
      </w:divBdr>
      <w:divsChild>
        <w:div w:id="186988319">
          <w:marLeft w:val="284"/>
          <w:marRight w:val="0"/>
          <w:marTop w:val="0"/>
          <w:marBottom w:val="0"/>
          <w:divBdr>
            <w:top w:val="none" w:sz="0" w:space="0" w:color="auto"/>
            <w:left w:val="none" w:sz="0" w:space="0" w:color="auto"/>
            <w:bottom w:val="none" w:sz="0" w:space="0" w:color="auto"/>
            <w:right w:val="none" w:sz="0" w:space="0" w:color="auto"/>
          </w:divBdr>
        </w:div>
        <w:div w:id="1052653982">
          <w:marLeft w:val="284"/>
          <w:marRight w:val="0"/>
          <w:marTop w:val="0"/>
          <w:marBottom w:val="0"/>
          <w:divBdr>
            <w:top w:val="none" w:sz="0" w:space="0" w:color="auto"/>
            <w:left w:val="none" w:sz="0" w:space="0" w:color="auto"/>
            <w:bottom w:val="none" w:sz="0" w:space="0" w:color="auto"/>
            <w:right w:val="none" w:sz="0" w:space="0" w:color="auto"/>
          </w:divBdr>
        </w:div>
        <w:div w:id="1283341364">
          <w:marLeft w:val="284"/>
          <w:marRight w:val="0"/>
          <w:marTop w:val="0"/>
          <w:marBottom w:val="0"/>
          <w:divBdr>
            <w:top w:val="none" w:sz="0" w:space="0" w:color="auto"/>
            <w:left w:val="none" w:sz="0" w:space="0" w:color="auto"/>
            <w:bottom w:val="none" w:sz="0" w:space="0" w:color="auto"/>
            <w:right w:val="none" w:sz="0" w:space="0" w:color="auto"/>
          </w:divBdr>
        </w:div>
      </w:divsChild>
    </w:div>
    <w:div w:id="932783480">
      <w:bodyDiv w:val="1"/>
      <w:marLeft w:val="0"/>
      <w:marRight w:val="0"/>
      <w:marTop w:val="0"/>
      <w:marBottom w:val="0"/>
      <w:divBdr>
        <w:top w:val="none" w:sz="0" w:space="0" w:color="auto"/>
        <w:left w:val="none" w:sz="0" w:space="0" w:color="auto"/>
        <w:bottom w:val="none" w:sz="0" w:space="0" w:color="auto"/>
        <w:right w:val="none" w:sz="0" w:space="0" w:color="auto"/>
      </w:divBdr>
      <w:divsChild>
        <w:div w:id="76178103">
          <w:marLeft w:val="284"/>
          <w:marRight w:val="284"/>
          <w:marTop w:val="120"/>
          <w:marBottom w:val="0"/>
          <w:divBdr>
            <w:top w:val="none" w:sz="0" w:space="0" w:color="auto"/>
            <w:left w:val="none" w:sz="0" w:space="0" w:color="auto"/>
            <w:bottom w:val="none" w:sz="0" w:space="0" w:color="auto"/>
            <w:right w:val="none" w:sz="0" w:space="0" w:color="auto"/>
          </w:divBdr>
        </w:div>
        <w:div w:id="282465462">
          <w:marLeft w:val="284"/>
          <w:marRight w:val="284"/>
          <w:marTop w:val="120"/>
          <w:marBottom w:val="0"/>
          <w:divBdr>
            <w:top w:val="none" w:sz="0" w:space="0" w:color="auto"/>
            <w:left w:val="none" w:sz="0" w:space="0" w:color="auto"/>
            <w:bottom w:val="none" w:sz="0" w:space="0" w:color="auto"/>
            <w:right w:val="none" w:sz="0" w:space="0" w:color="auto"/>
          </w:divBdr>
        </w:div>
        <w:div w:id="330917514">
          <w:marLeft w:val="284"/>
          <w:marRight w:val="284"/>
          <w:marTop w:val="120"/>
          <w:marBottom w:val="0"/>
          <w:divBdr>
            <w:top w:val="none" w:sz="0" w:space="0" w:color="auto"/>
            <w:left w:val="none" w:sz="0" w:space="0" w:color="auto"/>
            <w:bottom w:val="none" w:sz="0" w:space="0" w:color="auto"/>
            <w:right w:val="none" w:sz="0" w:space="0" w:color="auto"/>
          </w:divBdr>
        </w:div>
        <w:div w:id="522129337">
          <w:marLeft w:val="284"/>
          <w:marRight w:val="0"/>
          <w:marTop w:val="0"/>
          <w:marBottom w:val="0"/>
          <w:divBdr>
            <w:top w:val="none" w:sz="0" w:space="0" w:color="auto"/>
            <w:left w:val="none" w:sz="0" w:space="0" w:color="auto"/>
            <w:bottom w:val="none" w:sz="0" w:space="0" w:color="auto"/>
            <w:right w:val="none" w:sz="0" w:space="0" w:color="auto"/>
          </w:divBdr>
        </w:div>
        <w:div w:id="662003245">
          <w:marLeft w:val="284"/>
          <w:marRight w:val="0"/>
          <w:marTop w:val="0"/>
          <w:marBottom w:val="0"/>
          <w:divBdr>
            <w:top w:val="none" w:sz="0" w:space="0" w:color="auto"/>
            <w:left w:val="none" w:sz="0" w:space="0" w:color="auto"/>
            <w:bottom w:val="none" w:sz="0" w:space="0" w:color="auto"/>
            <w:right w:val="none" w:sz="0" w:space="0" w:color="auto"/>
          </w:divBdr>
        </w:div>
        <w:div w:id="687099193">
          <w:marLeft w:val="284"/>
          <w:marRight w:val="284"/>
          <w:marTop w:val="120"/>
          <w:marBottom w:val="0"/>
          <w:divBdr>
            <w:top w:val="none" w:sz="0" w:space="0" w:color="auto"/>
            <w:left w:val="none" w:sz="0" w:space="0" w:color="auto"/>
            <w:bottom w:val="none" w:sz="0" w:space="0" w:color="auto"/>
            <w:right w:val="none" w:sz="0" w:space="0" w:color="auto"/>
          </w:divBdr>
        </w:div>
        <w:div w:id="777797163">
          <w:marLeft w:val="284"/>
          <w:marRight w:val="284"/>
          <w:marTop w:val="120"/>
          <w:marBottom w:val="0"/>
          <w:divBdr>
            <w:top w:val="none" w:sz="0" w:space="0" w:color="auto"/>
            <w:left w:val="none" w:sz="0" w:space="0" w:color="auto"/>
            <w:bottom w:val="none" w:sz="0" w:space="0" w:color="auto"/>
            <w:right w:val="none" w:sz="0" w:space="0" w:color="auto"/>
          </w:divBdr>
        </w:div>
        <w:div w:id="869031336">
          <w:marLeft w:val="284"/>
          <w:marRight w:val="284"/>
          <w:marTop w:val="120"/>
          <w:marBottom w:val="0"/>
          <w:divBdr>
            <w:top w:val="none" w:sz="0" w:space="0" w:color="auto"/>
            <w:left w:val="none" w:sz="0" w:space="0" w:color="auto"/>
            <w:bottom w:val="none" w:sz="0" w:space="0" w:color="auto"/>
            <w:right w:val="none" w:sz="0" w:space="0" w:color="auto"/>
          </w:divBdr>
        </w:div>
        <w:div w:id="973602919">
          <w:marLeft w:val="284"/>
          <w:marRight w:val="0"/>
          <w:marTop w:val="0"/>
          <w:marBottom w:val="0"/>
          <w:divBdr>
            <w:top w:val="none" w:sz="0" w:space="0" w:color="auto"/>
            <w:left w:val="none" w:sz="0" w:space="0" w:color="auto"/>
            <w:bottom w:val="none" w:sz="0" w:space="0" w:color="auto"/>
            <w:right w:val="none" w:sz="0" w:space="0" w:color="auto"/>
          </w:divBdr>
        </w:div>
        <w:div w:id="1106581274">
          <w:marLeft w:val="284"/>
          <w:marRight w:val="0"/>
          <w:marTop w:val="0"/>
          <w:marBottom w:val="0"/>
          <w:divBdr>
            <w:top w:val="none" w:sz="0" w:space="0" w:color="auto"/>
            <w:left w:val="none" w:sz="0" w:space="0" w:color="auto"/>
            <w:bottom w:val="none" w:sz="0" w:space="0" w:color="auto"/>
            <w:right w:val="none" w:sz="0" w:space="0" w:color="auto"/>
          </w:divBdr>
        </w:div>
        <w:div w:id="1131249448">
          <w:marLeft w:val="284"/>
          <w:marRight w:val="0"/>
          <w:marTop w:val="0"/>
          <w:marBottom w:val="0"/>
          <w:divBdr>
            <w:top w:val="none" w:sz="0" w:space="0" w:color="auto"/>
            <w:left w:val="none" w:sz="0" w:space="0" w:color="auto"/>
            <w:bottom w:val="none" w:sz="0" w:space="0" w:color="auto"/>
            <w:right w:val="none" w:sz="0" w:space="0" w:color="auto"/>
          </w:divBdr>
        </w:div>
        <w:div w:id="1300646607">
          <w:marLeft w:val="284"/>
          <w:marRight w:val="284"/>
          <w:marTop w:val="120"/>
          <w:marBottom w:val="0"/>
          <w:divBdr>
            <w:top w:val="none" w:sz="0" w:space="0" w:color="auto"/>
            <w:left w:val="none" w:sz="0" w:space="0" w:color="auto"/>
            <w:bottom w:val="none" w:sz="0" w:space="0" w:color="auto"/>
            <w:right w:val="none" w:sz="0" w:space="0" w:color="auto"/>
          </w:divBdr>
        </w:div>
        <w:div w:id="1310788534">
          <w:marLeft w:val="284"/>
          <w:marRight w:val="284"/>
          <w:marTop w:val="120"/>
          <w:marBottom w:val="0"/>
          <w:divBdr>
            <w:top w:val="none" w:sz="0" w:space="0" w:color="auto"/>
            <w:left w:val="none" w:sz="0" w:space="0" w:color="auto"/>
            <w:bottom w:val="none" w:sz="0" w:space="0" w:color="auto"/>
            <w:right w:val="none" w:sz="0" w:space="0" w:color="auto"/>
          </w:divBdr>
        </w:div>
        <w:div w:id="1372851179">
          <w:marLeft w:val="284"/>
          <w:marRight w:val="0"/>
          <w:marTop w:val="0"/>
          <w:marBottom w:val="0"/>
          <w:divBdr>
            <w:top w:val="none" w:sz="0" w:space="0" w:color="auto"/>
            <w:left w:val="none" w:sz="0" w:space="0" w:color="auto"/>
            <w:bottom w:val="none" w:sz="0" w:space="0" w:color="auto"/>
            <w:right w:val="none" w:sz="0" w:space="0" w:color="auto"/>
          </w:divBdr>
        </w:div>
        <w:div w:id="1537035796">
          <w:marLeft w:val="284"/>
          <w:marRight w:val="0"/>
          <w:marTop w:val="0"/>
          <w:marBottom w:val="0"/>
          <w:divBdr>
            <w:top w:val="none" w:sz="0" w:space="0" w:color="auto"/>
            <w:left w:val="none" w:sz="0" w:space="0" w:color="auto"/>
            <w:bottom w:val="none" w:sz="0" w:space="0" w:color="auto"/>
            <w:right w:val="none" w:sz="0" w:space="0" w:color="auto"/>
          </w:divBdr>
        </w:div>
        <w:div w:id="1658805616">
          <w:marLeft w:val="284"/>
          <w:marRight w:val="284"/>
          <w:marTop w:val="120"/>
          <w:marBottom w:val="0"/>
          <w:divBdr>
            <w:top w:val="none" w:sz="0" w:space="0" w:color="auto"/>
            <w:left w:val="none" w:sz="0" w:space="0" w:color="auto"/>
            <w:bottom w:val="none" w:sz="0" w:space="0" w:color="auto"/>
            <w:right w:val="none" w:sz="0" w:space="0" w:color="auto"/>
          </w:divBdr>
        </w:div>
        <w:div w:id="1839538377">
          <w:marLeft w:val="284"/>
          <w:marRight w:val="284"/>
          <w:marTop w:val="120"/>
          <w:marBottom w:val="0"/>
          <w:divBdr>
            <w:top w:val="none" w:sz="0" w:space="0" w:color="auto"/>
            <w:left w:val="none" w:sz="0" w:space="0" w:color="auto"/>
            <w:bottom w:val="none" w:sz="0" w:space="0" w:color="auto"/>
            <w:right w:val="none" w:sz="0" w:space="0" w:color="auto"/>
          </w:divBdr>
        </w:div>
        <w:div w:id="1971475053">
          <w:marLeft w:val="284"/>
          <w:marRight w:val="0"/>
          <w:marTop w:val="0"/>
          <w:marBottom w:val="0"/>
          <w:divBdr>
            <w:top w:val="none" w:sz="0" w:space="0" w:color="auto"/>
            <w:left w:val="none" w:sz="0" w:space="0" w:color="auto"/>
            <w:bottom w:val="none" w:sz="0" w:space="0" w:color="auto"/>
            <w:right w:val="none" w:sz="0" w:space="0" w:color="auto"/>
          </w:divBdr>
        </w:div>
        <w:div w:id="2013558104">
          <w:marLeft w:val="284"/>
          <w:marRight w:val="0"/>
          <w:marTop w:val="0"/>
          <w:marBottom w:val="0"/>
          <w:divBdr>
            <w:top w:val="none" w:sz="0" w:space="0" w:color="auto"/>
            <w:left w:val="none" w:sz="0" w:space="0" w:color="auto"/>
            <w:bottom w:val="none" w:sz="0" w:space="0" w:color="auto"/>
            <w:right w:val="none" w:sz="0" w:space="0" w:color="auto"/>
          </w:divBdr>
        </w:div>
        <w:div w:id="2023044391">
          <w:marLeft w:val="284"/>
          <w:marRight w:val="0"/>
          <w:marTop w:val="0"/>
          <w:marBottom w:val="0"/>
          <w:divBdr>
            <w:top w:val="none" w:sz="0" w:space="0" w:color="auto"/>
            <w:left w:val="none" w:sz="0" w:space="0" w:color="auto"/>
            <w:bottom w:val="none" w:sz="0" w:space="0" w:color="auto"/>
            <w:right w:val="none" w:sz="0" w:space="0" w:color="auto"/>
          </w:divBdr>
        </w:div>
        <w:div w:id="2080663467">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opensource.org/licenses/mit-license.html"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D7DE4-F444-4849-835E-3E059742E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6516</Words>
  <Characters>41051</Characters>
  <Application>Microsoft Office Word</Application>
  <DocSecurity>0</DocSecurity>
  <Lines>342</Lines>
  <Paragraphs>94</Paragraphs>
  <ScaleCrop>false</ScaleCrop>
  <HeadingPairs>
    <vt:vector size="4" baseType="variant">
      <vt:variant>
        <vt:lpstr>Titel</vt:lpstr>
      </vt:variant>
      <vt:variant>
        <vt:i4>1</vt:i4>
      </vt:variant>
      <vt:variant>
        <vt:lpstr>Überschriften</vt:lpstr>
      </vt:variant>
      <vt:variant>
        <vt:i4>38</vt:i4>
      </vt:variant>
    </vt:vector>
  </HeadingPairs>
  <TitlesOfParts>
    <vt:vector size="39" baseType="lpstr">
      <vt:lpstr/>
      <vt:lpstr>Einführung </vt:lpstr>
      <vt:lpstr>    Was sind die GeoTools?</vt:lpstr>
      <vt:lpstr>    Info</vt:lpstr>
      <vt:lpstr>Grundlagen</vt:lpstr>
      <vt:lpstr>    Struktur der Excel-Tabelle</vt:lpstr>
      <vt:lpstr>        Excel-Tabelle: Kopf und Datenbereich</vt:lpstr>
      <vt:lpstr>        Excel-Tabelle: Spaltennamen</vt:lpstr>
      <vt:lpstr>        Excel-Tabelle: Herstellen der Tabellen-Struktur</vt:lpstr>
      <vt:lpstr>    Struktur und Syntax der CSV-Datei</vt:lpstr>
      <vt:lpstr>        </vt:lpstr>
      <vt:lpstr>        CSV-Datei: Spezialkopf</vt:lpstr>
      <vt:lpstr>        CSV-Datei: Spaltennamen</vt:lpstr>
      <vt:lpstr>        CSV-Datei: Datenbereich</vt:lpstr>
      <vt:lpstr>    Import / Export</vt:lpstr>
      <vt:lpstr>        Import / Export: Funktionsprinzip</vt:lpstr>
      <vt:lpstr>        Import einer CSV-Datei</vt:lpstr>
      <vt:lpstr>        Import einer ASCII-Datei</vt:lpstr>
      <vt:lpstr>    Berechnungen</vt:lpstr>
      <vt:lpstr>    Metadaten</vt:lpstr>
      <vt:lpstr>        Ortsdaten</vt:lpstr>
      <vt:lpstr>        Projektdaten</vt:lpstr>
      <vt:lpstr>        Extradaten</vt:lpstr>
      <vt:lpstr>Anwendung (Beschreibung der Funktionen)</vt:lpstr>
      <vt:lpstr>    Werkzeuge</vt:lpstr>
      <vt:lpstr>    Datenbereich</vt:lpstr>
      <vt:lpstr>    Berechnungen (Datenbereich)</vt:lpstr>
      <vt:lpstr>    Import / Export</vt:lpstr>
      <vt:lpstr>    Protokoll</vt:lpstr>
      <vt:lpstr>Installation, Konfiguration, Umgebung</vt:lpstr>
      <vt:lpstr>    Das Add-In</vt:lpstr>
      <vt:lpstr>    Starthilfe: Optional Add-In</vt:lpstr>
      <vt:lpstr>    Dezimaltrennzeichen</vt:lpstr>
      <vt:lpstr>    Vorlagen für Import / Export</vt:lpstr>
      <vt:lpstr>    Ferngesteuerter Import</vt:lpstr>
      <vt:lpstr>    Konfiguration</vt:lpstr>
      <vt:lpstr>    Weitere Hinweise</vt:lpstr>
      <vt:lpstr>    Office und seine Vorlagenordner</vt:lpstr>
      <vt:lpstr>    </vt:lpstr>
    </vt:vector>
  </TitlesOfParts>
  <Company/>
  <LinksUpToDate>false</LinksUpToDate>
  <CharactersWithSpaces>47473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Schwenn</dc:creator>
  <cp:lastModifiedBy>sc</cp:lastModifiedBy>
  <cp:revision>37</cp:revision>
  <cp:lastPrinted>2021-02-16T20:48:00Z</cp:lastPrinted>
  <dcterms:created xsi:type="dcterms:W3CDTF">2021-02-04T21:15:00Z</dcterms:created>
  <dcterms:modified xsi:type="dcterms:W3CDTF">2021-02-16T20:48:00Z</dcterms:modified>
</cp:coreProperties>
</file>